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5EF" w:rsidRDefault="00BA0E62">
      <w:pPr>
        <w:spacing w:before="68"/>
        <w:ind w:left="3082"/>
        <w:rPr>
          <w:rFonts w:ascii="Cambria" w:eastAsia="Cambria" w:hAnsi="Cambria" w:cs="Cambria"/>
          <w:sz w:val="24"/>
          <w:szCs w:val="24"/>
        </w:rPr>
      </w:pPr>
      <w:r>
        <w:rPr>
          <w:rFonts w:ascii="Cambria" w:eastAsia="Cambria" w:hAnsi="Cambria" w:cs="Cambria"/>
          <w:b/>
          <w:sz w:val="24"/>
          <w:szCs w:val="24"/>
        </w:rPr>
        <w:t>CU</w:t>
      </w:r>
      <w:r>
        <w:rPr>
          <w:rFonts w:ascii="Cambria" w:eastAsia="Cambria" w:hAnsi="Cambria" w:cs="Cambria"/>
          <w:b/>
          <w:spacing w:val="1"/>
          <w:sz w:val="24"/>
          <w:szCs w:val="24"/>
        </w:rPr>
        <w:t>R</w:t>
      </w:r>
      <w:r>
        <w:rPr>
          <w:rFonts w:ascii="Cambria" w:eastAsia="Cambria" w:hAnsi="Cambria" w:cs="Cambria"/>
          <w:b/>
          <w:spacing w:val="-1"/>
          <w:sz w:val="24"/>
          <w:szCs w:val="24"/>
        </w:rPr>
        <w:t>R</w:t>
      </w:r>
      <w:r>
        <w:rPr>
          <w:rFonts w:ascii="Cambria" w:eastAsia="Cambria" w:hAnsi="Cambria" w:cs="Cambria"/>
          <w:b/>
          <w:sz w:val="24"/>
          <w:szCs w:val="24"/>
        </w:rPr>
        <w:t>ICU</w:t>
      </w:r>
      <w:r>
        <w:rPr>
          <w:rFonts w:ascii="Cambria" w:eastAsia="Cambria" w:hAnsi="Cambria" w:cs="Cambria"/>
          <w:b/>
          <w:spacing w:val="-6"/>
          <w:sz w:val="24"/>
          <w:szCs w:val="24"/>
        </w:rPr>
        <w:t>L</w:t>
      </w:r>
      <w:r>
        <w:rPr>
          <w:rFonts w:ascii="Cambria" w:eastAsia="Cambria" w:hAnsi="Cambria" w:cs="Cambria"/>
          <w:b/>
          <w:sz w:val="24"/>
          <w:szCs w:val="24"/>
        </w:rPr>
        <w:t>UM V</w:t>
      </w:r>
      <w:r>
        <w:rPr>
          <w:rFonts w:ascii="Cambria" w:eastAsia="Cambria" w:hAnsi="Cambria" w:cs="Cambria"/>
          <w:b/>
          <w:spacing w:val="-2"/>
          <w:sz w:val="24"/>
          <w:szCs w:val="24"/>
        </w:rPr>
        <w:t>I</w:t>
      </w:r>
      <w:r>
        <w:rPr>
          <w:rFonts w:ascii="Cambria" w:eastAsia="Cambria" w:hAnsi="Cambria" w:cs="Cambria"/>
          <w:b/>
          <w:spacing w:val="-25"/>
          <w:sz w:val="24"/>
          <w:szCs w:val="24"/>
        </w:rPr>
        <w:t>T</w:t>
      </w:r>
      <w:r>
        <w:rPr>
          <w:rFonts w:ascii="Cambria" w:eastAsia="Cambria" w:hAnsi="Cambria" w:cs="Cambria"/>
          <w:b/>
          <w:sz w:val="24"/>
          <w:szCs w:val="24"/>
        </w:rPr>
        <w:t>AE</w:t>
      </w:r>
    </w:p>
    <w:p w:rsidR="009865EF" w:rsidRDefault="009865EF">
      <w:pPr>
        <w:spacing w:before="18" w:line="240" w:lineRule="exact"/>
        <w:rPr>
          <w:sz w:val="24"/>
          <w:szCs w:val="24"/>
        </w:rPr>
      </w:pPr>
    </w:p>
    <w:p w:rsidR="009865EF" w:rsidRDefault="00BA0E62">
      <w:pPr>
        <w:ind w:left="202"/>
        <w:rPr>
          <w:rFonts w:ascii="Cambria" w:eastAsia="Cambria" w:hAnsi="Cambria" w:cs="Cambria"/>
          <w:sz w:val="22"/>
          <w:szCs w:val="22"/>
        </w:rPr>
      </w:pPr>
      <w:r>
        <w:rPr>
          <w:rFonts w:ascii="Cambria" w:eastAsia="Cambria" w:hAnsi="Cambria" w:cs="Cambria"/>
          <w:b/>
          <w:spacing w:val="1"/>
          <w:sz w:val="22"/>
          <w:szCs w:val="22"/>
        </w:rPr>
        <w:t>N</w:t>
      </w:r>
      <w:r>
        <w:rPr>
          <w:rFonts w:ascii="Cambria" w:eastAsia="Cambria" w:hAnsi="Cambria" w:cs="Cambria"/>
          <w:b/>
          <w:sz w:val="22"/>
          <w:szCs w:val="22"/>
        </w:rPr>
        <w:t>am</w:t>
      </w:r>
      <w:r>
        <w:rPr>
          <w:rFonts w:ascii="Cambria" w:eastAsia="Cambria" w:hAnsi="Cambria" w:cs="Cambria"/>
          <w:b/>
          <w:spacing w:val="-1"/>
          <w:sz w:val="22"/>
          <w:szCs w:val="22"/>
        </w:rPr>
        <w:t>e</w:t>
      </w:r>
      <w:r>
        <w:rPr>
          <w:rFonts w:ascii="Cambria" w:eastAsia="Cambria" w:hAnsi="Cambria" w:cs="Cambria"/>
          <w:b/>
          <w:sz w:val="22"/>
          <w:szCs w:val="22"/>
        </w:rPr>
        <w:t xml:space="preserve">: </w:t>
      </w:r>
      <w:r w:rsidR="00800BAD">
        <w:rPr>
          <w:rFonts w:ascii="Cambria" w:eastAsia="Cambria" w:hAnsi="Cambria" w:cs="Cambria"/>
          <w:sz w:val="22"/>
          <w:szCs w:val="22"/>
        </w:rPr>
        <w:t>Abhishek Meharwal</w:t>
      </w:r>
      <w:r>
        <w:rPr>
          <w:rFonts w:ascii="Cambria" w:eastAsia="Cambria" w:hAnsi="Cambria" w:cs="Cambria"/>
          <w:sz w:val="22"/>
          <w:szCs w:val="22"/>
        </w:rPr>
        <w:t xml:space="preserve">                                                                  </w:t>
      </w:r>
      <w:r>
        <w:rPr>
          <w:rFonts w:ascii="Cambria" w:eastAsia="Cambria" w:hAnsi="Cambria" w:cs="Cambria"/>
          <w:spacing w:val="14"/>
          <w:sz w:val="22"/>
          <w:szCs w:val="22"/>
        </w:rPr>
        <w:t xml:space="preserve"> </w:t>
      </w:r>
      <w:r>
        <w:rPr>
          <w:rFonts w:ascii="Cambria" w:eastAsia="Cambria" w:hAnsi="Cambria" w:cs="Cambria"/>
          <w:b/>
          <w:spacing w:val="-1"/>
          <w:sz w:val="22"/>
          <w:szCs w:val="22"/>
        </w:rPr>
        <w:t>E</w:t>
      </w:r>
      <w:r>
        <w:rPr>
          <w:rFonts w:ascii="Cambria" w:eastAsia="Cambria" w:hAnsi="Cambria" w:cs="Cambria"/>
          <w:b/>
          <w:sz w:val="22"/>
          <w:szCs w:val="22"/>
        </w:rPr>
        <w:t>-ma</w:t>
      </w:r>
      <w:r>
        <w:rPr>
          <w:rFonts w:ascii="Cambria" w:eastAsia="Cambria" w:hAnsi="Cambria" w:cs="Cambria"/>
          <w:b/>
          <w:spacing w:val="1"/>
          <w:sz w:val="22"/>
          <w:szCs w:val="22"/>
        </w:rPr>
        <w:t>i</w:t>
      </w:r>
      <w:r>
        <w:rPr>
          <w:rFonts w:ascii="Cambria" w:eastAsia="Cambria" w:hAnsi="Cambria" w:cs="Cambria"/>
          <w:b/>
          <w:spacing w:val="-2"/>
          <w:sz w:val="22"/>
          <w:szCs w:val="22"/>
        </w:rPr>
        <w:t>l</w:t>
      </w:r>
      <w:r>
        <w:rPr>
          <w:rFonts w:ascii="Cambria" w:eastAsia="Cambria" w:hAnsi="Cambria" w:cs="Cambria"/>
          <w:b/>
          <w:sz w:val="22"/>
          <w:szCs w:val="22"/>
        </w:rPr>
        <w:t>:</w:t>
      </w:r>
      <w:r>
        <w:rPr>
          <w:rFonts w:ascii="Cambria" w:eastAsia="Cambria" w:hAnsi="Cambria" w:cs="Cambria"/>
          <w:b/>
          <w:spacing w:val="2"/>
          <w:sz w:val="22"/>
          <w:szCs w:val="22"/>
        </w:rPr>
        <w:t xml:space="preserve"> </w:t>
      </w:r>
      <w:r w:rsidR="00800BAD">
        <w:rPr>
          <w:rFonts w:ascii="Cambria" w:eastAsia="Cambria" w:hAnsi="Cambria" w:cs="Cambria"/>
          <w:spacing w:val="-1"/>
          <w:sz w:val="22"/>
          <w:szCs w:val="22"/>
        </w:rPr>
        <w:t>abhishek.meharwal@gmail.com</w:t>
      </w:r>
      <w:r w:rsidR="00800BAD">
        <w:rPr>
          <w:rFonts w:ascii="Cambria" w:eastAsia="Cambria" w:hAnsi="Cambria" w:cs="Cambria"/>
          <w:sz w:val="22"/>
          <w:szCs w:val="22"/>
        </w:rPr>
        <w:t xml:space="preserve"> </w:t>
      </w:r>
    </w:p>
    <w:p w:rsidR="009865EF" w:rsidRDefault="004C0609">
      <w:pPr>
        <w:ind w:left="202"/>
        <w:rPr>
          <w:rFonts w:ascii="Cambria" w:eastAsia="Cambria" w:hAnsi="Cambria" w:cs="Cambria"/>
          <w:sz w:val="22"/>
          <w:szCs w:val="22"/>
        </w:rPr>
      </w:pPr>
      <w:r>
        <w:pict>
          <v:group id="_x0000_s1056" style="position:absolute;left:0;text-align:left;margin-left:1in;margin-top:54.2pt;width:468pt;height:0;z-index:-251665408;mso-position-horizontal-relative:page" coordorigin="1440,1084" coordsize="9360,0">
            <v:shape id="_x0000_s1057" style="position:absolute;left:1440;top:1084;width:9360;height:0" coordorigin="1440,1084" coordsize="9360,0" path="m1440,1084r9360,e" filled="f" strokecolor="#000009" strokeweight="1pt">
              <v:path arrowok="t"/>
            </v:shape>
            <w10:wrap anchorx="page"/>
          </v:group>
        </w:pict>
      </w:r>
      <w:r w:rsidR="00BA0E62">
        <w:rPr>
          <w:rFonts w:ascii="Cambria" w:eastAsia="Cambria" w:hAnsi="Cambria" w:cs="Cambria"/>
          <w:b/>
          <w:sz w:val="22"/>
          <w:szCs w:val="22"/>
        </w:rPr>
        <w:t>M</w:t>
      </w:r>
      <w:r w:rsidR="00BA0E62">
        <w:rPr>
          <w:rFonts w:ascii="Cambria" w:eastAsia="Cambria" w:hAnsi="Cambria" w:cs="Cambria"/>
          <w:b/>
          <w:spacing w:val="1"/>
          <w:sz w:val="22"/>
          <w:szCs w:val="22"/>
        </w:rPr>
        <w:t>o</w:t>
      </w:r>
      <w:r w:rsidR="00BA0E62">
        <w:rPr>
          <w:rFonts w:ascii="Cambria" w:eastAsia="Cambria" w:hAnsi="Cambria" w:cs="Cambria"/>
          <w:b/>
          <w:sz w:val="22"/>
          <w:szCs w:val="22"/>
        </w:rPr>
        <w:t>b</w:t>
      </w:r>
      <w:r w:rsidR="00BA0E62">
        <w:rPr>
          <w:rFonts w:ascii="Cambria" w:eastAsia="Cambria" w:hAnsi="Cambria" w:cs="Cambria"/>
          <w:b/>
          <w:spacing w:val="1"/>
          <w:sz w:val="22"/>
          <w:szCs w:val="22"/>
        </w:rPr>
        <w:t>i</w:t>
      </w:r>
      <w:r w:rsidR="00BA0E62">
        <w:rPr>
          <w:rFonts w:ascii="Cambria" w:eastAsia="Cambria" w:hAnsi="Cambria" w:cs="Cambria"/>
          <w:b/>
          <w:sz w:val="22"/>
          <w:szCs w:val="22"/>
        </w:rPr>
        <w:t>l</w:t>
      </w:r>
      <w:r w:rsidR="00BA0E62">
        <w:rPr>
          <w:rFonts w:ascii="Cambria" w:eastAsia="Cambria" w:hAnsi="Cambria" w:cs="Cambria"/>
          <w:b/>
          <w:spacing w:val="-1"/>
          <w:sz w:val="22"/>
          <w:szCs w:val="22"/>
        </w:rPr>
        <w:t>e</w:t>
      </w:r>
      <w:r w:rsidR="00BA0E62">
        <w:rPr>
          <w:rFonts w:ascii="Cambria" w:eastAsia="Cambria" w:hAnsi="Cambria" w:cs="Cambria"/>
          <w:b/>
          <w:sz w:val="22"/>
          <w:szCs w:val="22"/>
        </w:rPr>
        <w:t xml:space="preserve">: </w:t>
      </w:r>
      <w:r w:rsidR="00800BAD">
        <w:rPr>
          <w:rFonts w:ascii="Cambria" w:eastAsia="Cambria" w:hAnsi="Cambria" w:cs="Cambria"/>
          <w:sz w:val="22"/>
          <w:szCs w:val="22"/>
        </w:rPr>
        <w:t>+ 91 9850238679</w:t>
      </w:r>
    </w:p>
    <w:p w:rsidR="009865EF" w:rsidRDefault="009865EF">
      <w:pPr>
        <w:spacing w:before="18" w:line="280" w:lineRule="exact"/>
        <w:rPr>
          <w:sz w:val="28"/>
          <w:szCs w:val="28"/>
        </w:rPr>
      </w:pPr>
    </w:p>
    <w:p w:rsidR="009865EF" w:rsidRDefault="004C0609">
      <w:pPr>
        <w:ind w:left="4055" w:right="3722"/>
        <w:jc w:val="center"/>
        <w:rPr>
          <w:rFonts w:ascii="Cambria" w:eastAsia="Cambria" w:hAnsi="Cambria" w:cs="Cambria"/>
          <w:sz w:val="22"/>
          <w:szCs w:val="22"/>
        </w:rPr>
      </w:pPr>
      <w:r>
        <w:pict>
          <v:group id="_x0000_s1054" style="position:absolute;left:0;text-align:left;margin-left:1in;margin-top:93.65pt;width:468pt;height:0;z-index:-251666432;mso-position-horizontal-relative:page;mso-position-vertical-relative:page" coordorigin="1440,1873" coordsize="9360,0">
            <v:shape id="_x0000_s1055" style="position:absolute;left:1440;top:1873;width:9360;height:0" coordorigin="1440,1873" coordsize="9360,0" path="m1440,1873r9360,e" filled="f" strokecolor="#000009" strokeweight="1pt">
              <v:path arrowok="t"/>
            </v:shape>
            <w10:wrap anchorx="page" anchory="page"/>
          </v:group>
        </w:pict>
      </w:r>
      <w:r w:rsidR="00BA0E62">
        <w:rPr>
          <w:rFonts w:ascii="Cambria" w:eastAsia="Cambria" w:hAnsi="Cambria" w:cs="Cambria"/>
          <w:b/>
          <w:sz w:val="22"/>
          <w:szCs w:val="22"/>
        </w:rPr>
        <w:t>C</w:t>
      </w:r>
      <w:r w:rsidR="00BA0E62">
        <w:rPr>
          <w:rFonts w:ascii="Cambria" w:eastAsia="Cambria" w:hAnsi="Cambria" w:cs="Cambria"/>
          <w:b/>
          <w:spacing w:val="1"/>
          <w:sz w:val="22"/>
          <w:szCs w:val="22"/>
        </w:rPr>
        <w:t>A</w:t>
      </w:r>
      <w:r w:rsidR="00BA0E62">
        <w:rPr>
          <w:rFonts w:ascii="Cambria" w:eastAsia="Cambria" w:hAnsi="Cambria" w:cs="Cambria"/>
          <w:b/>
          <w:spacing w:val="-1"/>
          <w:sz w:val="22"/>
          <w:szCs w:val="22"/>
        </w:rPr>
        <w:t>R</w:t>
      </w:r>
      <w:r w:rsidR="00BA0E62">
        <w:rPr>
          <w:rFonts w:ascii="Cambria" w:eastAsia="Cambria" w:hAnsi="Cambria" w:cs="Cambria"/>
          <w:b/>
          <w:spacing w:val="1"/>
          <w:sz w:val="22"/>
          <w:szCs w:val="22"/>
        </w:rPr>
        <w:t>EE</w:t>
      </w:r>
      <w:r w:rsidR="00BA0E62">
        <w:rPr>
          <w:rFonts w:ascii="Cambria" w:eastAsia="Cambria" w:hAnsi="Cambria" w:cs="Cambria"/>
          <w:b/>
          <w:sz w:val="22"/>
          <w:szCs w:val="22"/>
        </w:rPr>
        <w:t xml:space="preserve">R </w:t>
      </w:r>
      <w:r w:rsidR="00BA0E62">
        <w:rPr>
          <w:rFonts w:ascii="Cambria" w:eastAsia="Cambria" w:hAnsi="Cambria" w:cs="Cambria"/>
          <w:b/>
          <w:spacing w:val="-1"/>
          <w:sz w:val="22"/>
          <w:szCs w:val="22"/>
        </w:rPr>
        <w:t>O</w:t>
      </w:r>
      <w:r w:rsidR="00BA0E62">
        <w:rPr>
          <w:rFonts w:ascii="Cambria" w:eastAsia="Cambria" w:hAnsi="Cambria" w:cs="Cambria"/>
          <w:b/>
          <w:spacing w:val="1"/>
          <w:sz w:val="22"/>
          <w:szCs w:val="22"/>
        </w:rPr>
        <w:t>B</w:t>
      </w:r>
      <w:r w:rsidR="00BA0E62">
        <w:rPr>
          <w:rFonts w:ascii="Cambria" w:eastAsia="Cambria" w:hAnsi="Cambria" w:cs="Cambria"/>
          <w:b/>
          <w:spacing w:val="-1"/>
          <w:sz w:val="22"/>
          <w:szCs w:val="22"/>
        </w:rPr>
        <w:t>JE</w:t>
      </w:r>
      <w:r w:rsidR="00BA0E62">
        <w:rPr>
          <w:rFonts w:ascii="Cambria" w:eastAsia="Cambria" w:hAnsi="Cambria" w:cs="Cambria"/>
          <w:b/>
          <w:sz w:val="22"/>
          <w:szCs w:val="22"/>
        </w:rPr>
        <w:t>C</w:t>
      </w:r>
      <w:r w:rsidR="00BA0E62">
        <w:rPr>
          <w:rFonts w:ascii="Cambria" w:eastAsia="Cambria" w:hAnsi="Cambria" w:cs="Cambria"/>
          <w:b/>
          <w:spacing w:val="-1"/>
          <w:sz w:val="22"/>
          <w:szCs w:val="22"/>
        </w:rPr>
        <w:t>TI</w:t>
      </w:r>
      <w:r w:rsidR="00BA0E62">
        <w:rPr>
          <w:rFonts w:ascii="Cambria" w:eastAsia="Cambria" w:hAnsi="Cambria" w:cs="Cambria"/>
          <w:b/>
          <w:sz w:val="22"/>
          <w:szCs w:val="22"/>
        </w:rPr>
        <w:t>VE</w:t>
      </w:r>
    </w:p>
    <w:p w:rsidR="009865EF" w:rsidRDefault="009865EF">
      <w:pPr>
        <w:spacing w:before="6" w:line="120" w:lineRule="exact"/>
        <w:rPr>
          <w:sz w:val="13"/>
          <w:szCs w:val="13"/>
        </w:rPr>
      </w:pPr>
    </w:p>
    <w:p w:rsidR="009865EF" w:rsidRDefault="009865EF">
      <w:pPr>
        <w:spacing w:line="200" w:lineRule="exact"/>
      </w:pPr>
    </w:p>
    <w:p w:rsidR="009865EF" w:rsidRDefault="009865EF">
      <w:pPr>
        <w:spacing w:line="200" w:lineRule="exact"/>
      </w:pPr>
    </w:p>
    <w:p w:rsidR="00800BAD" w:rsidRDefault="00BA0E62" w:rsidP="00800BAD">
      <w:pPr>
        <w:ind w:left="202"/>
        <w:rPr>
          <w:rFonts w:ascii="Cambria" w:eastAsia="Cambria" w:hAnsi="Cambria" w:cs="Cambria"/>
          <w:sz w:val="22"/>
          <w:szCs w:val="22"/>
        </w:rPr>
      </w:pPr>
      <w:r>
        <w:rPr>
          <w:rFonts w:ascii="Wingdings" w:eastAsia="Wingdings" w:hAnsi="Wingdings" w:cs="Wingdings"/>
          <w:sz w:val="22"/>
          <w:szCs w:val="22"/>
        </w:rPr>
        <w:t></w:t>
      </w:r>
      <w:r>
        <w:rPr>
          <w:sz w:val="22"/>
          <w:szCs w:val="22"/>
        </w:rPr>
        <w:t xml:space="preserve">   </w:t>
      </w:r>
      <w:r>
        <w:rPr>
          <w:spacing w:val="4"/>
          <w:sz w:val="22"/>
          <w:szCs w:val="22"/>
        </w:rPr>
        <w:t xml:space="preserve"> </w:t>
      </w:r>
      <w:r>
        <w:rPr>
          <w:rFonts w:ascii="Cambria" w:eastAsia="Cambria" w:hAnsi="Cambria" w:cs="Cambria"/>
          <w:spacing w:val="-4"/>
          <w:sz w:val="22"/>
          <w:szCs w:val="22"/>
        </w:rPr>
        <w:t>K</w:t>
      </w:r>
      <w:r>
        <w:rPr>
          <w:rFonts w:ascii="Cambria" w:eastAsia="Cambria" w:hAnsi="Cambria" w:cs="Cambria"/>
          <w:spacing w:val="-1"/>
          <w:sz w:val="22"/>
          <w:szCs w:val="22"/>
        </w:rPr>
        <w:t>e</w:t>
      </w:r>
      <w:r>
        <w:rPr>
          <w:rFonts w:ascii="Cambria" w:eastAsia="Cambria" w:hAnsi="Cambria" w:cs="Cambria"/>
          <w:spacing w:val="1"/>
          <w:sz w:val="22"/>
          <w:szCs w:val="22"/>
        </w:rPr>
        <w:t>e</w:t>
      </w:r>
      <w:r>
        <w:rPr>
          <w:rFonts w:ascii="Cambria" w:eastAsia="Cambria" w:hAnsi="Cambria" w:cs="Cambria"/>
          <w:sz w:val="22"/>
          <w:szCs w:val="22"/>
        </w:rPr>
        <w:t>n</w:t>
      </w:r>
      <w:r>
        <w:rPr>
          <w:rFonts w:ascii="Cambria" w:eastAsia="Cambria" w:hAnsi="Cambria" w:cs="Cambria"/>
          <w:spacing w:val="1"/>
          <w:sz w:val="22"/>
          <w:szCs w:val="22"/>
        </w:rPr>
        <w:t xml:space="preserve"> </w:t>
      </w:r>
      <w:r>
        <w:rPr>
          <w:rFonts w:ascii="Cambria" w:eastAsia="Cambria" w:hAnsi="Cambria" w:cs="Cambria"/>
          <w:spacing w:val="-3"/>
          <w:sz w:val="22"/>
          <w:szCs w:val="22"/>
        </w:rPr>
        <w:t>t</w:t>
      </w:r>
      <w:r>
        <w:rPr>
          <w:rFonts w:ascii="Cambria" w:eastAsia="Cambria" w:hAnsi="Cambria" w:cs="Cambria"/>
          <w:sz w:val="22"/>
          <w:szCs w:val="22"/>
        </w:rPr>
        <w:t>o</w:t>
      </w:r>
      <w:r>
        <w:rPr>
          <w:rFonts w:ascii="Cambria" w:eastAsia="Cambria" w:hAnsi="Cambria" w:cs="Cambria"/>
          <w:spacing w:val="1"/>
          <w:sz w:val="22"/>
          <w:szCs w:val="22"/>
        </w:rPr>
        <w:t xml:space="preserve"> </w:t>
      </w:r>
      <w:r>
        <w:rPr>
          <w:rFonts w:ascii="Cambria" w:eastAsia="Cambria" w:hAnsi="Cambria" w:cs="Cambria"/>
          <w:sz w:val="22"/>
          <w:szCs w:val="22"/>
        </w:rPr>
        <w:t>l</w:t>
      </w:r>
      <w:r>
        <w:rPr>
          <w:rFonts w:ascii="Cambria" w:eastAsia="Cambria" w:hAnsi="Cambria" w:cs="Cambria"/>
          <w:spacing w:val="-1"/>
          <w:sz w:val="22"/>
          <w:szCs w:val="22"/>
        </w:rPr>
        <w:t>e</w:t>
      </w:r>
      <w:r>
        <w:rPr>
          <w:rFonts w:ascii="Cambria" w:eastAsia="Cambria" w:hAnsi="Cambria" w:cs="Cambria"/>
          <w:spacing w:val="1"/>
          <w:sz w:val="22"/>
          <w:szCs w:val="22"/>
        </w:rPr>
        <w:t>ar</w:t>
      </w:r>
      <w:r>
        <w:rPr>
          <w:rFonts w:ascii="Cambria" w:eastAsia="Cambria" w:hAnsi="Cambria" w:cs="Cambria"/>
          <w:sz w:val="22"/>
          <w:szCs w:val="22"/>
        </w:rPr>
        <w:t>n</w:t>
      </w:r>
      <w:r>
        <w:rPr>
          <w:rFonts w:ascii="Cambria" w:eastAsia="Cambria" w:hAnsi="Cambria" w:cs="Cambria"/>
          <w:spacing w:val="-1"/>
          <w:sz w:val="22"/>
          <w:szCs w:val="22"/>
        </w:rPr>
        <w:t xml:space="preserve"> </w:t>
      </w:r>
      <w:r>
        <w:rPr>
          <w:rFonts w:ascii="Cambria" w:eastAsia="Cambria" w:hAnsi="Cambria" w:cs="Cambria"/>
          <w:spacing w:val="1"/>
          <w:sz w:val="22"/>
          <w:szCs w:val="22"/>
        </w:rPr>
        <w:t>a</w:t>
      </w:r>
      <w:r>
        <w:rPr>
          <w:rFonts w:ascii="Cambria" w:eastAsia="Cambria" w:hAnsi="Cambria" w:cs="Cambria"/>
          <w:spacing w:val="-1"/>
          <w:sz w:val="22"/>
          <w:szCs w:val="22"/>
        </w:rPr>
        <w:t>n</w:t>
      </w:r>
      <w:r>
        <w:rPr>
          <w:rFonts w:ascii="Cambria" w:eastAsia="Cambria" w:hAnsi="Cambria" w:cs="Cambria"/>
          <w:sz w:val="22"/>
          <w:szCs w:val="22"/>
        </w:rPr>
        <w:t>d</w:t>
      </w:r>
      <w:r>
        <w:rPr>
          <w:rFonts w:ascii="Cambria" w:eastAsia="Cambria" w:hAnsi="Cambria" w:cs="Cambria"/>
          <w:spacing w:val="2"/>
          <w:sz w:val="22"/>
          <w:szCs w:val="22"/>
        </w:rPr>
        <w:t xml:space="preserve"> </w:t>
      </w:r>
      <w:r>
        <w:rPr>
          <w:rFonts w:ascii="Cambria" w:eastAsia="Cambria" w:hAnsi="Cambria" w:cs="Cambria"/>
          <w:spacing w:val="-1"/>
          <w:sz w:val="22"/>
          <w:szCs w:val="22"/>
        </w:rPr>
        <w:t>g</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w</w:t>
      </w:r>
      <w:r>
        <w:rPr>
          <w:rFonts w:ascii="Cambria" w:eastAsia="Cambria" w:hAnsi="Cambria" w:cs="Cambria"/>
          <w:spacing w:val="-1"/>
          <w:sz w:val="22"/>
          <w:szCs w:val="22"/>
        </w:rPr>
        <w:t xml:space="preserve"> </w:t>
      </w:r>
      <w:r>
        <w:rPr>
          <w:rFonts w:ascii="Cambria" w:eastAsia="Cambria" w:hAnsi="Cambria" w:cs="Cambria"/>
          <w:sz w:val="22"/>
          <w:szCs w:val="22"/>
        </w:rPr>
        <w:t>w</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z w:val="22"/>
          <w:szCs w:val="22"/>
        </w:rPr>
        <w:t>h d</w:t>
      </w:r>
      <w:r>
        <w:rPr>
          <w:rFonts w:ascii="Cambria" w:eastAsia="Cambria" w:hAnsi="Cambria" w:cs="Cambria"/>
          <w:spacing w:val="1"/>
          <w:sz w:val="22"/>
          <w:szCs w:val="22"/>
        </w:rPr>
        <w:t>e</w:t>
      </w:r>
      <w:r>
        <w:rPr>
          <w:rFonts w:ascii="Cambria" w:eastAsia="Cambria" w:hAnsi="Cambria" w:cs="Cambria"/>
          <w:sz w:val="22"/>
          <w:szCs w:val="22"/>
        </w:rPr>
        <w:t>d</w:t>
      </w:r>
      <w:r>
        <w:rPr>
          <w:rFonts w:ascii="Cambria" w:eastAsia="Cambria" w:hAnsi="Cambria" w:cs="Cambria"/>
          <w:spacing w:val="-1"/>
          <w:sz w:val="22"/>
          <w:szCs w:val="22"/>
        </w:rPr>
        <w:t>i</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on</w:t>
      </w:r>
      <w:r>
        <w:rPr>
          <w:rFonts w:ascii="Cambria" w:eastAsia="Cambria" w:hAnsi="Cambria" w:cs="Cambria"/>
          <w:sz w:val="22"/>
          <w:szCs w:val="22"/>
        </w:rPr>
        <w:t xml:space="preserve">, </w:t>
      </w:r>
      <w:r>
        <w:rPr>
          <w:rFonts w:ascii="Cambria" w:eastAsia="Cambria" w:hAnsi="Cambria" w:cs="Cambria"/>
          <w:spacing w:val="1"/>
          <w:sz w:val="22"/>
          <w:szCs w:val="22"/>
        </w:rPr>
        <w:t>ha</w:t>
      </w:r>
      <w:r>
        <w:rPr>
          <w:rFonts w:ascii="Cambria" w:eastAsia="Cambria" w:hAnsi="Cambria" w:cs="Cambria"/>
          <w:spacing w:val="-3"/>
          <w:sz w:val="22"/>
          <w:szCs w:val="22"/>
        </w:rPr>
        <w:t>r</w:t>
      </w:r>
      <w:r>
        <w:rPr>
          <w:rFonts w:ascii="Cambria" w:eastAsia="Cambria" w:hAnsi="Cambria" w:cs="Cambria"/>
          <w:sz w:val="22"/>
          <w:szCs w:val="22"/>
        </w:rPr>
        <w:t xml:space="preserve">d </w:t>
      </w:r>
      <w:r>
        <w:rPr>
          <w:rFonts w:ascii="Cambria" w:eastAsia="Cambria" w:hAnsi="Cambria" w:cs="Cambria"/>
          <w:spacing w:val="-2"/>
          <w:sz w:val="22"/>
          <w:szCs w:val="22"/>
        </w:rPr>
        <w:t>w</w:t>
      </w:r>
      <w:r>
        <w:rPr>
          <w:rFonts w:ascii="Cambria" w:eastAsia="Cambria" w:hAnsi="Cambria" w:cs="Cambria"/>
          <w:spacing w:val="-1"/>
          <w:sz w:val="22"/>
          <w:szCs w:val="22"/>
        </w:rPr>
        <w:t>or</w:t>
      </w:r>
      <w:r>
        <w:rPr>
          <w:rFonts w:ascii="Cambria" w:eastAsia="Cambria" w:hAnsi="Cambria" w:cs="Cambria"/>
          <w:sz w:val="22"/>
          <w:szCs w:val="22"/>
        </w:rPr>
        <w:t xml:space="preserve">k </w:t>
      </w:r>
      <w:r>
        <w:rPr>
          <w:rFonts w:ascii="Cambria" w:eastAsia="Cambria" w:hAnsi="Cambria" w:cs="Cambria"/>
          <w:spacing w:val="1"/>
          <w:sz w:val="22"/>
          <w:szCs w:val="22"/>
        </w:rPr>
        <w:t>a</w:t>
      </w:r>
      <w:r>
        <w:rPr>
          <w:rFonts w:ascii="Cambria" w:eastAsia="Cambria" w:hAnsi="Cambria" w:cs="Cambria"/>
          <w:spacing w:val="-1"/>
          <w:sz w:val="22"/>
          <w:szCs w:val="22"/>
        </w:rPr>
        <w:t>n</w:t>
      </w:r>
      <w:r>
        <w:rPr>
          <w:rFonts w:ascii="Cambria" w:eastAsia="Cambria" w:hAnsi="Cambria" w:cs="Cambria"/>
          <w:sz w:val="22"/>
          <w:szCs w:val="22"/>
        </w:rPr>
        <w:t>d d</w:t>
      </w:r>
      <w:r>
        <w:rPr>
          <w:rFonts w:ascii="Cambria" w:eastAsia="Cambria" w:hAnsi="Cambria" w:cs="Cambria"/>
          <w:spacing w:val="1"/>
          <w:sz w:val="22"/>
          <w:szCs w:val="22"/>
        </w:rPr>
        <w:t>e</w:t>
      </w:r>
      <w:r>
        <w:rPr>
          <w:rFonts w:ascii="Cambria" w:eastAsia="Cambria" w:hAnsi="Cambria" w:cs="Cambria"/>
          <w:spacing w:val="-3"/>
          <w:sz w:val="22"/>
          <w:szCs w:val="22"/>
        </w:rPr>
        <w:t>t</w:t>
      </w:r>
      <w:r>
        <w:rPr>
          <w:rFonts w:ascii="Cambria" w:eastAsia="Cambria" w:hAnsi="Cambria" w:cs="Cambria"/>
          <w:spacing w:val="1"/>
          <w:sz w:val="22"/>
          <w:szCs w:val="22"/>
        </w:rPr>
        <w:t>e</w:t>
      </w:r>
      <w:r>
        <w:rPr>
          <w:rFonts w:ascii="Cambria" w:eastAsia="Cambria" w:hAnsi="Cambria" w:cs="Cambria"/>
          <w:spacing w:val="-1"/>
          <w:sz w:val="22"/>
          <w:szCs w:val="22"/>
        </w:rPr>
        <w:t>r</w:t>
      </w:r>
      <w:r>
        <w:rPr>
          <w:rFonts w:ascii="Cambria" w:eastAsia="Cambria" w:hAnsi="Cambria" w:cs="Cambria"/>
          <w:spacing w:val="1"/>
          <w:sz w:val="22"/>
          <w:szCs w:val="22"/>
        </w:rPr>
        <w:t>mi</w:t>
      </w:r>
      <w:r>
        <w:rPr>
          <w:rFonts w:ascii="Cambria" w:eastAsia="Cambria" w:hAnsi="Cambria" w:cs="Cambria"/>
          <w:spacing w:val="-1"/>
          <w:sz w:val="22"/>
          <w:szCs w:val="22"/>
        </w:rPr>
        <w:t>n</w:t>
      </w:r>
      <w:r>
        <w:rPr>
          <w:rFonts w:ascii="Cambria" w:eastAsia="Cambria" w:hAnsi="Cambria" w:cs="Cambria"/>
          <w:spacing w:val="1"/>
          <w:sz w:val="22"/>
          <w:szCs w:val="22"/>
        </w:rPr>
        <w:t>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on</w:t>
      </w:r>
      <w:r>
        <w:rPr>
          <w:rFonts w:ascii="Cambria" w:eastAsia="Cambria" w:hAnsi="Cambria" w:cs="Cambria"/>
          <w:sz w:val="22"/>
          <w:szCs w:val="22"/>
        </w:rPr>
        <w:t>.</w:t>
      </w:r>
    </w:p>
    <w:p w:rsidR="009865EF" w:rsidRDefault="004C0609">
      <w:pPr>
        <w:ind w:left="202"/>
        <w:rPr>
          <w:rFonts w:ascii="Cambria" w:eastAsia="Cambria" w:hAnsi="Cambria" w:cs="Cambria"/>
          <w:sz w:val="22"/>
          <w:szCs w:val="22"/>
        </w:rPr>
      </w:pPr>
      <w:r>
        <w:pict>
          <v:group id="_x0000_s1052" style="position:absolute;left:0;text-align:left;margin-left:1in;margin-top:54.2pt;width:468pt;height:0;z-index:-251663360;mso-position-horizontal-relative:page" coordorigin="1440,1084" coordsize="9360,0">
            <v:shape id="_x0000_s1053" style="position:absolute;left:1440;top:1084;width:9360;height:0" coordorigin="1440,1084" coordsize="9360,0" path="m1440,1084r9360,e" filled="f" strokecolor="#000009" strokeweight="1pt">
              <v:path arrowok="t"/>
            </v:shape>
            <w10:wrap anchorx="page"/>
          </v:group>
        </w:pict>
      </w:r>
      <w:r w:rsidR="00BA0E62">
        <w:rPr>
          <w:rFonts w:ascii="Wingdings" w:eastAsia="Wingdings" w:hAnsi="Wingdings" w:cs="Wingdings"/>
          <w:sz w:val="22"/>
          <w:szCs w:val="22"/>
        </w:rPr>
        <w:t></w:t>
      </w:r>
      <w:r w:rsidR="00BA0E62">
        <w:rPr>
          <w:sz w:val="22"/>
          <w:szCs w:val="22"/>
        </w:rPr>
        <w:t xml:space="preserve">   </w:t>
      </w:r>
      <w:r w:rsidR="00BA0E62">
        <w:rPr>
          <w:spacing w:val="4"/>
          <w:sz w:val="22"/>
          <w:szCs w:val="22"/>
        </w:rPr>
        <w:t xml:space="preserve"> </w:t>
      </w:r>
      <w:r w:rsidR="00BA0E62">
        <w:rPr>
          <w:rFonts w:ascii="Cambria" w:eastAsia="Cambria" w:hAnsi="Cambria" w:cs="Cambria"/>
          <w:spacing w:val="-18"/>
          <w:sz w:val="22"/>
          <w:szCs w:val="22"/>
        </w:rPr>
        <w:t>T</w:t>
      </w:r>
      <w:r w:rsidR="00BA0E62">
        <w:rPr>
          <w:rFonts w:ascii="Cambria" w:eastAsia="Cambria" w:hAnsi="Cambria" w:cs="Cambria"/>
          <w:spacing w:val="1"/>
          <w:sz w:val="22"/>
          <w:szCs w:val="22"/>
        </w:rPr>
        <w:t>e</w:t>
      </w:r>
      <w:r w:rsidR="00BA0E62">
        <w:rPr>
          <w:rFonts w:ascii="Cambria" w:eastAsia="Cambria" w:hAnsi="Cambria" w:cs="Cambria"/>
          <w:spacing w:val="-1"/>
          <w:sz w:val="22"/>
          <w:szCs w:val="22"/>
        </w:rPr>
        <w:t>a</w:t>
      </w:r>
      <w:r w:rsidR="00BA0E62">
        <w:rPr>
          <w:rFonts w:ascii="Cambria" w:eastAsia="Cambria" w:hAnsi="Cambria" w:cs="Cambria"/>
          <w:sz w:val="22"/>
          <w:szCs w:val="22"/>
        </w:rPr>
        <w:t>m</w:t>
      </w:r>
      <w:r w:rsidR="00BA0E62">
        <w:rPr>
          <w:rFonts w:ascii="Cambria" w:eastAsia="Cambria" w:hAnsi="Cambria" w:cs="Cambria"/>
          <w:spacing w:val="2"/>
          <w:sz w:val="22"/>
          <w:szCs w:val="22"/>
        </w:rPr>
        <w:t xml:space="preserve"> </w:t>
      </w:r>
      <w:r w:rsidR="00BA0E62">
        <w:rPr>
          <w:rFonts w:ascii="Cambria" w:eastAsia="Cambria" w:hAnsi="Cambria" w:cs="Cambria"/>
          <w:spacing w:val="-2"/>
          <w:sz w:val="22"/>
          <w:szCs w:val="22"/>
        </w:rPr>
        <w:t>w</w:t>
      </w:r>
      <w:r w:rsidR="00BA0E62">
        <w:rPr>
          <w:rFonts w:ascii="Cambria" w:eastAsia="Cambria" w:hAnsi="Cambria" w:cs="Cambria"/>
          <w:spacing w:val="-1"/>
          <w:sz w:val="22"/>
          <w:szCs w:val="22"/>
        </w:rPr>
        <w:t>or</w:t>
      </w:r>
      <w:r w:rsidR="00BA0E62">
        <w:rPr>
          <w:rFonts w:ascii="Cambria" w:eastAsia="Cambria" w:hAnsi="Cambria" w:cs="Cambria"/>
          <w:spacing w:val="-5"/>
          <w:sz w:val="22"/>
          <w:szCs w:val="22"/>
        </w:rPr>
        <w:t>k</w:t>
      </w:r>
      <w:r w:rsidR="00BA0E62">
        <w:rPr>
          <w:rFonts w:ascii="Cambria" w:eastAsia="Cambria" w:hAnsi="Cambria" w:cs="Cambria"/>
          <w:spacing w:val="1"/>
          <w:sz w:val="22"/>
          <w:szCs w:val="22"/>
        </w:rPr>
        <w:t>e</w:t>
      </w:r>
      <w:r w:rsidR="00BA0E62">
        <w:rPr>
          <w:rFonts w:ascii="Cambria" w:eastAsia="Cambria" w:hAnsi="Cambria" w:cs="Cambria"/>
          <w:spacing w:val="-21"/>
          <w:sz w:val="22"/>
          <w:szCs w:val="22"/>
        </w:rPr>
        <w:t>r</w:t>
      </w:r>
      <w:r w:rsidR="00BA0E62">
        <w:rPr>
          <w:rFonts w:ascii="Cambria" w:eastAsia="Cambria" w:hAnsi="Cambria" w:cs="Cambria"/>
          <w:sz w:val="22"/>
          <w:szCs w:val="22"/>
        </w:rPr>
        <w:t xml:space="preserve">, </w:t>
      </w:r>
      <w:r w:rsidR="00BA0E62">
        <w:rPr>
          <w:rFonts w:ascii="Cambria" w:eastAsia="Cambria" w:hAnsi="Cambria" w:cs="Cambria"/>
          <w:spacing w:val="-1"/>
          <w:sz w:val="22"/>
          <w:szCs w:val="22"/>
        </w:rPr>
        <w:t>b</w:t>
      </w:r>
      <w:r w:rsidR="00BA0E62">
        <w:rPr>
          <w:rFonts w:ascii="Cambria" w:eastAsia="Cambria" w:hAnsi="Cambria" w:cs="Cambria"/>
          <w:spacing w:val="1"/>
          <w:sz w:val="22"/>
          <w:szCs w:val="22"/>
        </w:rPr>
        <w:t>e</w:t>
      </w:r>
      <w:r w:rsidR="00BA0E62">
        <w:rPr>
          <w:rFonts w:ascii="Cambria" w:eastAsia="Cambria" w:hAnsi="Cambria" w:cs="Cambria"/>
          <w:spacing w:val="-2"/>
          <w:sz w:val="22"/>
          <w:szCs w:val="22"/>
        </w:rPr>
        <w:t>l</w:t>
      </w:r>
      <w:r w:rsidR="00BA0E62">
        <w:rPr>
          <w:rFonts w:ascii="Cambria" w:eastAsia="Cambria" w:hAnsi="Cambria" w:cs="Cambria"/>
          <w:spacing w:val="1"/>
          <w:sz w:val="22"/>
          <w:szCs w:val="22"/>
        </w:rPr>
        <w:t>i</w:t>
      </w:r>
      <w:r w:rsidR="00BA0E62">
        <w:rPr>
          <w:rFonts w:ascii="Cambria" w:eastAsia="Cambria" w:hAnsi="Cambria" w:cs="Cambria"/>
          <w:spacing w:val="-1"/>
          <w:sz w:val="22"/>
          <w:szCs w:val="22"/>
        </w:rPr>
        <w:t>e</w:t>
      </w:r>
      <w:r w:rsidR="00BA0E62">
        <w:rPr>
          <w:rFonts w:ascii="Cambria" w:eastAsia="Cambria" w:hAnsi="Cambria" w:cs="Cambria"/>
          <w:spacing w:val="-5"/>
          <w:sz w:val="22"/>
          <w:szCs w:val="22"/>
        </w:rPr>
        <w:t>v</w:t>
      </w:r>
      <w:r w:rsidR="00BA0E62">
        <w:rPr>
          <w:rFonts w:ascii="Cambria" w:eastAsia="Cambria" w:hAnsi="Cambria" w:cs="Cambria"/>
          <w:sz w:val="22"/>
          <w:szCs w:val="22"/>
        </w:rPr>
        <w:t xml:space="preserve">e </w:t>
      </w:r>
      <w:r w:rsidR="00BA0E62">
        <w:rPr>
          <w:rFonts w:ascii="Cambria" w:eastAsia="Cambria" w:hAnsi="Cambria" w:cs="Cambria"/>
          <w:spacing w:val="1"/>
          <w:sz w:val="22"/>
          <w:szCs w:val="22"/>
        </w:rPr>
        <w:t>i</w:t>
      </w:r>
      <w:r w:rsidR="00BA0E62">
        <w:rPr>
          <w:rFonts w:ascii="Cambria" w:eastAsia="Cambria" w:hAnsi="Cambria" w:cs="Cambria"/>
          <w:sz w:val="22"/>
          <w:szCs w:val="22"/>
        </w:rPr>
        <w:t>n</w:t>
      </w:r>
      <w:r w:rsidR="00BA0E62">
        <w:rPr>
          <w:rFonts w:ascii="Cambria" w:eastAsia="Cambria" w:hAnsi="Cambria" w:cs="Cambria"/>
          <w:spacing w:val="-1"/>
          <w:sz w:val="22"/>
          <w:szCs w:val="22"/>
        </w:rPr>
        <w:t xml:space="preserve"> g</w:t>
      </w:r>
      <w:r w:rsidR="00BA0E62">
        <w:rPr>
          <w:rFonts w:ascii="Cambria" w:eastAsia="Cambria" w:hAnsi="Cambria" w:cs="Cambria"/>
          <w:spacing w:val="-3"/>
          <w:sz w:val="22"/>
          <w:szCs w:val="22"/>
        </w:rPr>
        <w:t>i</w:t>
      </w:r>
      <w:r w:rsidR="00BA0E62">
        <w:rPr>
          <w:rFonts w:ascii="Cambria" w:eastAsia="Cambria" w:hAnsi="Cambria" w:cs="Cambria"/>
          <w:spacing w:val="-1"/>
          <w:sz w:val="22"/>
          <w:szCs w:val="22"/>
        </w:rPr>
        <w:t>v</w:t>
      </w:r>
      <w:r w:rsidR="00BA0E62">
        <w:rPr>
          <w:rFonts w:ascii="Cambria" w:eastAsia="Cambria" w:hAnsi="Cambria" w:cs="Cambria"/>
          <w:spacing w:val="1"/>
          <w:sz w:val="22"/>
          <w:szCs w:val="22"/>
        </w:rPr>
        <w:t>i</w:t>
      </w:r>
      <w:r w:rsidR="00BA0E62">
        <w:rPr>
          <w:rFonts w:ascii="Cambria" w:eastAsia="Cambria" w:hAnsi="Cambria" w:cs="Cambria"/>
          <w:spacing w:val="-1"/>
          <w:sz w:val="22"/>
          <w:szCs w:val="22"/>
        </w:rPr>
        <w:t>n</w:t>
      </w:r>
      <w:r w:rsidR="00BA0E62">
        <w:rPr>
          <w:rFonts w:ascii="Cambria" w:eastAsia="Cambria" w:hAnsi="Cambria" w:cs="Cambria"/>
          <w:sz w:val="22"/>
          <w:szCs w:val="22"/>
        </w:rPr>
        <w:t>g</w:t>
      </w:r>
      <w:r w:rsidR="00BA0E62">
        <w:rPr>
          <w:rFonts w:ascii="Cambria" w:eastAsia="Cambria" w:hAnsi="Cambria" w:cs="Cambria"/>
          <w:spacing w:val="1"/>
          <w:sz w:val="22"/>
          <w:szCs w:val="22"/>
        </w:rPr>
        <w:t xml:space="preserve"> </w:t>
      </w:r>
      <w:r w:rsidR="00BA0E62">
        <w:rPr>
          <w:rFonts w:ascii="Cambria" w:eastAsia="Cambria" w:hAnsi="Cambria" w:cs="Cambria"/>
          <w:spacing w:val="-1"/>
          <w:sz w:val="22"/>
          <w:szCs w:val="22"/>
        </w:rPr>
        <w:t>t</w:t>
      </w:r>
      <w:r w:rsidR="00BA0E62">
        <w:rPr>
          <w:rFonts w:ascii="Cambria" w:eastAsia="Cambria" w:hAnsi="Cambria" w:cs="Cambria"/>
          <w:spacing w:val="1"/>
          <w:sz w:val="22"/>
          <w:szCs w:val="22"/>
        </w:rPr>
        <w:t>h</w:t>
      </w:r>
      <w:r w:rsidR="00BA0E62">
        <w:rPr>
          <w:rFonts w:ascii="Cambria" w:eastAsia="Cambria" w:hAnsi="Cambria" w:cs="Cambria"/>
          <w:sz w:val="22"/>
          <w:szCs w:val="22"/>
        </w:rPr>
        <w:t xml:space="preserve">e </w:t>
      </w:r>
      <w:r w:rsidR="00BA0E62">
        <w:rPr>
          <w:rFonts w:ascii="Cambria" w:eastAsia="Cambria" w:hAnsi="Cambria" w:cs="Cambria"/>
          <w:spacing w:val="-1"/>
          <w:sz w:val="22"/>
          <w:szCs w:val="22"/>
        </w:rPr>
        <w:t>b</w:t>
      </w:r>
      <w:r w:rsidR="00BA0E62">
        <w:rPr>
          <w:rFonts w:ascii="Cambria" w:eastAsia="Cambria" w:hAnsi="Cambria" w:cs="Cambria"/>
          <w:spacing w:val="1"/>
          <w:sz w:val="22"/>
          <w:szCs w:val="22"/>
        </w:rPr>
        <w:t>e</w:t>
      </w:r>
      <w:r w:rsidR="00BA0E62">
        <w:rPr>
          <w:rFonts w:ascii="Cambria" w:eastAsia="Cambria" w:hAnsi="Cambria" w:cs="Cambria"/>
          <w:spacing w:val="-1"/>
          <w:sz w:val="22"/>
          <w:szCs w:val="22"/>
        </w:rPr>
        <w:t>s</w:t>
      </w:r>
      <w:r w:rsidR="00BA0E62">
        <w:rPr>
          <w:rFonts w:ascii="Cambria" w:eastAsia="Cambria" w:hAnsi="Cambria" w:cs="Cambria"/>
          <w:sz w:val="22"/>
          <w:szCs w:val="22"/>
        </w:rPr>
        <w:t>t</w:t>
      </w:r>
      <w:r w:rsidR="00BA0E62">
        <w:rPr>
          <w:rFonts w:ascii="Cambria" w:eastAsia="Cambria" w:hAnsi="Cambria" w:cs="Cambria"/>
          <w:spacing w:val="-1"/>
          <w:sz w:val="22"/>
          <w:szCs w:val="22"/>
        </w:rPr>
        <w:t xml:space="preserve"> </w:t>
      </w:r>
      <w:r w:rsidR="00BA0E62">
        <w:rPr>
          <w:rFonts w:ascii="Cambria" w:eastAsia="Cambria" w:hAnsi="Cambria" w:cs="Cambria"/>
          <w:spacing w:val="1"/>
          <w:sz w:val="22"/>
          <w:szCs w:val="22"/>
        </w:rPr>
        <w:t>e</w:t>
      </w:r>
      <w:r w:rsidR="00BA0E62">
        <w:rPr>
          <w:rFonts w:ascii="Cambria" w:eastAsia="Cambria" w:hAnsi="Cambria" w:cs="Cambria"/>
          <w:spacing w:val="-1"/>
          <w:sz w:val="22"/>
          <w:szCs w:val="22"/>
        </w:rPr>
        <w:t>f</w:t>
      </w:r>
      <w:r w:rsidR="00BA0E62">
        <w:rPr>
          <w:rFonts w:ascii="Cambria" w:eastAsia="Cambria" w:hAnsi="Cambria" w:cs="Cambria"/>
          <w:spacing w:val="-3"/>
          <w:sz w:val="22"/>
          <w:szCs w:val="22"/>
        </w:rPr>
        <w:t>f</w:t>
      </w:r>
      <w:r w:rsidR="00BA0E62">
        <w:rPr>
          <w:rFonts w:ascii="Cambria" w:eastAsia="Cambria" w:hAnsi="Cambria" w:cs="Cambria"/>
          <w:spacing w:val="-1"/>
          <w:sz w:val="22"/>
          <w:szCs w:val="22"/>
        </w:rPr>
        <w:t>o</w:t>
      </w:r>
      <w:r w:rsidR="00BA0E62">
        <w:rPr>
          <w:rFonts w:ascii="Cambria" w:eastAsia="Cambria" w:hAnsi="Cambria" w:cs="Cambria"/>
          <w:spacing w:val="1"/>
          <w:sz w:val="22"/>
          <w:szCs w:val="22"/>
        </w:rPr>
        <w:t>r</w:t>
      </w:r>
      <w:r w:rsidR="00BA0E62">
        <w:rPr>
          <w:rFonts w:ascii="Cambria" w:eastAsia="Cambria" w:hAnsi="Cambria" w:cs="Cambria"/>
          <w:spacing w:val="-1"/>
          <w:sz w:val="22"/>
          <w:szCs w:val="22"/>
        </w:rPr>
        <w:t>t</w:t>
      </w:r>
      <w:r w:rsidR="00BA0E62">
        <w:rPr>
          <w:rFonts w:ascii="Cambria" w:eastAsia="Cambria" w:hAnsi="Cambria" w:cs="Cambria"/>
          <w:sz w:val="22"/>
          <w:szCs w:val="22"/>
        </w:rPr>
        <w:t>s</w:t>
      </w:r>
      <w:r w:rsidR="00BA0E62">
        <w:rPr>
          <w:rFonts w:ascii="Cambria" w:eastAsia="Cambria" w:hAnsi="Cambria" w:cs="Cambria"/>
          <w:spacing w:val="1"/>
          <w:sz w:val="22"/>
          <w:szCs w:val="22"/>
        </w:rPr>
        <w:t xml:space="preserve"> a</w:t>
      </w:r>
      <w:r w:rsidR="00BA0E62">
        <w:rPr>
          <w:rFonts w:ascii="Cambria" w:eastAsia="Cambria" w:hAnsi="Cambria" w:cs="Cambria"/>
          <w:spacing w:val="-1"/>
          <w:sz w:val="22"/>
          <w:szCs w:val="22"/>
        </w:rPr>
        <w:t>n</w:t>
      </w:r>
      <w:r w:rsidR="00BA0E62">
        <w:rPr>
          <w:rFonts w:ascii="Cambria" w:eastAsia="Cambria" w:hAnsi="Cambria" w:cs="Cambria"/>
          <w:sz w:val="22"/>
          <w:szCs w:val="22"/>
        </w:rPr>
        <w:t>d</w:t>
      </w:r>
      <w:r w:rsidR="00BA0E62">
        <w:rPr>
          <w:rFonts w:ascii="Cambria" w:eastAsia="Cambria" w:hAnsi="Cambria" w:cs="Cambria"/>
          <w:spacing w:val="2"/>
          <w:sz w:val="22"/>
          <w:szCs w:val="22"/>
        </w:rPr>
        <w:t xml:space="preserve"> </w:t>
      </w:r>
      <w:r w:rsidR="00BA0E62">
        <w:rPr>
          <w:rFonts w:ascii="Cambria" w:eastAsia="Cambria" w:hAnsi="Cambria" w:cs="Cambria"/>
          <w:spacing w:val="1"/>
          <w:sz w:val="22"/>
          <w:szCs w:val="22"/>
        </w:rPr>
        <w:t>i</w:t>
      </w:r>
      <w:r w:rsidR="00BA0E62">
        <w:rPr>
          <w:rFonts w:ascii="Cambria" w:eastAsia="Cambria" w:hAnsi="Cambria" w:cs="Cambria"/>
          <w:sz w:val="22"/>
          <w:szCs w:val="22"/>
        </w:rPr>
        <w:t>n</w:t>
      </w:r>
      <w:r w:rsidR="00BA0E62">
        <w:rPr>
          <w:rFonts w:ascii="Cambria" w:eastAsia="Cambria" w:hAnsi="Cambria" w:cs="Cambria"/>
          <w:spacing w:val="-1"/>
          <w:sz w:val="22"/>
          <w:szCs w:val="22"/>
        </w:rPr>
        <w:t xml:space="preserve"> th</w:t>
      </w:r>
      <w:r w:rsidR="00BA0E62">
        <w:rPr>
          <w:rFonts w:ascii="Cambria" w:eastAsia="Cambria" w:hAnsi="Cambria" w:cs="Cambria"/>
          <w:sz w:val="22"/>
          <w:szCs w:val="22"/>
        </w:rPr>
        <w:t>e</w:t>
      </w:r>
      <w:r w:rsidR="00BA0E62">
        <w:rPr>
          <w:rFonts w:ascii="Cambria" w:eastAsia="Cambria" w:hAnsi="Cambria" w:cs="Cambria"/>
          <w:spacing w:val="2"/>
          <w:sz w:val="22"/>
          <w:szCs w:val="22"/>
        </w:rPr>
        <w:t xml:space="preserve"> </w:t>
      </w:r>
      <w:r w:rsidR="00BA0E62">
        <w:rPr>
          <w:rFonts w:ascii="Cambria" w:eastAsia="Cambria" w:hAnsi="Cambria" w:cs="Cambria"/>
          <w:sz w:val="22"/>
          <w:szCs w:val="22"/>
        </w:rPr>
        <w:t>p</w:t>
      </w:r>
      <w:r w:rsidR="00BA0E62">
        <w:rPr>
          <w:rFonts w:ascii="Cambria" w:eastAsia="Cambria" w:hAnsi="Cambria" w:cs="Cambria"/>
          <w:spacing w:val="-3"/>
          <w:sz w:val="22"/>
          <w:szCs w:val="22"/>
        </w:rPr>
        <w:t>r</w:t>
      </w:r>
      <w:r w:rsidR="00BA0E62">
        <w:rPr>
          <w:rFonts w:ascii="Cambria" w:eastAsia="Cambria" w:hAnsi="Cambria" w:cs="Cambria"/>
          <w:spacing w:val="-1"/>
          <w:sz w:val="22"/>
          <w:szCs w:val="22"/>
        </w:rPr>
        <w:t>oc</w:t>
      </w:r>
      <w:r w:rsidR="00BA0E62">
        <w:rPr>
          <w:rFonts w:ascii="Cambria" w:eastAsia="Cambria" w:hAnsi="Cambria" w:cs="Cambria"/>
          <w:spacing w:val="1"/>
          <w:sz w:val="22"/>
          <w:szCs w:val="22"/>
        </w:rPr>
        <w:t>e</w:t>
      </w:r>
      <w:r w:rsidR="00BA0E62">
        <w:rPr>
          <w:rFonts w:ascii="Cambria" w:eastAsia="Cambria" w:hAnsi="Cambria" w:cs="Cambria"/>
          <w:spacing w:val="-1"/>
          <w:sz w:val="22"/>
          <w:szCs w:val="22"/>
        </w:rPr>
        <w:t>s</w:t>
      </w:r>
      <w:r w:rsidR="00BA0E62">
        <w:rPr>
          <w:rFonts w:ascii="Cambria" w:eastAsia="Cambria" w:hAnsi="Cambria" w:cs="Cambria"/>
          <w:sz w:val="22"/>
          <w:szCs w:val="22"/>
        </w:rPr>
        <w:t>s</w:t>
      </w:r>
      <w:r w:rsidR="00BA0E62">
        <w:rPr>
          <w:rFonts w:ascii="Cambria" w:eastAsia="Cambria" w:hAnsi="Cambria" w:cs="Cambria"/>
          <w:spacing w:val="1"/>
          <w:sz w:val="22"/>
          <w:szCs w:val="22"/>
        </w:rPr>
        <w:t xml:space="preserve"> </w:t>
      </w:r>
      <w:r w:rsidR="00BA0E62">
        <w:rPr>
          <w:rFonts w:ascii="Cambria" w:eastAsia="Cambria" w:hAnsi="Cambria" w:cs="Cambria"/>
          <w:sz w:val="22"/>
          <w:szCs w:val="22"/>
        </w:rPr>
        <w:t>d</w:t>
      </w:r>
      <w:r w:rsidR="00BA0E62">
        <w:rPr>
          <w:rFonts w:ascii="Cambria" w:eastAsia="Cambria" w:hAnsi="Cambria" w:cs="Cambria"/>
          <w:spacing w:val="-1"/>
          <w:sz w:val="22"/>
          <w:szCs w:val="22"/>
        </w:rPr>
        <w:t>e</w:t>
      </w:r>
      <w:r w:rsidR="00BA0E62">
        <w:rPr>
          <w:rFonts w:ascii="Cambria" w:eastAsia="Cambria" w:hAnsi="Cambria" w:cs="Cambria"/>
          <w:spacing w:val="-5"/>
          <w:sz w:val="22"/>
          <w:szCs w:val="22"/>
        </w:rPr>
        <w:t>v</w:t>
      </w:r>
      <w:r w:rsidR="00BA0E62">
        <w:rPr>
          <w:rFonts w:ascii="Cambria" w:eastAsia="Cambria" w:hAnsi="Cambria" w:cs="Cambria"/>
          <w:spacing w:val="-1"/>
          <w:sz w:val="22"/>
          <w:szCs w:val="22"/>
        </w:rPr>
        <w:t>e</w:t>
      </w:r>
      <w:r w:rsidR="00BA0E62">
        <w:rPr>
          <w:rFonts w:ascii="Cambria" w:eastAsia="Cambria" w:hAnsi="Cambria" w:cs="Cambria"/>
          <w:sz w:val="22"/>
          <w:szCs w:val="22"/>
        </w:rPr>
        <w:t>l</w:t>
      </w:r>
      <w:r w:rsidR="00BA0E62">
        <w:rPr>
          <w:rFonts w:ascii="Cambria" w:eastAsia="Cambria" w:hAnsi="Cambria" w:cs="Cambria"/>
          <w:spacing w:val="-1"/>
          <w:sz w:val="22"/>
          <w:szCs w:val="22"/>
        </w:rPr>
        <w:t>o</w:t>
      </w:r>
      <w:r w:rsidR="00BA0E62">
        <w:rPr>
          <w:rFonts w:ascii="Cambria" w:eastAsia="Cambria" w:hAnsi="Cambria" w:cs="Cambria"/>
          <w:sz w:val="22"/>
          <w:szCs w:val="22"/>
        </w:rPr>
        <w:t>p</w:t>
      </w:r>
      <w:r w:rsidR="00BA0E62">
        <w:rPr>
          <w:rFonts w:ascii="Cambria" w:eastAsia="Cambria" w:hAnsi="Cambria" w:cs="Cambria"/>
          <w:spacing w:val="1"/>
          <w:sz w:val="22"/>
          <w:szCs w:val="22"/>
        </w:rPr>
        <w:t xml:space="preserve"> a</w:t>
      </w:r>
      <w:r w:rsidR="00BA0E62">
        <w:rPr>
          <w:rFonts w:ascii="Cambria" w:eastAsia="Cambria" w:hAnsi="Cambria" w:cs="Cambria"/>
          <w:sz w:val="22"/>
          <w:szCs w:val="22"/>
        </w:rPr>
        <w:t>s</w:t>
      </w:r>
      <w:r w:rsidR="00BA0E62">
        <w:rPr>
          <w:rFonts w:ascii="Cambria" w:eastAsia="Cambria" w:hAnsi="Cambria" w:cs="Cambria"/>
          <w:spacing w:val="-1"/>
          <w:sz w:val="22"/>
          <w:szCs w:val="22"/>
        </w:rPr>
        <w:t xml:space="preserve"> </w:t>
      </w:r>
      <w:r w:rsidR="00BA0E62">
        <w:rPr>
          <w:rFonts w:ascii="Cambria" w:eastAsia="Cambria" w:hAnsi="Cambria" w:cs="Cambria"/>
          <w:sz w:val="22"/>
          <w:szCs w:val="22"/>
        </w:rPr>
        <w:t>a p</w:t>
      </w:r>
      <w:r w:rsidR="00BA0E62">
        <w:rPr>
          <w:rFonts w:ascii="Cambria" w:eastAsia="Cambria" w:hAnsi="Cambria" w:cs="Cambria"/>
          <w:spacing w:val="-3"/>
          <w:sz w:val="22"/>
          <w:szCs w:val="22"/>
        </w:rPr>
        <w:t>r</w:t>
      </w:r>
      <w:r w:rsidR="00BA0E62">
        <w:rPr>
          <w:rFonts w:ascii="Cambria" w:eastAsia="Cambria" w:hAnsi="Cambria" w:cs="Cambria"/>
          <w:spacing w:val="-1"/>
          <w:sz w:val="22"/>
          <w:szCs w:val="22"/>
        </w:rPr>
        <w:t>o</w:t>
      </w:r>
      <w:r w:rsidR="00BA0E62">
        <w:rPr>
          <w:rFonts w:ascii="Cambria" w:eastAsia="Cambria" w:hAnsi="Cambria" w:cs="Cambria"/>
          <w:spacing w:val="-3"/>
          <w:sz w:val="22"/>
          <w:szCs w:val="22"/>
        </w:rPr>
        <w:t>f</w:t>
      </w:r>
      <w:r w:rsidR="00BA0E62">
        <w:rPr>
          <w:rFonts w:ascii="Cambria" w:eastAsia="Cambria" w:hAnsi="Cambria" w:cs="Cambria"/>
          <w:spacing w:val="1"/>
          <w:sz w:val="22"/>
          <w:szCs w:val="22"/>
        </w:rPr>
        <w:t>es</w:t>
      </w:r>
      <w:r w:rsidR="00BA0E62">
        <w:rPr>
          <w:rFonts w:ascii="Cambria" w:eastAsia="Cambria" w:hAnsi="Cambria" w:cs="Cambria"/>
          <w:spacing w:val="-1"/>
          <w:sz w:val="22"/>
          <w:szCs w:val="22"/>
        </w:rPr>
        <w:t>s</w:t>
      </w:r>
      <w:r w:rsidR="00BA0E62">
        <w:rPr>
          <w:rFonts w:ascii="Cambria" w:eastAsia="Cambria" w:hAnsi="Cambria" w:cs="Cambria"/>
          <w:spacing w:val="1"/>
          <w:sz w:val="22"/>
          <w:szCs w:val="22"/>
        </w:rPr>
        <w:t>i</w:t>
      </w:r>
      <w:r w:rsidR="00BA0E62">
        <w:rPr>
          <w:rFonts w:ascii="Cambria" w:eastAsia="Cambria" w:hAnsi="Cambria" w:cs="Cambria"/>
          <w:spacing w:val="-1"/>
          <w:sz w:val="22"/>
          <w:szCs w:val="22"/>
        </w:rPr>
        <w:t>on</w:t>
      </w:r>
      <w:r w:rsidR="00BA0E62">
        <w:rPr>
          <w:rFonts w:ascii="Cambria" w:eastAsia="Cambria" w:hAnsi="Cambria" w:cs="Cambria"/>
          <w:spacing w:val="1"/>
          <w:sz w:val="22"/>
          <w:szCs w:val="22"/>
        </w:rPr>
        <w:t>a</w:t>
      </w:r>
      <w:r w:rsidR="00BA0E62">
        <w:rPr>
          <w:rFonts w:ascii="Cambria" w:eastAsia="Cambria" w:hAnsi="Cambria" w:cs="Cambria"/>
          <w:sz w:val="22"/>
          <w:szCs w:val="22"/>
        </w:rPr>
        <w:t>l.</w:t>
      </w:r>
    </w:p>
    <w:p w:rsidR="00800BAD" w:rsidRDefault="00800BAD">
      <w:pPr>
        <w:ind w:left="202"/>
        <w:rPr>
          <w:rFonts w:ascii="Cambria" w:eastAsia="Cambria" w:hAnsi="Cambria" w:cs="Cambria"/>
          <w:sz w:val="22"/>
          <w:szCs w:val="22"/>
        </w:rPr>
      </w:pPr>
    </w:p>
    <w:p w:rsidR="009865EF" w:rsidRDefault="009865EF">
      <w:pPr>
        <w:spacing w:before="18" w:line="280" w:lineRule="exact"/>
        <w:rPr>
          <w:sz w:val="28"/>
          <w:szCs w:val="28"/>
        </w:rPr>
      </w:pPr>
    </w:p>
    <w:p w:rsidR="009865EF" w:rsidRDefault="004C0609">
      <w:pPr>
        <w:spacing w:line="240" w:lineRule="exact"/>
        <w:ind w:left="3892" w:right="3945"/>
        <w:jc w:val="center"/>
        <w:rPr>
          <w:rFonts w:ascii="Cambria" w:eastAsia="Cambria" w:hAnsi="Cambria" w:cs="Cambria"/>
          <w:sz w:val="22"/>
          <w:szCs w:val="22"/>
        </w:rPr>
      </w:pPr>
      <w:r>
        <w:pict>
          <v:group id="_x0000_s1050" style="position:absolute;left:0;text-align:left;margin-left:1in;margin-top:174.05pt;width:468pt;height:0;z-index:-251664384;mso-position-horizontal-relative:page;mso-position-vertical-relative:page" coordorigin="1440,3481" coordsize="9360,0">
            <v:shape id="_x0000_s1051" style="position:absolute;left:1440;top:3481;width:9360;height:0" coordorigin="1440,3481" coordsize="9360,0" path="m1440,3481r9360,e" filled="f" strokecolor="#000009" strokeweight="1pt">
              <v:path arrowok="t"/>
            </v:shape>
            <w10:wrap anchorx="page" anchory="page"/>
          </v:group>
        </w:pict>
      </w:r>
      <w:r w:rsidR="00BA0E62">
        <w:rPr>
          <w:rFonts w:ascii="Cambria" w:eastAsia="Cambria" w:hAnsi="Cambria" w:cs="Cambria"/>
          <w:b/>
          <w:spacing w:val="-1"/>
          <w:position w:val="-1"/>
          <w:sz w:val="22"/>
          <w:szCs w:val="22"/>
        </w:rPr>
        <w:t>TE</w:t>
      </w:r>
      <w:r w:rsidR="00BA0E62">
        <w:rPr>
          <w:rFonts w:ascii="Cambria" w:eastAsia="Cambria" w:hAnsi="Cambria" w:cs="Cambria"/>
          <w:b/>
          <w:position w:val="-1"/>
          <w:sz w:val="22"/>
          <w:szCs w:val="22"/>
        </w:rPr>
        <w:t>C</w:t>
      </w:r>
      <w:r w:rsidR="00BA0E62">
        <w:rPr>
          <w:rFonts w:ascii="Cambria" w:eastAsia="Cambria" w:hAnsi="Cambria" w:cs="Cambria"/>
          <w:b/>
          <w:spacing w:val="-1"/>
          <w:position w:val="-1"/>
          <w:sz w:val="22"/>
          <w:szCs w:val="22"/>
        </w:rPr>
        <w:t>H</w:t>
      </w:r>
      <w:r w:rsidR="00BA0E62">
        <w:rPr>
          <w:rFonts w:ascii="Cambria" w:eastAsia="Cambria" w:hAnsi="Cambria" w:cs="Cambria"/>
          <w:b/>
          <w:spacing w:val="1"/>
          <w:position w:val="-1"/>
          <w:sz w:val="22"/>
          <w:szCs w:val="22"/>
        </w:rPr>
        <w:t>N</w:t>
      </w:r>
      <w:r w:rsidR="00BA0E62">
        <w:rPr>
          <w:rFonts w:ascii="Cambria" w:eastAsia="Cambria" w:hAnsi="Cambria" w:cs="Cambria"/>
          <w:b/>
          <w:spacing w:val="-1"/>
          <w:position w:val="-1"/>
          <w:sz w:val="22"/>
          <w:szCs w:val="22"/>
        </w:rPr>
        <w:t>I</w:t>
      </w:r>
      <w:r w:rsidR="00BA0E62">
        <w:rPr>
          <w:rFonts w:ascii="Cambria" w:eastAsia="Cambria" w:hAnsi="Cambria" w:cs="Cambria"/>
          <w:b/>
          <w:position w:val="-1"/>
          <w:sz w:val="22"/>
          <w:szCs w:val="22"/>
        </w:rPr>
        <w:t>C</w:t>
      </w:r>
      <w:r w:rsidR="00BA0E62">
        <w:rPr>
          <w:rFonts w:ascii="Cambria" w:eastAsia="Cambria" w:hAnsi="Cambria" w:cs="Cambria"/>
          <w:b/>
          <w:spacing w:val="1"/>
          <w:position w:val="-1"/>
          <w:sz w:val="22"/>
          <w:szCs w:val="22"/>
        </w:rPr>
        <w:t>A</w:t>
      </w:r>
      <w:r w:rsidR="00BA0E62">
        <w:rPr>
          <w:rFonts w:ascii="Cambria" w:eastAsia="Cambria" w:hAnsi="Cambria" w:cs="Cambria"/>
          <w:b/>
          <w:position w:val="-1"/>
          <w:sz w:val="22"/>
          <w:szCs w:val="22"/>
        </w:rPr>
        <w:t xml:space="preserve">L </w:t>
      </w:r>
      <w:r w:rsidR="00BA0E62">
        <w:rPr>
          <w:rFonts w:ascii="Cambria" w:eastAsia="Cambria" w:hAnsi="Cambria" w:cs="Cambria"/>
          <w:b/>
          <w:spacing w:val="-1"/>
          <w:position w:val="-1"/>
          <w:sz w:val="22"/>
          <w:szCs w:val="22"/>
        </w:rPr>
        <w:t>S</w:t>
      </w:r>
      <w:r w:rsidR="00BA0E62">
        <w:rPr>
          <w:rFonts w:ascii="Cambria" w:eastAsia="Cambria" w:hAnsi="Cambria" w:cs="Cambria"/>
          <w:b/>
          <w:spacing w:val="2"/>
          <w:position w:val="-1"/>
          <w:sz w:val="22"/>
          <w:szCs w:val="22"/>
        </w:rPr>
        <w:t>K</w:t>
      </w:r>
      <w:r w:rsidR="00BA0E62">
        <w:rPr>
          <w:rFonts w:ascii="Cambria" w:eastAsia="Cambria" w:hAnsi="Cambria" w:cs="Cambria"/>
          <w:b/>
          <w:spacing w:val="-1"/>
          <w:position w:val="-1"/>
          <w:sz w:val="22"/>
          <w:szCs w:val="22"/>
        </w:rPr>
        <w:t>I</w:t>
      </w:r>
      <w:r w:rsidR="00BA0E62">
        <w:rPr>
          <w:rFonts w:ascii="Cambria" w:eastAsia="Cambria" w:hAnsi="Cambria" w:cs="Cambria"/>
          <w:b/>
          <w:spacing w:val="1"/>
          <w:position w:val="-1"/>
          <w:sz w:val="22"/>
          <w:szCs w:val="22"/>
        </w:rPr>
        <w:t>L</w:t>
      </w:r>
      <w:r w:rsidR="00BA0E62">
        <w:rPr>
          <w:rFonts w:ascii="Cambria" w:eastAsia="Cambria" w:hAnsi="Cambria" w:cs="Cambria"/>
          <w:b/>
          <w:spacing w:val="-1"/>
          <w:position w:val="-1"/>
          <w:sz w:val="22"/>
          <w:szCs w:val="22"/>
        </w:rPr>
        <w:t>L</w:t>
      </w:r>
      <w:r w:rsidR="00BA0E62">
        <w:rPr>
          <w:rFonts w:ascii="Cambria" w:eastAsia="Cambria" w:hAnsi="Cambria" w:cs="Cambria"/>
          <w:b/>
          <w:position w:val="-1"/>
          <w:sz w:val="22"/>
          <w:szCs w:val="22"/>
        </w:rPr>
        <w:t>S</w:t>
      </w:r>
    </w:p>
    <w:p w:rsidR="009865EF" w:rsidRDefault="009865EF">
      <w:pPr>
        <w:spacing w:before="8" w:line="140" w:lineRule="exact"/>
        <w:rPr>
          <w:sz w:val="15"/>
          <w:szCs w:val="15"/>
        </w:rPr>
      </w:pPr>
    </w:p>
    <w:p w:rsidR="009865EF" w:rsidRDefault="009865EF">
      <w:pPr>
        <w:spacing w:line="200" w:lineRule="exact"/>
      </w:pPr>
    </w:p>
    <w:p w:rsidR="009865EF" w:rsidRDefault="009865EF">
      <w:pPr>
        <w:spacing w:line="200" w:lineRule="exact"/>
      </w:pPr>
    </w:p>
    <w:tbl>
      <w:tblPr>
        <w:tblW w:w="0" w:type="auto"/>
        <w:tblInd w:w="105" w:type="dxa"/>
        <w:tblLayout w:type="fixed"/>
        <w:tblCellMar>
          <w:left w:w="0" w:type="dxa"/>
          <w:right w:w="0" w:type="dxa"/>
        </w:tblCellMar>
        <w:tblLook w:val="01E0" w:firstRow="1" w:lastRow="1" w:firstColumn="1" w:lastColumn="1" w:noHBand="0" w:noVBand="0"/>
      </w:tblPr>
      <w:tblGrid>
        <w:gridCol w:w="3005"/>
        <w:gridCol w:w="6597"/>
      </w:tblGrid>
      <w:tr w:rsidR="009865EF">
        <w:trPr>
          <w:trHeight w:hRule="exact" w:val="315"/>
        </w:trPr>
        <w:tc>
          <w:tcPr>
            <w:tcW w:w="3005" w:type="dxa"/>
            <w:tcBorders>
              <w:top w:val="single" w:sz="7" w:space="0" w:color="000000"/>
              <w:left w:val="single" w:sz="7" w:space="0" w:color="000000"/>
              <w:bottom w:val="single" w:sz="4" w:space="0" w:color="000000"/>
              <w:right w:val="single" w:sz="4" w:space="0" w:color="000000"/>
            </w:tcBorders>
          </w:tcPr>
          <w:p w:rsidR="009865EF" w:rsidRDefault="00BA0E62">
            <w:pPr>
              <w:spacing w:before="27"/>
              <w:ind w:left="1200" w:right="1184"/>
              <w:jc w:val="center"/>
              <w:rPr>
                <w:rFonts w:ascii="Cambria" w:eastAsia="Cambria" w:hAnsi="Cambria" w:cs="Cambria"/>
                <w:sz w:val="22"/>
                <w:szCs w:val="22"/>
              </w:rPr>
            </w:pPr>
            <w:r>
              <w:rPr>
                <w:rFonts w:ascii="Cambria" w:eastAsia="Cambria" w:hAnsi="Cambria" w:cs="Cambria"/>
                <w:b/>
                <w:spacing w:val="1"/>
                <w:sz w:val="22"/>
                <w:szCs w:val="22"/>
              </w:rPr>
              <w:t>T</w:t>
            </w:r>
            <w:r>
              <w:rPr>
                <w:rFonts w:ascii="Cambria" w:eastAsia="Cambria" w:hAnsi="Cambria" w:cs="Cambria"/>
                <w:b/>
                <w:spacing w:val="-1"/>
                <w:sz w:val="22"/>
                <w:szCs w:val="22"/>
              </w:rPr>
              <w:t>YP</w:t>
            </w:r>
            <w:r>
              <w:rPr>
                <w:rFonts w:ascii="Cambria" w:eastAsia="Cambria" w:hAnsi="Cambria" w:cs="Cambria"/>
                <w:b/>
                <w:sz w:val="22"/>
                <w:szCs w:val="22"/>
              </w:rPr>
              <w:t>E</w:t>
            </w:r>
          </w:p>
        </w:tc>
        <w:tc>
          <w:tcPr>
            <w:tcW w:w="6597" w:type="dxa"/>
            <w:tcBorders>
              <w:top w:val="single" w:sz="7" w:space="0" w:color="000000"/>
              <w:left w:val="single" w:sz="4" w:space="0" w:color="000000"/>
              <w:bottom w:val="single" w:sz="4" w:space="0" w:color="000000"/>
              <w:right w:val="single" w:sz="7" w:space="0" w:color="000000"/>
            </w:tcBorders>
          </w:tcPr>
          <w:p w:rsidR="009865EF" w:rsidRDefault="00BA0E62">
            <w:pPr>
              <w:spacing w:before="27"/>
              <w:ind w:left="2905" w:right="2911"/>
              <w:jc w:val="center"/>
              <w:rPr>
                <w:rFonts w:ascii="Cambria" w:eastAsia="Cambria" w:hAnsi="Cambria" w:cs="Cambria"/>
                <w:sz w:val="22"/>
                <w:szCs w:val="22"/>
              </w:rPr>
            </w:pPr>
            <w:r>
              <w:rPr>
                <w:rFonts w:ascii="Cambria" w:eastAsia="Cambria" w:hAnsi="Cambria" w:cs="Cambria"/>
                <w:b/>
                <w:spacing w:val="-1"/>
                <w:sz w:val="22"/>
                <w:szCs w:val="22"/>
              </w:rPr>
              <w:t>S</w:t>
            </w:r>
            <w:r>
              <w:rPr>
                <w:rFonts w:ascii="Cambria" w:eastAsia="Cambria" w:hAnsi="Cambria" w:cs="Cambria"/>
                <w:b/>
                <w:spacing w:val="2"/>
                <w:sz w:val="22"/>
                <w:szCs w:val="22"/>
              </w:rPr>
              <w:t>K</w:t>
            </w:r>
            <w:r>
              <w:rPr>
                <w:rFonts w:ascii="Cambria" w:eastAsia="Cambria" w:hAnsi="Cambria" w:cs="Cambria"/>
                <w:b/>
                <w:spacing w:val="-1"/>
                <w:sz w:val="22"/>
                <w:szCs w:val="22"/>
              </w:rPr>
              <w:t>I</w:t>
            </w:r>
            <w:r>
              <w:rPr>
                <w:rFonts w:ascii="Cambria" w:eastAsia="Cambria" w:hAnsi="Cambria" w:cs="Cambria"/>
                <w:b/>
                <w:spacing w:val="1"/>
                <w:sz w:val="22"/>
                <w:szCs w:val="22"/>
              </w:rPr>
              <w:t>L</w:t>
            </w:r>
            <w:r>
              <w:rPr>
                <w:rFonts w:ascii="Cambria" w:eastAsia="Cambria" w:hAnsi="Cambria" w:cs="Cambria"/>
                <w:b/>
                <w:spacing w:val="-1"/>
                <w:sz w:val="22"/>
                <w:szCs w:val="22"/>
              </w:rPr>
              <w:t>L</w:t>
            </w:r>
            <w:r>
              <w:rPr>
                <w:rFonts w:ascii="Cambria" w:eastAsia="Cambria" w:hAnsi="Cambria" w:cs="Cambria"/>
                <w:b/>
                <w:sz w:val="22"/>
                <w:szCs w:val="22"/>
              </w:rPr>
              <w:t>S</w:t>
            </w:r>
          </w:p>
        </w:tc>
      </w:tr>
      <w:tr w:rsidR="009865EF">
        <w:trPr>
          <w:trHeight w:hRule="exact" w:val="558"/>
        </w:trPr>
        <w:tc>
          <w:tcPr>
            <w:tcW w:w="3005" w:type="dxa"/>
            <w:tcBorders>
              <w:top w:val="single" w:sz="4" w:space="0" w:color="000000"/>
              <w:left w:val="single" w:sz="7" w:space="0" w:color="000000"/>
              <w:bottom w:val="single" w:sz="4" w:space="0" w:color="000000"/>
              <w:right w:val="single" w:sz="4" w:space="0" w:color="000000"/>
            </w:tcBorders>
          </w:tcPr>
          <w:p w:rsidR="009865EF" w:rsidRDefault="00BA0E62">
            <w:pPr>
              <w:spacing w:line="240" w:lineRule="exact"/>
              <w:ind w:left="124"/>
              <w:rPr>
                <w:rFonts w:ascii="Cambria" w:eastAsia="Cambria" w:hAnsi="Cambria" w:cs="Cambria"/>
                <w:sz w:val="22"/>
                <w:szCs w:val="22"/>
              </w:rPr>
            </w:pP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og</w:t>
            </w:r>
            <w:r>
              <w:rPr>
                <w:rFonts w:ascii="Cambria" w:eastAsia="Cambria" w:hAnsi="Cambria" w:cs="Cambria"/>
                <w:spacing w:val="-3"/>
                <w:sz w:val="22"/>
                <w:szCs w:val="22"/>
              </w:rPr>
              <w:t>r</w:t>
            </w:r>
            <w:r>
              <w:rPr>
                <w:rFonts w:ascii="Cambria" w:eastAsia="Cambria" w:hAnsi="Cambria" w:cs="Cambria"/>
                <w:spacing w:val="1"/>
                <w:sz w:val="22"/>
                <w:szCs w:val="22"/>
              </w:rPr>
              <w:t>a</w:t>
            </w:r>
            <w:r>
              <w:rPr>
                <w:rFonts w:ascii="Cambria" w:eastAsia="Cambria" w:hAnsi="Cambria" w:cs="Cambria"/>
                <w:spacing w:val="-1"/>
                <w:sz w:val="22"/>
                <w:szCs w:val="22"/>
              </w:rPr>
              <w:t>m</w:t>
            </w:r>
            <w:r>
              <w:rPr>
                <w:rFonts w:ascii="Cambria" w:eastAsia="Cambria" w:hAnsi="Cambria" w:cs="Cambria"/>
                <w:spacing w:val="1"/>
                <w:sz w:val="22"/>
                <w:szCs w:val="22"/>
              </w:rPr>
              <w:t>mi</w:t>
            </w:r>
            <w:r>
              <w:rPr>
                <w:rFonts w:ascii="Cambria" w:eastAsia="Cambria" w:hAnsi="Cambria" w:cs="Cambria"/>
                <w:spacing w:val="-1"/>
                <w:sz w:val="22"/>
                <w:szCs w:val="22"/>
              </w:rPr>
              <w:t>n</w:t>
            </w:r>
            <w:r>
              <w:rPr>
                <w:rFonts w:ascii="Cambria" w:eastAsia="Cambria" w:hAnsi="Cambria" w:cs="Cambria"/>
                <w:sz w:val="22"/>
                <w:szCs w:val="22"/>
              </w:rPr>
              <w:t>g</w:t>
            </w:r>
          </w:p>
        </w:tc>
        <w:tc>
          <w:tcPr>
            <w:tcW w:w="6597" w:type="dxa"/>
            <w:tcBorders>
              <w:top w:val="single" w:sz="4" w:space="0" w:color="000000"/>
              <w:left w:val="single" w:sz="4" w:space="0" w:color="000000"/>
              <w:bottom w:val="single" w:sz="4" w:space="0" w:color="000000"/>
              <w:right w:val="single" w:sz="7" w:space="0" w:color="000000"/>
            </w:tcBorders>
          </w:tcPr>
          <w:p w:rsidR="009865EF" w:rsidRDefault="00800BAD" w:rsidP="00800BAD">
            <w:pPr>
              <w:spacing w:line="240" w:lineRule="exact"/>
              <w:ind w:left="111" w:right="320"/>
              <w:rPr>
                <w:rFonts w:ascii="Cambria" w:eastAsia="Cambria" w:hAnsi="Cambria" w:cs="Cambria"/>
                <w:sz w:val="22"/>
                <w:szCs w:val="22"/>
              </w:rPr>
            </w:pPr>
            <w:r>
              <w:rPr>
                <w:rFonts w:ascii="Cambria" w:eastAsia="Cambria" w:hAnsi="Cambria" w:cs="Cambria"/>
                <w:spacing w:val="-1"/>
                <w:sz w:val="22"/>
                <w:szCs w:val="22"/>
              </w:rPr>
              <w:t>COBOL, Vision PLUS(AS400), C, C++, JAVA(Basic)</w:t>
            </w:r>
          </w:p>
        </w:tc>
      </w:tr>
      <w:tr w:rsidR="009865EF">
        <w:trPr>
          <w:trHeight w:hRule="exact" w:val="354"/>
        </w:trPr>
        <w:tc>
          <w:tcPr>
            <w:tcW w:w="3005" w:type="dxa"/>
            <w:tcBorders>
              <w:top w:val="single" w:sz="4" w:space="0" w:color="000000"/>
              <w:left w:val="single" w:sz="7" w:space="0" w:color="000000"/>
              <w:bottom w:val="single" w:sz="4" w:space="0" w:color="000000"/>
              <w:right w:val="single" w:sz="4" w:space="0" w:color="000000"/>
            </w:tcBorders>
          </w:tcPr>
          <w:p w:rsidR="009865EF" w:rsidRDefault="00BA0E62">
            <w:pPr>
              <w:spacing w:line="240" w:lineRule="exact"/>
              <w:ind w:left="124"/>
              <w:rPr>
                <w:rFonts w:ascii="Cambria" w:eastAsia="Cambria" w:hAnsi="Cambria" w:cs="Cambria"/>
                <w:sz w:val="22"/>
                <w:szCs w:val="22"/>
              </w:rPr>
            </w:pPr>
            <w:r>
              <w:rPr>
                <w:rFonts w:ascii="Cambria" w:eastAsia="Cambria" w:hAnsi="Cambria" w:cs="Cambria"/>
                <w:spacing w:val="-1"/>
                <w:sz w:val="22"/>
                <w:szCs w:val="22"/>
              </w:rPr>
              <w:t>R</w:t>
            </w:r>
            <w:r>
              <w:rPr>
                <w:rFonts w:ascii="Cambria" w:eastAsia="Cambria" w:hAnsi="Cambria" w:cs="Cambria"/>
                <w:spacing w:val="1"/>
                <w:sz w:val="22"/>
                <w:szCs w:val="22"/>
              </w:rPr>
              <w:t>D</w:t>
            </w:r>
            <w:r>
              <w:rPr>
                <w:rFonts w:ascii="Cambria" w:eastAsia="Cambria" w:hAnsi="Cambria" w:cs="Cambria"/>
                <w:spacing w:val="-1"/>
                <w:sz w:val="22"/>
                <w:szCs w:val="22"/>
              </w:rPr>
              <w:t>BM</w:t>
            </w:r>
            <w:r>
              <w:rPr>
                <w:rFonts w:ascii="Cambria" w:eastAsia="Cambria" w:hAnsi="Cambria" w:cs="Cambria"/>
                <w:sz w:val="22"/>
                <w:szCs w:val="22"/>
              </w:rPr>
              <w:t>S</w:t>
            </w:r>
          </w:p>
        </w:tc>
        <w:tc>
          <w:tcPr>
            <w:tcW w:w="6597" w:type="dxa"/>
            <w:tcBorders>
              <w:top w:val="single" w:sz="4" w:space="0" w:color="000000"/>
              <w:left w:val="single" w:sz="4" w:space="0" w:color="000000"/>
              <w:bottom w:val="single" w:sz="4" w:space="0" w:color="000000"/>
              <w:right w:val="single" w:sz="7" w:space="0" w:color="000000"/>
            </w:tcBorders>
          </w:tcPr>
          <w:p w:rsidR="009865EF" w:rsidRDefault="00BA0E62">
            <w:pPr>
              <w:spacing w:line="240" w:lineRule="exact"/>
              <w:ind w:left="111"/>
              <w:rPr>
                <w:rFonts w:ascii="Cambria" w:eastAsia="Cambria" w:hAnsi="Cambria" w:cs="Cambria"/>
                <w:sz w:val="22"/>
                <w:szCs w:val="22"/>
              </w:rPr>
            </w:pPr>
            <w:r>
              <w:rPr>
                <w:rFonts w:ascii="Cambria" w:eastAsia="Cambria" w:hAnsi="Cambria" w:cs="Cambria"/>
                <w:spacing w:val="-2"/>
                <w:sz w:val="22"/>
                <w:szCs w:val="22"/>
              </w:rPr>
              <w:t>O</w:t>
            </w:r>
            <w:r>
              <w:rPr>
                <w:rFonts w:ascii="Cambria" w:eastAsia="Cambria" w:hAnsi="Cambria" w:cs="Cambria"/>
                <w:spacing w:val="-3"/>
                <w:sz w:val="22"/>
                <w:szCs w:val="22"/>
              </w:rPr>
              <w:t>r</w:t>
            </w:r>
            <w:r>
              <w:rPr>
                <w:rFonts w:ascii="Cambria" w:eastAsia="Cambria" w:hAnsi="Cambria" w:cs="Cambria"/>
                <w:spacing w:val="-1"/>
                <w:sz w:val="22"/>
                <w:szCs w:val="22"/>
              </w:rPr>
              <w:t>a</w:t>
            </w:r>
            <w:r>
              <w:rPr>
                <w:rFonts w:ascii="Cambria" w:eastAsia="Cambria" w:hAnsi="Cambria" w:cs="Cambria"/>
                <w:spacing w:val="1"/>
                <w:sz w:val="22"/>
                <w:szCs w:val="22"/>
              </w:rPr>
              <w:t>c</w:t>
            </w:r>
            <w:r>
              <w:rPr>
                <w:rFonts w:ascii="Cambria" w:eastAsia="Cambria" w:hAnsi="Cambria" w:cs="Cambria"/>
                <w:sz w:val="22"/>
                <w:szCs w:val="22"/>
              </w:rPr>
              <w:t>l</w:t>
            </w:r>
            <w:r>
              <w:rPr>
                <w:rFonts w:ascii="Cambria" w:eastAsia="Cambria" w:hAnsi="Cambria" w:cs="Cambria"/>
                <w:spacing w:val="1"/>
                <w:sz w:val="22"/>
                <w:szCs w:val="22"/>
              </w:rPr>
              <w:t>e</w:t>
            </w:r>
            <w:r>
              <w:rPr>
                <w:rFonts w:ascii="Cambria" w:eastAsia="Cambria" w:hAnsi="Cambria" w:cs="Cambria"/>
                <w:sz w:val="22"/>
                <w:szCs w:val="22"/>
              </w:rPr>
              <w:t xml:space="preserve">, </w:t>
            </w:r>
            <w:r>
              <w:rPr>
                <w:rFonts w:ascii="Cambria" w:eastAsia="Cambria" w:hAnsi="Cambria" w:cs="Cambria"/>
                <w:spacing w:val="1"/>
                <w:sz w:val="22"/>
                <w:szCs w:val="22"/>
              </w:rPr>
              <w:t>M</w:t>
            </w:r>
            <w:r>
              <w:rPr>
                <w:rFonts w:ascii="Cambria" w:eastAsia="Cambria" w:hAnsi="Cambria" w:cs="Cambria"/>
                <w:spacing w:val="-3"/>
                <w:sz w:val="22"/>
                <w:szCs w:val="22"/>
              </w:rPr>
              <w:t>y</w:t>
            </w:r>
            <w:r>
              <w:rPr>
                <w:rFonts w:ascii="Cambria" w:eastAsia="Cambria" w:hAnsi="Cambria" w:cs="Cambria"/>
                <w:spacing w:val="1"/>
                <w:sz w:val="22"/>
                <w:szCs w:val="22"/>
              </w:rPr>
              <w:t>S</w:t>
            </w:r>
            <w:r w:rsidR="00800BAD">
              <w:rPr>
                <w:rFonts w:ascii="Cambria" w:eastAsia="Cambria" w:hAnsi="Cambria" w:cs="Cambria"/>
                <w:sz w:val="22"/>
                <w:szCs w:val="22"/>
              </w:rPr>
              <w:t>QL</w:t>
            </w:r>
          </w:p>
        </w:tc>
      </w:tr>
      <w:tr w:rsidR="009865EF">
        <w:trPr>
          <w:trHeight w:hRule="exact" w:val="620"/>
        </w:trPr>
        <w:tc>
          <w:tcPr>
            <w:tcW w:w="3005" w:type="dxa"/>
            <w:tcBorders>
              <w:top w:val="single" w:sz="4" w:space="0" w:color="000000"/>
              <w:left w:val="single" w:sz="7" w:space="0" w:color="000000"/>
              <w:bottom w:val="single" w:sz="4" w:space="0" w:color="000000"/>
              <w:right w:val="single" w:sz="4" w:space="0" w:color="000000"/>
            </w:tcBorders>
          </w:tcPr>
          <w:p w:rsidR="009865EF" w:rsidRDefault="00800BAD">
            <w:pPr>
              <w:spacing w:line="240" w:lineRule="exact"/>
              <w:ind w:left="124"/>
              <w:rPr>
                <w:rFonts w:ascii="Cambria" w:eastAsia="Cambria" w:hAnsi="Cambria" w:cs="Cambria"/>
                <w:sz w:val="22"/>
                <w:szCs w:val="22"/>
              </w:rPr>
            </w:pPr>
            <w:r>
              <w:rPr>
                <w:rFonts w:ascii="Cambria" w:eastAsia="Cambria" w:hAnsi="Cambria" w:cs="Cambria"/>
                <w:spacing w:val="-1"/>
                <w:sz w:val="22"/>
                <w:szCs w:val="22"/>
              </w:rPr>
              <w:t>Modules</w:t>
            </w:r>
          </w:p>
        </w:tc>
        <w:tc>
          <w:tcPr>
            <w:tcW w:w="6597" w:type="dxa"/>
            <w:tcBorders>
              <w:top w:val="single" w:sz="4" w:space="0" w:color="000000"/>
              <w:left w:val="single" w:sz="4" w:space="0" w:color="000000"/>
              <w:bottom w:val="single" w:sz="4" w:space="0" w:color="000000"/>
              <w:right w:val="single" w:sz="7" w:space="0" w:color="000000"/>
            </w:tcBorders>
          </w:tcPr>
          <w:p w:rsidR="009865EF" w:rsidRDefault="00800BAD">
            <w:pPr>
              <w:spacing w:line="240" w:lineRule="exact"/>
              <w:ind w:left="111" w:right="330"/>
              <w:rPr>
                <w:rFonts w:ascii="Cambria" w:eastAsia="Cambria" w:hAnsi="Cambria" w:cs="Cambria"/>
                <w:sz w:val="22"/>
                <w:szCs w:val="22"/>
              </w:rPr>
            </w:pPr>
            <w:r>
              <w:rPr>
                <w:rFonts w:ascii="Cambria" w:eastAsia="Cambria" w:hAnsi="Cambria" w:cs="Cambria"/>
                <w:spacing w:val="-15"/>
                <w:sz w:val="22"/>
                <w:szCs w:val="22"/>
              </w:rPr>
              <w:t>CMS, MBS, TRAMS, FAS(Basic), ITS(Basic)</w:t>
            </w:r>
          </w:p>
        </w:tc>
      </w:tr>
      <w:tr w:rsidR="009865EF">
        <w:trPr>
          <w:trHeight w:hRule="exact" w:val="336"/>
        </w:trPr>
        <w:tc>
          <w:tcPr>
            <w:tcW w:w="3005" w:type="dxa"/>
            <w:tcBorders>
              <w:top w:val="single" w:sz="4" w:space="0" w:color="000000"/>
              <w:left w:val="single" w:sz="7" w:space="0" w:color="000000"/>
              <w:bottom w:val="single" w:sz="4" w:space="0" w:color="000000"/>
              <w:right w:val="single" w:sz="4" w:space="0" w:color="000000"/>
            </w:tcBorders>
          </w:tcPr>
          <w:p w:rsidR="009865EF" w:rsidRDefault="00BA0E62">
            <w:pPr>
              <w:spacing w:line="240" w:lineRule="exact"/>
              <w:ind w:left="124"/>
              <w:rPr>
                <w:rFonts w:ascii="Cambria" w:eastAsia="Cambria" w:hAnsi="Cambria" w:cs="Cambria"/>
                <w:sz w:val="22"/>
                <w:szCs w:val="22"/>
              </w:rPr>
            </w:pPr>
            <w:r>
              <w:rPr>
                <w:rFonts w:ascii="Cambria" w:eastAsia="Cambria" w:hAnsi="Cambria" w:cs="Cambria"/>
                <w:sz w:val="22"/>
                <w:szCs w:val="22"/>
              </w:rPr>
              <w:t>O</w:t>
            </w:r>
            <w:r>
              <w:rPr>
                <w:rFonts w:ascii="Cambria" w:eastAsia="Cambria" w:hAnsi="Cambria" w:cs="Cambria"/>
                <w:spacing w:val="-2"/>
                <w:sz w:val="22"/>
                <w:szCs w:val="22"/>
              </w:rPr>
              <w:t>p</w:t>
            </w:r>
            <w:r>
              <w:rPr>
                <w:rFonts w:ascii="Cambria" w:eastAsia="Cambria" w:hAnsi="Cambria" w:cs="Cambria"/>
                <w:spacing w:val="1"/>
                <w:sz w:val="22"/>
                <w:szCs w:val="22"/>
              </w:rPr>
              <w:t>e</w:t>
            </w:r>
            <w:r>
              <w:rPr>
                <w:rFonts w:ascii="Cambria" w:eastAsia="Cambria" w:hAnsi="Cambria" w:cs="Cambria"/>
                <w:spacing w:val="-3"/>
                <w:sz w:val="22"/>
                <w:szCs w:val="22"/>
              </w:rPr>
              <w:t>r</w:t>
            </w:r>
            <w:r>
              <w:rPr>
                <w:rFonts w:ascii="Cambria" w:eastAsia="Cambria" w:hAnsi="Cambria" w:cs="Cambria"/>
                <w:spacing w:val="1"/>
                <w:sz w:val="22"/>
                <w:szCs w:val="22"/>
              </w:rPr>
              <w:t>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n</w:t>
            </w:r>
            <w:r>
              <w:rPr>
                <w:rFonts w:ascii="Cambria" w:eastAsia="Cambria" w:hAnsi="Cambria" w:cs="Cambria"/>
                <w:sz w:val="22"/>
                <w:szCs w:val="22"/>
              </w:rPr>
              <w:t>g</w:t>
            </w:r>
            <w:r>
              <w:rPr>
                <w:rFonts w:ascii="Cambria" w:eastAsia="Cambria" w:hAnsi="Cambria" w:cs="Cambria"/>
                <w:spacing w:val="1"/>
                <w:sz w:val="22"/>
                <w:szCs w:val="22"/>
              </w:rPr>
              <w:t xml:space="preserve"> </w:t>
            </w:r>
            <w:r>
              <w:rPr>
                <w:rFonts w:ascii="Cambria" w:eastAsia="Cambria" w:hAnsi="Cambria" w:cs="Cambria"/>
                <w:spacing w:val="-5"/>
                <w:sz w:val="22"/>
                <w:szCs w:val="22"/>
              </w:rPr>
              <w:t>S</w:t>
            </w:r>
            <w:r>
              <w:rPr>
                <w:rFonts w:ascii="Cambria" w:eastAsia="Cambria" w:hAnsi="Cambria" w:cs="Cambria"/>
                <w:spacing w:val="-3"/>
                <w:sz w:val="22"/>
                <w:szCs w:val="22"/>
              </w:rPr>
              <w:t>y</w:t>
            </w:r>
            <w:r>
              <w:rPr>
                <w:rFonts w:ascii="Cambria" w:eastAsia="Cambria" w:hAnsi="Cambria" w:cs="Cambria"/>
                <w:spacing w:val="-1"/>
                <w:sz w:val="22"/>
                <w:szCs w:val="22"/>
              </w:rPr>
              <w:t>s</w:t>
            </w:r>
            <w:r>
              <w:rPr>
                <w:rFonts w:ascii="Cambria" w:eastAsia="Cambria" w:hAnsi="Cambria" w:cs="Cambria"/>
                <w:spacing w:val="-3"/>
                <w:sz w:val="22"/>
                <w:szCs w:val="22"/>
              </w:rPr>
              <w:t>t</w:t>
            </w:r>
            <w:r>
              <w:rPr>
                <w:rFonts w:ascii="Cambria" w:eastAsia="Cambria" w:hAnsi="Cambria" w:cs="Cambria"/>
                <w:spacing w:val="1"/>
                <w:sz w:val="22"/>
                <w:szCs w:val="22"/>
              </w:rPr>
              <w:t>em</w:t>
            </w:r>
            <w:r>
              <w:rPr>
                <w:rFonts w:ascii="Cambria" w:eastAsia="Cambria" w:hAnsi="Cambria" w:cs="Cambria"/>
                <w:sz w:val="22"/>
                <w:szCs w:val="22"/>
              </w:rPr>
              <w:t>s</w:t>
            </w:r>
          </w:p>
        </w:tc>
        <w:tc>
          <w:tcPr>
            <w:tcW w:w="6597" w:type="dxa"/>
            <w:tcBorders>
              <w:top w:val="single" w:sz="4" w:space="0" w:color="000000"/>
              <w:left w:val="single" w:sz="4" w:space="0" w:color="000000"/>
              <w:bottom w:val="single" w:sz="4" w:space="0" w:color="000000"/>
              <w:right w:val="single" w:sz="7" w:space="0" w:color="000000"/>
            </w:tcBorders>
          </w:tcPr>
          <w:p w:rsidR="009865EF" w:rsidRDefault="00BA0E62">
            <w:pPr>
              <w:spacing w:line="240" w:lineRule="exact"/>
              <w:ind w:left="111"/>
              <w:rPr>
                <w:rFonts w:ascii="Cambria" w:eastAsia="Cambria" w:hAnsi="Cambria" w:cs="Cambria"/>
                <w:sz w:val="22"/>
                <w:szCs w:val="22"/>
              </w:rPr>
            </w:pPr>
            <w:r>
              <w:rPr>
                <w:rFonts w:ascii="Cambria" w:eastAsia="Cambria" w:hAnsi="Cambria" w:cs="Cambria"/>
                <w:spacing w:val="-1"/>
                <w:sz w:val="22"/>
                <w:szCs w:val="22"/>
              </w:rPr>
              <w:t>W</w:t>
            </w:r>
            <w:r>
              <w:rPr>
                <w:rFonts w:ascii="Cambria" w:eastAsia="Cambria" w:hAnsi="Cambria" w:cs="Cambria"/>
                <w:spacing w:val="1"/>
                <w:sz w:val="22"/>
                <w:szCs w:val="22"/>
              </w:rPr>
              <w:t>i</w:t>
            </w:r>
            <w:r>
              <w:rPr>
                <w:rFonts w:ascii="Cambria" w:eastAsia="Cambria" w:hAnsi="Cambria" w:cs="Cambria"/>
                <w:spacing w:val="-1"/>
                <w:sz w:val="22"/>
                <w:szCs w:val="22"/>
              </w:rPr>
              <w:t>n</w:t>
            </w:r>
            <w:r>
              <w:rPr>
                <w:rFonts w:ascii="Cambria" w:eastAsia="Cambria" w:hAnsi="Cambria" w:cs="Cambria"/>
                <w:sz w:val="22"/>
                <w:szCs w:val="22"/>
              </w:rPr>
              <w:t>d</w:t>
            </w:r>
            <w:r>
              <w:rPr>
                <w:rFonts w:ascii="Cambria" w:eastAsia="Cambria" w:hAnsi="Cambria" w:cs="Cambria"/>
                <w:spacing w:val="-1"/>
                <w:sz w:val="22"/>
                <w:szCs w:val="22"/>
              </w:rPr>
              <w:t>o</w:t>
            </w:r>
            <w:r>
              <w:rPr>
                <w:rFonts w:ascii="Cambria" w:eastAsia="Cambria" w:hAnsi="Cambria" w:cs="Cambria"/>
                <w:spacing w:val="-2"/>
                <w:sz w:val="22"/>
                <w:szCs w:val="22"/>
              </w:rPr>
              <w:t>w</w:t>
            </w:r>
            <w:r>
              <w:rPr>
                <w:rFonts w:ascii="Cambria" w:eastAsia="Cambria" w:hAnsi="Cambria" w:cs="Cambria"/>
                <w:spacing w:val="-1"/>
                <w:sz w:val="22"/>
                <w:szCs w:val="22"/>
              </w:rPr>
              <w:t>s</w:t>
            </w:r>
            <w:r>
              <w:rPr>
                <w:rFonts w:ascii="Cambria" w:eastAsia="Cambria" w:hAnsi="Cambria" w:cs="Cambria"/>
                <w:sz w:val="22"/>
                <w:szCs w:val="22"/>
              </w:rPr>
              <w:t xml:space="preserve">, </w:t>
            </w:r>
            <w:r>
              <w:rPr>
                <w:rFonts w:ascii="Cambria" w:eastAsia="Cambria" w:hAnsi="Cambria" w:cs="Cambria"/>
                <w:spacing w:val="2"/>
                <w:sz w:val="22"/>
                <w:szCs w:val="22"/>
              </w:rPr>
              <w:t>U</w:t>
            </w:r>
            <w:r>
              <w:rPr>
                <w:rFonts w:ascii="Cambria" w:eastAsia="Cambria" w:hAnsi="Cambria" w:cs="Cambria"/>
                <w:spacing w:val="-1"/>
                <w:sz w:val="22"/>
                <w:szCs w:val="22"/>
              </w:rPr>
              <w:t>n</w:t>
            </w:r>
            <w:r>
              <w:rPr>
                <w:rFonts w:ascii="Cambria" w:eastAsia="Cambria" w:hAnsi="Cambria" w:cs="Cambria"/>
                <w:spacing w:val="1"/>
                <w:sz w:val="22"/>
                <w:szCs w:val="22"/>
              </w:rPr>
              <w:t>i</w:t>
            </w:r>
            <w:r>
              <w:rPr>
                <w:rFonts w:ascii="Cambria" w:eastAsia="Cambria" w:hAnsi="Cambria" w:cs="Cambria"/>
                <w:sz w:val="22"/>
                <w:szCs w:val="22"/>
              </w:rPr>
              <w:t>x</w:t>
            </w:r>
          </w:p>
        </w:tc>
      </w:tr>
      <w:tr w:rsidR="009865EF">
        <w:trPr>
          <w:trHeight w:hRule="exact" w:val="578"/>
        </w:trPr>
        <w:tc>
          <w:tcPr>
            <w:tcW w:w="3005" w:type="dxa"/>
            <w:tcBorders>
              <w:top w:val="single" w:sz="4" w:space="0" w:color="000000"/>
              <w:left w:val="single" w:sz="7" w:space="0" w:color="000000"/>
              <w:bottom w:val="single" w:sz="4" w:space="0" w:color="000000"/>
              <w:right w:val="single" w:sz="4" w:space="0" w:color="000000"/>
            </w:tcBorders>
          </w:tcPr>
          <w:p w:rsidR="009865EF" w:rsidRDefault="00BA0E62">
            <w:pPr>
              <w:spacing w:line="240" w:lineRule="exact"/>
              <w:ind w:left="124"/>
              <w:rPr>
                <w:rFonts w:ascii="Cambria" w:eastAsia="Cambria" w:hAnsi="Cambria" w:cs="Cambria"/>
                <w:sz w:val="22"/>
                <w:szCs w:val="22"/>
              </w:rPr>
            </w:pPr>
            <w:r>
              <w:rPr>
                <w:rFonts w:ascii="Cambria" w:eastAsia="Cambria" w:hAnsi="Cambria" w:cs="Cambria"/>
                <w:spacing w:val="-1"/>
                <w:sz w:val="22"/>
                <w:szCs w:val="22"/>
              </w:rPr>
              <w:t>De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me</w:t>
            </w:r>
            <w:r>
              <w:rPr>
                <w:rFonts w:ascii="Cambria" w:eastAsia="Cambria" w:hAnsi="Cambria" w:cs="Cambria"/>
                <w:spacing w:val="-1"/>
                <w:sz w:val="22"/>
                <w:szCs w:val="22"/>
              </w:rPr>
              <w:t>n</w:t>
            </w:r>
            <w:r>
              <w:rPr>
                <w:rFonts w:ascii="Cambria" w:eastAsia="Cambria" w:hAnsi="Cambria" w:cs="Cambria"/>
                <w:sz w:val="22"/>
                <w:szCs w:val="22"/>
              </w:rPr>
              <w:t>t</w:t>
            </w:r>
          </w:p>
          <w:p w:rsidR="009865EF" w:rsidRDefault="00BA0E62">
            <w:pPr>
              <w:ind w:left="124"/>
              <w:rPr>
                <w:rFonts w:ascii="Cambria" w:eastAsia="Cambria" w:hAnsi="Cambria" w:cs="Cambria"/>
                <w:sz w:val="22"/>
                <w:szCs w:val="22"/>
              </w:rPr>
            </w:pPr>
            <w:r>
              <w:rPr>
                <w:rFonts w:ascii="Cambria" w:eastAsia="Cambria" w:hAnsi="Cambria" w:cs="Cambria"/>
                <w:sz w:val="22"/>
                <w:szCs w:val="22"/>
              </w:rPr>
              <w:t>E</w:t>
            </w:r>
            <w:r>
              <w:rPr>
                <w:rFonts w:ascii="Cambria" w:eastAsia="Cambria" w:hAnsi="Cambria" w:cs="Cambria"/>
                <w:spacing w:val="-5"/>
                <w:sz w:val="22"/>
                <w:szCs w:val="22"/>
              </w:rPr>
              <w:t>n</w:t>
            </w:r>
            <w:r>
              <w:rPr>
                <w:rFonts w:ascii="Cambria" w:eastAsia="Cambria" w:hAnsi="Cambria" w:cs="Cambria"/>
                <w:spacing w:val="-1"/>
                <w:sz w:val="22"/>
                <w:szCs w:val="22"/>
              </w:rPr>
              <w:t>v</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pacing w:val="-1"/>
                <w:sz w:val="22"/>
                <w:szCs w:val="22"/>
              </w:rPr>
              <w:t>nm</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pacing w:val="1"/>
                <w:sz w:val="22"/>
                <w:szCs w:val="22"/>
              </w:rPr>
              <w:t>t</w:t>
            </w:r>
            <w:r>
              <w:rPr>
                <w:rFonts w:ascii="Cambria" w:eastAsia="Cambria" w:hAnsi="Cambria" w:cs="Cambria"/>
                <w:spacing w:val="-1"/>
                <w:sz w:val="22"/>
                <w:szCs w:val="22"/>
              </w:rPr>
              <w:t>s</w:t>
            </w:r>
            <w:r>
              <w:rPr>
                <w:rFonts w:ascii="Cambria" w:eastAsia="Cambria" w:hAnsi="Cambria" w:cs="Cambria"/>
                <w:sz w:val="22"/>
                <w:szCs w:val="22"/>
              </w:rPr>
              <w:t>/</w:t>
            </w: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597" w:type="dxa"/>
            <w:tcBorders>
              <w:top w:val="single" w:sz="4" w:space="0" w:color="000000"/>
              <w:left w:val="single" w:sz="4" w:space="0" w:color="000000"/>
              <w:bottom w:val="single" w:sz="4" w:space="0" w:color="000000"/>
              <w:right w:val="single" w:sz="7" w:space="0" w:color="000000"/>
            </w:tcBorders>
          </w:tcPr>
          <w:p w:rsidR="009865EF" w:rsidRDefault="00800BAD">
            <w:pPr>
              <w:spacing w:line="240" w:lineRule="exact"/>
              <w:ind w:left="111" w:right="899"/>
              <w:rPr>
                <w:rFonts w:ascii="Cambria" w:eastAsia="Cambria" w:hAnsi="Cambria" w:cs="Cambria"/>
                <w:sz w:val="22"/>
                <w:szCs w:val="22"/>
              </w:rPr>
            </w:pPr>
            <w:r>
              <w:rPr>
                <w:rFonts w:ascii="Cambria" w:eastAsia="Cambria" w:hAnsi="Cambria" w:cs="Cambria"/>
                <w:spacing w:val="-2"/>
                <w:sz w:val="22"/>
                <w:szCs w:val="22"/>
              </w:rPr>
              <w:t>AS400, Main Frames</w:t>
            </w:r>
          </w:p>
        </w:tc>
      </w:tr>
      <w:tr w:rsidR="009865EF">
        <w:trPr>
          <w:trHeight w:hRule="exact" w:val="327"/>
        </w:trPr>
        <w:tc>
          <w:tcPr>
            <w:tcW w:w="3005" w:type="dxa"/>
            <w:tcBorders>
              <w:top w:val="single" w:sz="4" w:space="0" w:color="000000"/>
              <w:left w:val="single" w:sz="7" w:space="0" w:color="000000"/>
              <w:bottom w:val="single" w:sz="7" w:space="0" w:color="000000"/>
              <w:right w:val="single" w:sz="4" w:space="0" w:color="000000"/>
            </w:tcBorders>
          </w:tcPr>
          <w:p w:rsidR="009865EF" w:rsidRDefault="00BA0E62">
            <w:pPr>
              <w:ind w:left="124"/>
              <w:rPr>
                <w:rFonts w:ascii="Cambria" w:eastAsia="Cambria" w:hAnsi="Cambria" w:cs="Cambria"/>
                <w:sz w:val="22"/>
                <w:szCs w:val="22"/>
              </w:rPr>
            </w:pPr>
            <w:r>
              <w:rPr>
                <w:rFonts w:ascii="Cambria" w:eastAsia="Cambria" w:hAnsi="Cambria" w:cs="Cambria"/>
                <w:spacing w:val="-1"/>
                <w:sz w:val="22"/>
                <w:szCs w:val="22"/>
              </w:rPr>
              <w:t>M</w:t>
            </w:r>
            <w:r>
              <w:rPr>
                <w:rFonts w:ascii="Cambria" w:eastAsia="Cambria" w:hAnsi="Cambria" w:cs="Cambria"/>
                <w:spacing w:val="1"/>
                <w:sz w:val="22"/>
                <w:szCs w:val="22"/>
              </w:rPr>
              <w:t>e</w:t>
            </w:r>
            <w:r>
              <w:rPr>
                <w:rFonts w:ascii="Cambria" w:eastAsia="Cambria" w:hAnsi="Cambria" w:cs="Cambria"/>
                <w:spacing w:val="-1"/>
                <w:sz w:val="22"/>
                <w:szCs w:val="22"/>
              </w:rPr>
              <w:t>t</w:t>
            </w:r>
            <w:r>
              <w:rPr>
                <w:rFonts w:ascii="Cambria" w:eastAsia="Cambria" w:hAnsi="Cambria" w:cs="Cambria"/>
                <w:spacing w:val="1"/>
                <w:sz w:val="22"/>
                <w:szCs w:val="22"/>
              </w:rPr>
              <w:t>h</w:t>
            </w:r>
            <w:r>
              <w:rPr>
                <w:rFonts w:ascii="Cambria" w:eastAsia="Cambria" w:hAnsi="Cambria" w:cs="Cambria"/>
                <w:spacing w:val="-1"/>
                <w:sz w:val="22"/>
                <w:szCs w:val="22"/>
              </w:rPr>
              <w:t>o</w:t>
            </w:r>
            <w:r>
              <w:rPr>
                <w:rFonts w:ascii="Cambria" w:eastAsia="Cambria" w:hAnsi="Cambria" w:cs="Cambria"/>
                <w:sz w:val="22"/>
                <w:szCs w:val="22"/>
              </w:rPr>
              <w:t>d</w:t>
            </w:r>
            <w:r>
              <w:rPr>
                <w:rFonts w:ascii="Cambria" w:eastAsia="Cambria" w:hAnsi="Cambria" w:cs="Cambria"/>
                <w:spacing w:val="-1"/>
                <w:sz w:val="22"/>
                <w:szCs w:val="22"/>
              </w:rPr>
              <w:t>o</w:t>
            </w:r>
            <w:r>
              <w:rPr>
                <w:rFonts w:ascii="Cambria" w:eastAsia="Cambria" w:hAnsi="Cambria" w:cs="Cambria"/>
                <w:spacing w:val="2"/>
                <w:sz w:val="22"/>
                <w:szCs w:val="22"/>
              </w:rPr>
              <w:t>l</w:t>
            </w:r>
            <w:r>
              <w:rPr>
                <w:rFonts w:ascii="Cambria" w:eastAsia="Cambria" w:hAnsi="Cambria" w:cs="Cambria"/>
                <w:spacing w:val="-1"/>
                <w:sz w:val="22"/>
                <w:szCs w:val="22"/>
              </w:rPr>
              <w:t>og</w:t>
            </w:r>
            <w:r>
              <w:rPr>
                <w:rFonts w:ascii="Cambria" w:eastAsia="Cambria" w:hAnsi="Cambria" w:cs="Cambria"/>
                <w:spacing w:val="1"/>
                <w:sz w:val="22"/>
                <w:szCs w:val="22"/>
              </w:rPr>
              <w:t>ie</w:t>
            </w:r>
            <w:r>
              <w:rPr>
                <w:rFonts w:ascii="Cambria" w:eastAsia="Cambria" w:hAnsi="Cambria" w:cs="Cambria"/>
                <w:sz w:val="22"/>
                <w:szCs w:val="22"/>
              </w:rPr>
              <w:t>s</w:t>
            </w:r>
          </w:p>
        </w:tc>
        <w:tc>
          <w:tcPr>
            <w:tcW w:w="6597" w:type="dxa"/>
            <w:tcBorders>
              <w:top w:val="single" w:sz="4" w:space="0" w:color="000000"/>
              <w:left w:val="single" w:sz="4" w:space="0" w:color="000000"/>
              <w:bottom w:val="single" w:sz="7" w:space="0" w:color="000000"/>
              <w:right w:val="single" w:sz="7" w:space="0" w:color="000000"/>
            </w:tcBorders>
          </w:tcPr>
          <w:p w:rsidR="009865EF" w:rsidRDefault="00BA0E62">
            <w:pPr>
              <w:ind w:left="111"/>
              <w:rPr>
                <w:rFonts w:ascii="Cambria" w:eastAsia="Cambria" w:hAnsi="Cambria" w:cs="Cambria"/>
                <w:sz w:val="22"/>
                <w:szCs w:val="22"/>
              </w:rPr>
            </w:pPr>
            <w:r>
              <w:rPr>
                <w:rFonts w:ascii="Cambria" w:eastAsia="Cambria" w:hAnsi="Cambria" w:cs="Cambria"/>
                <w:spacing w:val="2"/>
                <w:sz w:val="22"/>
                <w:szCs w:val="22"/>
              </w:rPr>
              <w:t xml:space="preserve"> </w:t>
            </w:r>
            <w:r>
              <w:rPr>
                <w:rFonts w:ascii="Cambria" w:eastAsia="Cambria" w:hAnsi="Cambria" w:cs="Cambria"/>
                <w:spacing w:val="-11"/>
                <w:sz w:val="22"/>
                <w:szCs w:val="22"/>
              </w:rPr>
              <w:t>W</w:t>
            </w:r>
            <w:r>
              <w:rPr>
                <w:rFonts w:ascii="Cambria" w:eastAsia="Cambria" w:hAnsi="Cambria" w:cs="Cambria"/>
                <w:spacing w:val="1"/>
                <w:sz w:val="22"/>
                <w:szCs w:val="22"/>
              </w:rPr>
              <w:t>a</w:t>
            </w:r>
            <w:r>
              <w:rPr>
                <w:rFonts w:ascii="Cambria" w:eastAsia="Cambria" w:hAnsi="Cambria" w:cs="Cambria"/>
                <w:spacing w:val="-3"/>
                <w:sz w:val="22"/>
                <w:szCs w:val="22"/>
              </w:rPr>
              <w:t>t</w:t>
            </w:r>
            <w:r>
              <w:rPr>
                <w:rFonts w:ascii="Cambria" w:eastAsia="Cambria" w:hAnsi="Cambria" w:cs="Cambria"/>
                <w:spacing w:val="-1"/>
                <w:sz w:val="22"/>
                <w:szCs w:val="22"/>
              </w:rPr>
              <w:t>e</w:t>
            </w:r>
            <w:r>
              <w:rPr>
                <w:rFonts w:ascii="Cambria" w:eastAsia="Cambria" w:hAnsi="Cambria" w:cs="Cambria"/>
                <w:spacing w:val="1"/>
                <w:sz w:val="22"/>
                <w:szCs w:val="22"/>
              </w:rPr>
              <w:t>r</w:t>
            </w:r>
            <w:r>
              <w:rPr>
                <w:rFonts w:ascii="Cambria" w:eastAsia="Cambria" w:hAnsi="Cambria" w:cs="Cambria"/>
                <w:spacing w:val="-3"/>
                <w:sz w:val="22"/>
                <w:szCs w:val="22"/>
              </w:rPr>
              <w:t>f</w:t>
            </w:r>
            <w:r>
              <w:rPr>
                <w:rFonts w:ascii="Cambria" w:eastAsia="Cambria" w:hAnsi="Cambria" w:cs="Cambria"/>
                <w:spacing w:val="1"/>
                <w:sz w:val="22"/>
                <w:szCs w:val="22"/>
              </w:rPr>
              <w:t>a</w:t>
            </w:r>
            <w:r>
              <w:rPr>
                <w:rFonts w:ascii="Cambria" w:eastAsia="Cambria" w:hAnsi="Cambria" w:cs="Cambria"/>
                <w:sz w:val="22"/>
                <w:szCs w:val="22"/>
              </w:rPr>
              <w:t>ll</w:t>
            </w:r>
            <w:r w:rsidR="00800BAD">
              <w:rPr>
                <w:rFonts w:ascii="Cambria" w:eastAsia="Cambria" w:hAnsi="Cambria" w:cs="Cambria"/>
                <w:sz w:val="22"/>
                <w:szCs w:val="22"/>
              </w:rPr>
              <w:t>, SDLC</w:t>
            </w:r>
          </w:p>
        </w:tc>
      </w:tr>
    </w:tbl>
    <w:p w:rsidR="009865EF" w:rsidRDefault="009865EF">
      <w:pPr>
        <w:spacing w:before="10" w:line="120" w:lineRule="exact"/>
        <w:rPr>
          <w:sz w:val="13"/>
          <w:szCs w:val="13"/>
        </w:rPr>
      </w:pPr>
    </w:p>
    <w:p w:rsidR="009865EF" w:rsidRDefault="009865EF">
      <w:pPr>
        <w:spacing w:line="200" w:lineRule="exact"/>
      </w:pPr>
    </w:p>
    <w:p w:rsidR="009865EF" w:rsidRDefault="009865EF">
      <w:pPr>
        <w:spacing w:line="200" w:lineRule="exact"/>
      </w:pPr>
    </w:p>
    <w:p w:rsidR="009865EF" w:rsidRDefault="004C0609">
      <w:pPr>
        <w:spacing w:before="29" w:line="240" w:lineRule="exact"/>
        <w:ind w:left="3856" w:right="3912"/>
        <w:jc w:val="center"/>
        <w:rPr>
          <w:rFonts w:ascii="Cambria" w:eastAsia="Cambria" w:hAnsi="Cambria" w:cs="Cambria"/>
          <w:sz w:val="22"/>
          <w:szCs w:val="22"/>
        </w:rPr>
      </w:pPr>
      <w:r>
        <w:pict>
          <v:group id="_x0000_s1048" style="position:absolute;left:0;text-align:left;margin-left:1in;margin-top:1.05pt;width:468pt;height:0;z-index:-251662336;mso-position-horizontal-relative:page" coordorigin="1440,21" coordsize="9360,0">
            <v:shape id="_x0000_s1049" style="position:absolute;left:1440;top:21;width:9360;height:0" coordorigin="1440,21" coordsize="9360,0" path="m1440,21r9360,e" filled="f" strokecolor="#000009" strokeweight="1pt">
              <v:path arrowok="t"/>
            </v:shape>
            <w10:wrap anchorx="page"/>
          </v:group>
        </w:pict>
      </w:r>
      <w:r w:rsidR="00BA0E62">
        <w:rPr>
          <w:rFonts w:ascii="Cambria" w:eastAsia="Cambria" w:hAnsi="Cambria" w:cs="Cambria"/>
          <w:b/>
          <w:spacing w:val="-6"/>
          <w:position w:val="-1"/>
          <w:sz w:val="22"/>
          <w:szCs w:val="22"/>
        </w:rPr>
        <w:t>W</w:t>
      </w:r>
      <w:r w:rsidR="00BA0E62">
        <w:rPr>
          <w:rFonts w:ascii="Cambria" w:eastAsia="Cambria" w:hAnsi="Cambria" w:cs="Cambria"/>
          <w:b/>
          <w:spacing w:val="-1"/>
          <w:position w:val="-1"/>
          <w:sz w:val="22"/>
          <w:szCs w:val="22"/>
        </w:rPr>
        <w:t>O</w:t>
      </w:r>
      <w:r w:rsidR="00BA0E62">
        <w:rPr>
          <w:rFonts w:ascii="Cambria" w:eastAsia="Cambria" w:hAnsi="Cambria" w:cs="Cambria"/>
          <w:b/>
          <w:spacing w:val="1"/>
          <w:position w:val="-1"/>
          <w:sz w:val="22"/>
          <w:szCs w:val="22"/>
        </w:rPr>
        <w:t>R</w:t>
      </w:r>
      <w:r w:rsidR="00BA0E62">
        <w:rPr>
          <w:rFonts w:ascii="Cambria" w:eastAsia="Cambria" w:hAnsi="Cambria" w:cs="Cambria"/>
          <w:b/>
          <w:position w:val="-1"/>
          <w:sz w:val="22"/>
          <w:szCs w:val="22"/>
        </w:rPr>
        <w:t>K</w:t>
      </w:r>
      <w:r w:rsidR="00BA0E62">
        <w:rPr>
          <w:rFonts w:ascii="Cambria" w:eastAsia="Cambria" w:hAnsi="Cambria" w:cs="Cambria"/>
          <w:b/>
          <w:spacing w:val="2"/>
          <w:position w:val="-1"/>
          <w:sz w:val="22"/>
          <w:szCs w:val="22"/>
        </w:rPr>
        <w:t xml:space="preserve"> </w:t>
      </w:r>
      <w:r w:rsidR="00BA0E62">
        <w:rPr>
          <w:rFonts w:ascii="Cambria" w:eastAsia="Cambria" w:hAnsi="Cambria" w:cs="Cambria"/>
          <w:b/>
          <w:spacing w:val="-1"/>
          <w:position w:val="-1"/>
          <w:sz w:val="22"/>
          <w:szCs w:val="22"/>
        </w:rPr>
        <w:t>E</w:t>
      </w:r>
      <w:r w:rsidR="00BA0E62">
        <w:rPr>
          <w:rFonts w:ascii="Cambria" w:eastAsia="Cambria" w:hAnsi="Cambria" w:cs="Cambria"/>
          <w:b/>
          <w:position w:val="-1"/>
          <w:sz w:val="22"/>
          <w:szCs w:val="22"/>
        </w:rPr>
        <w:t>X</w:t>
      </w:r>
      <w:r w:rsidR="00BA0E62">
        <w:rPr>
          <w:rFonts w:ascii="Cambria" w:eastAsia="Cambria" w:hAnsi="Cambria" w:cs="Cambria"/>
          <w:b/>
          <w:spacing w:val="-1"/>
          <w:position w:val="-1"/>
          <w:sz w:val="22"/>
          <w:szCs w:val="22"/>
        </w:rPr>
        <w:t>P</w:t>
      </w:r>
      <w:r w:rsidR="00BA0E62">
        <w:rPr>
          <w:rFonts w:ascii="Cambria" w:eastAsia="Cambria" w:hAnsi="Cambria" w:cs="Cambria"/>
          <w:b/>
          <w:spacing w:val="1"/>
          <w:position w:val="-1"/>
          <w:sz w:val="22"/>
          <w:szCs w:val="22"/>
        </w:rPr>
        <w:t>ER</w:t>
      </w:r>
      <w:r w:rsidR="00BA0E62">
        <w:rPr>
          <w:rFonts w:ascii="Cambria" w:eastAsia="Cambria" w:hAnsi="Cambria" w:cs="Cambria"/>
          <w:b/>
          <w:spacing w:val="-1"/>
          <w:position w:val="-1"/>
          <w:sz w:val="22"/>
          <w:szCs w:val="22"/>
        </w:rPr>
        <w:t>I</w:t>
      </w:r>
      <w:r w:rsidR="00BA0E62">
        <w:rPr>
          <w:rFonts w:ascii="Cambria" w:eastAsia="Cambria" w:hAnsi="Cambria" w:cs="Cambria"/>
          <w:b/>
          <w:spacing w:val="1"/>
          <w:position w:val="-1"/>
          <w:sz w:val="22"/>
          <w:szCs w:val="22"/>
        </w:rPr>
        <w:t>EN</w:t>
      </w:r>
      <w:r w:rsidR="00BA0E62">
        <w:rPr>
          <w:rFonts w:ascii="Cambria" w:eastAsia="Cambria" w:hAnsi="Cambria" w:cs="Cambria"/>
          <w:b/>
          <w:spacing w:val="-2"/>
          <w:position w:val="-1"/>
          <w:sz w:val="22"/>
          <w:szCs w:val="22"/>
        </w:rPr>
        <w:t>C</w:t>
      </w:r>
      <w:r w:rsidR="00BA0E62">
        <w:rPr>
          <w:rFonts w:ascii="Cambria" w:eastAsia="Cambria" w:hAnsi="Cambria" w:cs="Cambria"/>
          <w:b/>
          <w:position w:val="-1"/>
          <w:sz w:val="22"/>
          <w:szCs w:val="22"/>
        </w:rPr>
        <w:t>E</w:t>
      </w:r>
    </w:p>
    <w:p w:rsidR="009865EF" w:rsidRDefault="009865EF">
      <w:pPr>
        <w:spacing w:before="2" w:line="140" w:lineRule="exact"/>
        <w:rPr>
          <w:sz w:val="15"/>
          <w:szCs w:val="15"/>
        </w:rPr>
      </w:pPr>
    </w:p>
    <w:p w:rsidR="009865EF" w:rsidRDefault="009865EF">
      <w:pPr>
        <w:spacing w:line="200" w:lineRule="exact"/>
      </w:pPr>
    </w:p>
    <w:p w:rsidR="009865EF" w:rsidRDefault="009865EF">
      <w:pPr>
        <w:spacing w:line="200" w:lineRule="exact"/>
      </w:pPr>
    </w:p>
    <w:p w:rsidR="009865EF" w:rsidRDefault="004C0609">
      <w:pPr>
        <w:spacing w:before="1" w:line="280" w:lineRule="exact"/>
        <w:ind w:left="202" w:right="6101"/>
        <w:rPr>
          <w:rFonts w:ascii="Cambria" w:eastAsia="Cambria" w:hAnsi="Cambria" w:cs="Cambria"/>
          <w:sz w:val="22"/>
          <w:szCs w:val="22"/>
        </w:rPr>
      </w:pPr>
      <w:r>
        <w:pict>
          <v:group id="_x0000_s1046" style="position:absolute;left:0;text-align:left;margin-left:1in;margin-top:-13.75pt;width:468pt;height:0;z-index:-251661312;mso-position-horizontal-relative:page" coordorigin="1440,-275" coordsize="9360,0">
            <v:shape id="_x0000_s1047" style="position:absolute;left:1440;top:-275;width:9360;height:0" coordorigin="1440,-275" coordsize="9360,0" path="m1440,-275r9360,e" filled="f" strokecolor="#000009" strokeweight="1pt">
              <v:path arrowok="t"/>
            </v:shape>
            <w10:wrap anchorx="page"/>
          </v:group>
        </w:pict>
      </w:r>
      <w:r>
        <w:pict>
          <v:group id="_x0000_s1044" style="position:absolute;left:0;text-align:left;margin-left:1in;margin-top:101.95pt;width:468pt;height:0;z-index:-251659264;mso-position-horizontal-relative:page" coordorigin="1440,2039" coordsize="9360,0">
            <v:shape id="_x0000_s1045" style="position:absolute;left:1440;top:2039;width:9360;height:0" coordorigin="1440,2039" coordsize="9360,0" path="m1440,2039r9360,e" filled="f" strokecolor="#000009" strokeweight="1pt">
              <v:path arrowok="t"/>
            </v:shape>
            <w10:wrap anchorx="page"/>
          </v:group>
        </w:pict>
      </w:r>
      <w:r w:rsidR="00BA0E62">
        <w:rPr>
          <w:rFonts w:ascii="Cambria" w:eastAsia="Cambria" w:hAnsi="Cambria" w:cs="Cambria"/>
          <w:b/>
          <w:spacing w:val="-2"/>
          <w:sz w:val="22"/>
          <w:szCs w:val="22"/>
        </w:rPr>
        <w:t>C</w:t>
      </w:r>
      <w:r w:rsidR="00BA0E62">
        <w:rPr>
          <w:rFonts w:ascii="Cambria" w:eastAsia="Cambria" w:hAnsi="Cambria" w:cs="Cambria"/>
          <w:b/>
          <w:spacing w:val="1"/>
          <w:sz w:val="22"/>
          <w:szCs w:val="22"/>
        </w:rPr>
        <w:t>o</w:t>
      </w:r>
      <w:r w:rsidR="00BA0E62">
        <w:rPr>
          <w:rFonts w:ascii="Cambria" w:eastAsia="Cambria" w:hAnsi="Cambria" w:cs="Cambria"/>
          <w:b/>
          <w:sz w:val="22"/>
          <w:szCs w:val="22"/>
        </w:rPr>
        <w:t>m</w:t>
      </w:r>
      <w:r w:rsidR="00BA0E62">
        <w:rPr>
          <w:rFonts w:ascii="Cambria" w:eastAsia="Cambria" w:hAnsi="Cambria" w:cs="Cambria"/>
          <w:b/>
          <w:spacing w:val="1"/>
          <w:sz w:val="22"/>
          <w:szCs w:val="22"/>
        </w:rPr>
        <w:t>p</w:t>
      </w:r>
      <w:r w:rsidR="00BA0E62">
        <w:rPr>
          <w:rFonts w:ascii="Cambria" w:eastAsia="Cambria" w:hAnsi="Cambria" w:cs="Cambria"/>
          <w:b/>
          <w:sz w:val="22"/>
          <w:szCs w:val="22"/>
        </w:rPr>
        <w:t>a</w:t>
      </w:r>
      <w:r w:rsidR="00BA0E62">
        <w:rPr>
          <w:rFonts w:ascii="Cambria" w:eastAsia="Cambria" w:hAnsi="Cambria" w:cs="Cambria"/>
          <w:b/>
          <w:spacing w:val="-7"/>
          <w:sz w:val="22"/>
          <w:szCs w:val="22"/>
        </w:rPr>
        <w:t>n</w:t>
      </w:r>
      <w:r w:rsidR="00BA0E62">
        <w:rPr>
          <w:rFonts w:ascii="Cambria" w:eastAsia="Cambria" w:hAnsi="Cambria" w:cs="Cambria"/>
          <w:b/>
          <w:spacing w:val="-1"/>
          <w:sz w:val="22"/>
          <w:szCs w:val="22"/>
        </w:rPr>
        <w:t>y</w:t>
      </w:r>
      <w:r w:rsidR="00BA0E62">
        <w:rPr>
          <w:rFonts w:ascii="Cambria" w:eastAsia="Cambria" w:hAnsi="Cambria" w:cs="Cambria"/>
          <w:b/>
          <w:sz w:val="22"/>
          <w:szCs w:val="22"/>
        </w:rPr>
        <w:t xml:space="preserve">: </w:t>
      </w:r>
      <w:r w:rsidR="00800BAD">
        <w:rPr>
          <w:rFonts w:ascii="Cambria" w:eastAsia="Cambria" w:hAnsi="Cambria" w:cs="Cambria"/>
          <w:spacing w:val="-18"/>
          <w:sz w:val="22"/>
          <w:szCs w:val="22"/>
        </w:rPr>
        <w:t>ATTRA Infotech Pvt Ltd, Pune</w:t>
      </w:r>
      <w:r w:rsidR="00BA0E62">
        <w:rPr>
          <w:rFonts w:ascii="Cambria" w:eastAsia="Cambria" w:hAnsi="Cambria" w:cs="Cambria"/>
          <w:sz w:val="22"/>
          <w:szCs w:val="22"/>
        </w:rPr>
        <w:t xml:space="preserve"> </w:t>
      </w:r>
      <w:r w:rsidR="00BA0E62">
        <w:rPr>
          <w:rFonts w:ascii="Cambria" w:eastAsia="Cambria" w:hAnsi="Cambria" w:cs="Cambria"/>
          <w:b/>
          <w:spacing w:val="1"/>
          <w:sz w:val="22"/>
          <w:szCs w:val="22"/>
        </w:rPr>
        <w:t>D</w:t>
      </w:r>
      <w:r w:rsidR="00BA0E62">
        <w:rPr>
          <w:rFonts w:ascii="Cambria" w:eastAsia="Cambria" w:hAnsi="Cambria" w:cs="Cambria"/>
          <w:b/>
          <w:spacing w:val="-1"/>
          <w:sz w:val="22"/>
          <w:szCs w:val="22"/>
        </w:rPr>
        <w:t>es</w:t>
      </w:r>
      <w:r w:rsidR="00BA0E62">
        <w:rPr>
          <w:rFonts w:ascii="Cambria" w:eastAsia="Cambria" w:hAnsi="Cambria" w:cs="Cambria"/>
          <w:b/>
          <w:spacing w:val="1"/>
          <w:sz w:val="22"/>
          <w:szCs w:val="22"/>
        </w:rPr>
        <w:t>i</w:t>
      </w:r>
      <w:r w:rsidR="00BA0E62">
        <w:rPr>
          <w:rFonts w:ascii="Cambria" w:eastAsia="Cambria" w:hAnsi="Cambria" w:cs="Cambria"/>
          <w:b/>
          <w:sz w:val="22"/>
          <w:szCs w:val="22"/>
        </w:rPr>
        <w:t>g</w:t>
      </w:r>
      <w:r w:rsidR="00BA0E62">
        <w:rPr>
          <w:rFonts w:ascii="Cambria" w:eastAsia="Cambria" w:hAnsi="Cambria" w:cs="Cambria"/>
          <w:b/>
          <w:spacing w:val="-1"/>
          <w:sz w:val="22"/>
          <w:szCs w:val="22"/>
        </w:rPr>
        <w:t>n</w:t>
      </w:r>
      <w:r w:rsidR="00BA0E62">
        <w:rPr>
          <w:rFonts w:ascii="Cambria" w:eastAsia="Cambria" w:hAnsi="Cambria" w:cs="Cambria"/>
          <w:b/>
          <w:sz w:val="22"/>
          <w:szCs w:val="22"/>
        </w:rPr>
        <w:t>at</w:t>
      </w:r>
      <w:r w:rsidR="00BA0E62">
        <w:rPr>
          <w:rFonts w:ascii="Cambria" w:eastAsia="Cambria" w:hAnsi="Cambria" w:cs="Cambria"/>
          <w:b/>
          <w:spacing w:val="1"/>
          <w:sz w:val="22"/>
          <w:szCs w:val="22"/>
        </w:rPr>
        <w:t>io</w:t>
      </w:r>
      <w:r w:rsidR="00BA0E62">
        <w:rPr>
          <w:rFonts w:ascii="Cambria" w:eastAsia="Cambria" w:hAnsi="Cambria" w:cs="Cambria"/>
          <w:b/>
          <w:spacing w:val="-1"/>
          <w:sz w:val="22"/>
          <w:szCs w:val="22"/>
        </w:rPr>
        <w:t>n</w:t>
      </w:r>
      <w:r w:rsidR="00BA0E62">
        <w:rPr>
          <w:rFonts w:ascii="Cambria" w:eastAsia="Cambria" w:hAnsi="Cambria" w:cs="Cambria"/>
          <w:b/>
          <w:sz w:val="22"/>
          <w:szCs w:val="22"/>
        </w:rPr>
        <w:t>:</w:t>
      </w:r>
      <w:r w:rsidR="00BA0E62">
        <w:rPr>
          <w:rFonts w:ascii="Cambria" w:eastAsia="Cambria" w:hAnsi="Cambria" w:cs="Cambria"/>
          <w:b/>
          <w:spacing w:val="2"/>
          <w:sz w:val="22"/>
          <w:szCs w:val="22"/>
        </w:rPr>
        <w:t xml:space="preserve"> </w:t>
      </w:r>
      <w:r w:rsidR="00BA0E62">
        <w:rPr>
          <w:rFonts w:ascii="Cambria" w:eastAsia="Cambria" w:hAnsi="Cambria" w:cs="Cambria"/>
          <w:spacing w:val="-5"/>
          <w:sz w:val="22"/>
          <w:szCs w:val="22"/>
        </w:rPr>
        <w:t>S</w:t>
      </w:r>
      <w:r w:rsidR="00800BAD">
        <w:rPr>
          <w:rFonts w:ascii="Cambria" w:eastAsia="Cambria" w:hAnsi="Cambria" w:cs="Cambria"/>
          <w:spacing w:val="-3"/>
          <w:sz w:val="22"/>
          <w:szCs w:val="22"/>
        </w:rPr>
        <w:t>oftware</w:t>
      </w:r>
      <w:r w:rsidR="00BA0E62">
        <w:rPr>
          <w:rFonts w:ascii="Cambria" w:eastAsia="Cambria" w:hAnsi="Cambria" w:cs="Cambria"/>
          <w:spacing w:val="1"/>
          <w:sz w:val="22"/>
          <w:szCs w:val="22"/>
        </w:rPr>
        <w:t xml:space="preserve"> </w:t>
      </w:r>
      <w:r w:rsidR="00BA0E62">
        <w:rPr>
          <w:rFonts w:ascii="Cambria" w:eastAsia="Cambria" w:hAnsi="Cambria" w:cs="Cambria"/>
          <w:sz w:val="22"/>
          <w:szCs w:val="22"/>
        </w:rPr>
        <w:t>E</w:t>
      </w:r>
      <w:r w:rsidR="00BA0E62">
        <w:rPr>
          <w:rFonts w:ascii="Cambria" w:eastAsia="Cambria" w:hAnsi="Cambria" w:cs="Cambria"/>
          <w:spacing w:val="-1"/>
          <w:sz w:val="22"/>
          <w:szCs w:val="22"/>
        </w:rPr>
        <w:t>ng</w:t>
      </w:r>
      <w:r w:rsidR="00BA0E62">
        <w:rPr>
          <w:rFonts w:ascii="Cambria" w:eastAsia="Cambria" w:hAnsi="Cambria" w:cs="Cambria"/>
          <w:spacing w:val="1"/>
          <w:sz w:val="22"/>
          <w:szCs w:val="22"/>
        </w:rPr>
        <w:t>i</w:t>
      </w:r>
      <w:r w:rsidR="00BA0E62">
        <w:rPr>
          <w:rFonts w:ascii="Cambria" w:eastAsia="Cambria" w:hAnsi="Cambria" w:cs="Cambria"/>
          <w:spacing w:val="-1"/>
          <w:sz w:val="22"/>
          <w:szCs w:val="22"/>
        </w:rPr>
        <w:t>n</w:t>
      </w:r>
      <w:r w:rsidR="00BA0E62">
        <w:rPr>
          <w:rFonts w:ascii="Cambria" w:eastAsia="Cambria" w:hAnsi="Cambria" w:cs="Cambria"/>
          <w:spacing w:val="1"/>
          <w:sz w:val="22"/>
          <w:szCs w:val="22"/>
        </w:rPr>
        <w:t>e</w:t>
      </w:r>
      <w:r w:rsidR="00BA0E62">
        <w:rPr>
          <w:rFonts w:ascii="Cambria" w:eastAsia="Cambria" w:hAnsi="Cambria" w:cs="Cambria"/>
          <w:spacing w:val="-1"/>
          <w:sz w:val="22"/>
          <w:szCs w:val="22"/>
        </w:rPr>
        <w:t>e</w:t>
      </w:r>
      <w:r w:rsidR="00BA0E62">
        <w:rPr>
          <w:rFonts w:ascii="Cambria" w:eastAsia="Cambria" w:hAnsi="Cambria" w:cs="Cambria"/>
          <w:sz w:val="22"/>
          <w:szCs w:val="22"/>
        </w:rPr>
        <w:t xml:space="preserve">r </w:t>
      </w:r>
      <w:r w:rsidR="00BA0E62">
        <w:rPr>
          <w:rFonts w:ascii="Cambria" w:eastAsia="Cambria" w:hAnsi="Cambria" w:cs="Cambria"/>
          <w:b/>
          <w:spacing w:val="1"/>
          <w:sz w:val="22"/>
          <w:szCs w:val="22"/>
        </w:rPr>
        <w:t>E</w:t>
      </w:r>
      <w:r w:rsidR="00BA0E62">
        <w:rPr>
          <w:rFonts w:ascii="Cambria" w:eastAsia="Cambria" w:hAnsi="Cambria" w:cs="Cambria"/>
          <w:b/>
          <w:spacing w:val="-2"/>
          <w:sz w:val="22"/>
          <w:szCs w:val="22"/>
        </w:rPr>
        <w:t>x</w:t>
      </w:r>
      <w:r w:rsidR="00BA0E62">
        <w:rPr>
          <w:rFonts w:ascii="Cambria" w:eastAsia="Cambria" w:hAnsi="Cambria" w:cs="Cambria"/>
          <w:b/>
          <w:spacing w:val="1"/>
          <w:sz w:val="22"/>
          <w:szCs w:val="22"/>
        </w:rPr>
        <w:t>p</w:t>
      </w:r>
      <w:r w:rsidR="00BA0E62">
        <w:rPr>
          <w:rFonts w:ascii="Cambria" w:eastAsia="Cambria" w:hAnsi="Cambria" w:cs="Cambria"/>
          <w:b/>
          <w:spacing w:val="-1"/>
          <w:sz w:val="22"/>
          <w:szCs w:val="22"/>
        </w:rPr>
        <w:t>e</w:t>
      </w:r>
      <w:r w:rsidR="00BA0E62">
        <w:rPr>
          <w:rFonts w:ascii="Cambria" w:eastAsia="Cambria" w:hAnsi="Cambria" w:cs="Cambria"/>
          <w:b/>
          <w:spacing w:val="1"/>
          <w:sz w:val="22"/>
          <w:szCs w:val="22"/>
        </w:rPr>
        <w:t>ri</w:t>
      </w:r>
      <w:r w:rsidR="00BA0E62">
        <w:rPr>
          <w:rFonts w:ascii="Cambria" w:eastAsia="Cambria" w:hAnsi="Cambria" w:cs="Cambria"/>
          <w:b/>
          <w:spacing w:val="-1"/>
          <w:sz w:val="22"/>
          <w:szCs w:val="22"/>
        </w:rPr>
        <w:t>en</w:t>
      </w:r>
      <w:r w:rsidR="00BA0E62">
        <w:rPr>
          <w:rFonts w:ascii="Cambria" w:eastAsia="Cambria" w:hAnsi="Cambria" w:cs="Cambria"/>
          <w:b/>
          <w:spacing w:val="1"/>
          <w:sz w:val="22"/>
          <w:szCs w:val="22"/>
        </w:rPr>
        <w:t>c</w:t>
      </w:r>
      <w:r w:rsidR="00BA0E62">
        <w:rPr>
          <w:rFonts w:ascii="Cambria" w:eastAsia="Cambria" w:hAnsi="Cambria" w:cs="Cambria"/>
          <w:b/>
          <w:spacing w:val="-1"/>
          <w:sz w:val="22"/>
          <w:szCs w:val="22"/>
        </w:rPr>
        <w:t>e</w:t>
      </w:r>
      <w:r w:rsidR="00BA0E62">
        <w:rPr>
          <w:rFonts w:ascii="Cambria" w:eastAsia="Cambria" w:hAnsi="Cambria" w:cs="Cambria"/>
          <w:b/>
          <w:sz w:val="22"/>
          <w:szCs w:val="22"/>
        </w:rPr>
        <w:t xml:space="preserve">: </w:t>
      </w:r>
      <w:r w:rsidR="00A20AAF">
        <w:rPr>
          <w:rFonts w:ascii="Cambria" w:eastAsia="Cambria" w:hAnsi="Cambria" w:cs="Cambria"/>
          <w:spacing w:val="1"/>
          <w:sz w:val="22"/>
          <w:szCs w:val="22"/>
        </w:rPr>
        <w:t>Sept</w:t>
      </w:r>
      <w:r w:rsidR="00A20AAF">
        <w:rPr>
          <w:rFonts w:ascii="Cambria" w:eastAsia="Cambria" w:hAnsi="Cambria" w:cs="Cambria"/>
          <w:sz w:val="22"/>
          <w:szCs w:val="22"/>
        </w:rPr>
        <w:t>, 2014</w:t>
      </w:r>
      <w:r w:rsidR="00BA0E62">
        <w:rPr>
          <w:rFonts w:ascii="Cambria" w:eastAsia="Cambria" w:hAnsi="Cambria" w:cs="Cambria"/>
          <w:sz w:val="22"/>
          <w:szCs w:val="22"/>
        </w:rPr>
        <w:t xml:space="preserve"> – </w:t>
      </w:r>
      <w:r w:rsidR="00A20AAF">
        <w:rPr>
          <w:rFonts w:ascii="Cambria" w:eastAsia="Cambria" w:hAnsi="Cambria" w:cs="Cambria"/>
          <w:spacing w:val="-1"/>
          <w:sz w:val="22"/>
          <w:szCs w:val="22"/>
        </w:rPr>
        <w:t>Till Date</w:t>
      </w:r>
      <w:r w:rsidR="00BA0E62">
        <w:rPr>
          <w:rFonts w:ascii="Cambria" w:eastAsia="Cambria" w:hAnsi="Cambria" w:cs="Cambria"/>
          <w:sz w:val="22"/>
          <w:szCs w:val="22"/>
        </w:rPr>
        <w:t xml:space="preserve"> </w:t>
      </w:r>
      <w:r w:rsidR="00BA0E62">
        <w:rPr>
          <w:rFonts w:ascii="Cambria" w:eastAsia="Cambria" w:hAnsi="Cambria" w:cs="Cambria"/>
          <w:b/>
          <w:spacing w:val="-4"/>
          <w:sz w:val="22"/>
          <w:szCs w:val="22"/>
        </w:rPr>
        <w:t>R</w:t>
      </w:r>
      <w:r w:rsidR="00BA0E62">
        <w:rPr>
          <w:rFonts w:ascii="Cambria" w:eastAsia="Cambria" w:hAnsi="Cambria" w:cs="Cambria"/>
          <w:b/>
          <w:spacing w:val="1"/>
          <w:sz w:val="22"/>
          <w:szCs w:val="22"/>
        </w:rPr>
        <w:t>o</w:t>
      </w:r>
      <w:r w:rsidR="00BA0E62">
        <w:rPr>
          <w:rFonts w:ascii="Cambria" w:eastAsia="Cambria" w:hAnsi="Cambria" w:cs="Cambria"/>
          <w:b/>
          <w:sz w:val="22"/>
          <w:szCs w:val="22"/>
        </w:rPr>
        <w:t>l</w:t>
      </w:r>
      <w:r w:rsidR="00BA0E62">
        <w:rPr>
          <w:rFonts w:ascii="Cambria" w:eastAsia="Cambria" w:hAnsi="Cambria" w:cs="Cambria"/>
          <w:b/>
          <w:spacing w:val="-1"/>
          <w:sz w:val="22"/>
          <w:szCs w:val="22"/>
        </w:rPr>
        <w:t>e</w:t>
      </w:r>
      <w:r w:rsidR="00BA0E62">
        <w:rPr>
          <w:rFonts w:ascii="Cambria" w:eastAsia="Cambria" w:hAnsi="Cambria" w:cs="Cambria"/>
          <w:b/>
          <w:sz w:val="22"/>
          <w:szCs w:val="22"/>
        </w:rPr>
        <w:t xml:space="preserve">: </w:t>
      </w:r>
      <w:r w:rsidR="00A20AAF">
        <w:rPr>
          <w:rFonts w:ascii="Cambria" w:eastAsia="Cambria" w:hAnsi="Cambria" w:cs="Cambria"/>
          <w:spacing w:val="1"/>
          <w:sz w:val="22"/>
          <w:szCs w:val="22"/>
        </w:rPr>
        <w:t>Software</w:t>
      </w:r>
      <w:r w:rsidR="00BA0E62">
        <w:rPr>
          <w:rFonts w:ascii="Cambria" w:eastAsia="Cambria" w:hAnsi="Cambria" w:cs="Cambria"/>
          <w:sz w:val="22"/>
          <w:szCs w:val="22"/>
        </w:rPr>
        <w:t xml:space="preserve"> d</w:t>
      </w:r>
      <w:r w:rsidR="00BA0E62">
        <w:rPr>
          <w:rFonts w:ascii="Cambria" w:eastAsia="Cambria" w:hAnsi="Cambria" w:cs="Cambria"/>
          <w:spacing w:val="-1"/>
          <w:sz w:val="22"/>
          <w:szCs w:val="22"/>
        </w:rPr>
        <w:t>e</w:t>
      </w:r>
      <w:r w:rsidR="00BA0E62">
        <w:rPr>
          <w:rFonts w:ascii="Cambria" w:eastAsia="Cambria" w:hAnsi="Cambria" w:cs="Cambria"/>
          <w:spacing w:val="-5"/>
          <w:sz w:val="22"/>
          <w:szCs w:val="22"/>
        </w:rPr>
        <w:t>v</w:t>
      </w:r>
      <w:r w:rsidR="00BA0E62">
        <w:rPr>
          <w:rFonts w:ascii="Cambria" w:eastAsia="Cambria" w:hAnsi="Cambria" w:cs="Cambria"/>
          <w:spacing w:val="1"/>
          <w:sz w:val="22"/>
          <w:szCs w:val="22"/>
        </w:rPr>
        <w:t>e</w:t>
      </w:r>
      <w:r w:rsidR="00BA0E62">
        <w:rPr>
          <w:rFonts w:ascii="Cambria" w:eastAsia="Cambria" w:hAnsi="Cambria" w:cs="Cambria"/>
          <w:sz w:val="22"/>
          <w:szCs w:val="22"/>
        </w:rPr>
        <w:t>l</w:t>
      </w:r>
      <w:r w:rsidR="00BA0E62">
        <w:rPr>
          <w:rFonts w:ascii="Cambria" w:eastAsia="Cambria" w:hAnsi="Cambria" w:cs="Cambria"/>
          <w:spacing w:val="-1"/>
          <w:sz w:val="22"/>
          <w:szCs w:val="22"/>
        </w:rPr>
        <w:t>o</w:t>
      </w:r>
      <w:r w:rsidR="00BA0E62">
        <w:rPr>
          <w:rFonts w:ascii="Cambria" w:eastAsia="Cambria" w:hAnsi="Cambria" w:cs="Cambria"/>
          <w:sz w:val="22"/>
          <w:szCs w:val="22"/>
        </w:rPr>
        <w:t>p</w:t>
      </w:r>
      <w:r w:rsidR="00BA0E62">
        <w:rPr>
          <w:rFonts w:ascii="Cambria" w:eastAsia="Cambria" w:hAnsi="Cambria" w:cs="Cambria"/>
          <w:spacing w:val="1"/>
          <w:sz w:val="22"/>
          <w:szCs w:val="22"/>
        </w:rPr>
        <w:t>e</w:t>
      </w:r>
      <w:r w:rsidR="00BA0E62">
        <w:rPr>
          <w:rFonts w:ascii="Cambria" w:eastAsia="Cambria" w:hAnsi="Cambria" w:cs="Cambria"/>
          <w:sz w:val="22"/>
          <w:szCs w:val="22"/>
        </w:rPr>
        <w:t>r</w:t>
      </w:r>
    </w:p>
    <w:p w:rsidR="009865EF" w:rsidRDefault="009865EF">
      <w:pPr>
        <w:spacing w:before="16" w:line="280" w:lineRule="exact"/>
        <w:rPr>
          <w:sz w:val="28"/>
          <w:szCs w:val="28"/>
        </w:rPr>
      </w:pPr>
    </w:p>
    <w:p w:rsidR="009865EF" w:rsidRDefault="004C0609">
      <w:pPr>
        <w:spacing w:before="29"/>
        <w:ind w:left="3789" w:right="3407"/>
        <w:jc w:val="center"/>
        <w:rPr>
          <w:rFonts w:ascii="Cambria" w:eastAsia="Cambria" w:hAnsi="Cambria" w:cs="Cambria"/>
          <w:sz w:val="22"/>
          <w:szCs w:val="22"/>
        </w:rPr>
      </w:pPr>
      <w:r>
        <w:pict>
          <v:group id="_x0000_s1042" style="position:absolute;left:0;text-align:left;margin-left:1in;margin-top:1.05pt;width:468pt;height:0;z-index:-251660288;mso-position-horizontal-relative:page" coordorigin="1440,21" coordsize="9360,0">
            <v:shape id="_x0000_s1043" style="position:absolute;left:1440;top:21;width:9360;height:0" coordorigin="1440,21" coordsize="9360,0" path="m1440,21r9360,e" filled="f" strokecolor="#000009" strokeweight="1pt">
              <v:path arrowok="t"/>
            </v:shape>
            <w10:wrap anchorx="page"/>
          </v:group>
        </w:pict>
      </w:r>
      <w:r w:rsidR="00BA0E62">
        <w:rPr>
          <w:rFonts w:ascii="Cambria" w:eastAsia="Cambria" w:hAnsi="Cambria" w:cs="Cambria"/>
          <w:b/>
          <w:spacing w:val="-5"/>
          <w:sz w:val="22"/>
          <w:szCs w:val="22"/>
        </w:rPr>
        <w:t>A</w:t>
      </w:r>
      <w:r w:rsidR="00BA0E62">
        <w:rPr>
          <w:rFonts w:ascii="Cambria" w:eastAsia="Cambria" w:hAnsi="Cambria" w:cs="Cambria"/>
          <w:b/>
          <w:sz w:val="22"/>
          <w:szCs w:val="22"/>
        </w:rPr>
        <w:t>C</w:t>
      </w:r>
      <w:r w:rsidR="00BA0E62">
        <w:rPr>
          <w:rFonts w:ascii="Cambria" w:eastAsia="Cambria" w:hAnsi="Cambria" w:cs="Cambria"/>
          <w:b/>
          <w:spacing w:val="-2"/>
          <w:sz w:val="22"/>
          <w:szCs w:val="22"/>
        </w:rPr>
        <w:t>A</w:t>
      </w:r>
      <w:r w:rsidR="00BA0E62">
        <w:rPr>
          <w:rFonts w:ascii="Cambria" w:eastAsia="Cambria" w:hAnsi="Cambria" w:cs="Cambria"/>
          <w:b/>
          <w:spacing w:val="1"/>
          <w:sz w:val="22"/>
          <w:szCs w:val="22"/>
        </w:rPr>
        <w:t>DE</w:t>
      </w:r>
      <w:r w:rsidR="00BA0E62">
        <w:rPr>
          <w:rFonts w:ascii="Cambria" w:eastAsia="Cambria" w:hAnsi="Cambria" w:cs="Cambria"/>
          <w:b/>
          <w:sz w:val="22"/>
          <w:szCs w:val="22"/>
        </w:rPr>
        <w:t>M</w:t>
      </w:r>
      <w:r w:rsidR="00BA0E62">
        <w:rPr>
          <w:rFonts w:ascii="Cambria" w:eastAsia="Cambria" w:hAnsi="Cambria" w:cs="Cambria"/>
          <w:b/>
          <w:spacing w:val="-1"/>
          <w:sz w:val="22"/>
          <w:szCs w:val="22"/>
        </w:rPr>
        <w:t>I</w:t>
      </w:r>
      <w:r w:rsidR="00BA0E62">
        <w:rPr>
          <w:rFonts w:ascii="Cambria" w:eastAsia="Cambria" w:hAnsi="Cambria" w:cs="Cambria"/>
          <w:b/>
          <w:sz w:val="22"/>
          <w:szCs w:val="22"/>
        </w:rPr>
        <w:t>C CR</w:t>
      </w:r>
      <w:r w:rsidR="00BA0E62">
        <w:rPr>
          <w:rFonts w:ascii="Cambria" w:eastAsia="Cambria" w:hAnsi="Cambria" w:cs="Cambria"/>
          <w:b/>
          <w:spacing w:val="-1"/>
          <w:sz w:val="22"/>
          <w:szCs w:val="22"/>
        </w:rPr>
        <w:t>E</w:t>
      </w:r>
      <w:r w:rsidR="00BA0E62">
        <w:rPr>
          <w:rFonts w:ascii="Cambria" w:eastAsia="Cambria" w:hAnsi="Cambria" w:cs="Cambria"/>
          <w:b/>
          <w:spacing w:val="1"/>
          <w:sz w:val="22"/>
          <w:szCs w:val="22"/>
        </w:rPr>
        <w:t>DEN</w:t>
      </w:r>
      <w:r w:rsidR="00BA0E62">
        <w:rPr>
          <w:rFonts w:ascii="Cambria" w:eastAsia="Cambria" w:hAnsi="Cambria" w:cs="Cambria"/>
          <w:b/>
          <w:spacing w:val="-1"/>
          <w:sz w:val="22"/>
          <w:szCs w:val="22"/>
        </w:rPr>
        <w:t>TI</w:t>
      </w:r>
      <w:r w:rsidR="00BA0E62">
        <w:rPr>
          <w:rFonts w:ascii="Cambria" w:eastAsia="Cambria" w:hAnsi="Cambria" w:cs="Cambria"/>
          <w:b/>
          <w:spacing w:val="1"/>
          <w:sz w:val="22"/>
          <w:szCs w:val="22"/>
        </w:rPr>
        <w:t>A</w:t>
      </w:r>
      <w:r w:rsidR="00BA0E62">
        <w:rPr>
          <w:rFonts w:ascii="Cambria" w:eastAsia="Cambria" w:hAnsi="Cambria" w:cs="Cambria"/>
          <w:b/>
          <w:spacing w:val="-1"/>
          <w:sz w:val="22"/>
          <w:szCs w:val="22"/>
        </w:rPr>
        <w:t>L</w:t>
      </w:r>
      <w:r w:rsidR="00BA0E62">
        <w:rPr>
          <w:rFonts w:ascii="Cambria" w:eastAsia="Cambria" w:hAnsi="Cambria" w:cs="Cambria"/>
          <w:b/>
          <w:sz w:val="22"/>
          <w:szCs w:val="22"/>
        </w:rPr>
        <w:t>S</w:t>
      </w:r>
    </w:p>
    <w:p w:rsidR="009865EF" w:rsidRDefault="009865EF">
      <w:pPr>
        <w:spacing w:before="1" w:line="140" w:lineRule="exact"/>
        <w:rPr>
          <w:sz w:val="15"/>
          <w:szCs w:val="15"/>
        </w:rPr>
      </w:pPr>
    </w:p>
    <w:p w:rsidR="009865EF" w:rsidRDefault="009865EF">
      <w:pPr>
        <w:spacing w:line="200" w:lineRule="exact"/>
      </w:pPr>
    </w:p>
    <w:p w:rsidR="009865EF" w:rsidRDefault="009865EF">
      <w:pPr>
        <w:spacing w:line="200" w:lineRule="exact"/>
      </w:pPr>
    </w:p>
    <w:tbl>
      <w:tblPr>
        <w:tblW w:w="0" w:type="auto"/>
        <w:tblInd w:w="105" w:type="dxa"/>
        <w:tblLayout w:type="fixed"/>
        <w:tblCellMar>
          <w:left w:w="0" w:type="dxa"/>
          <w:right w:w="0" w:type="dxa"/>
        </w:tblCellMar>
        <w:tblLook w:val="01E0" w:firstRow="1" w:lastRow="1" w:firstColumn="1" w:lastColumn="1" w:noHBand="0" w:noVBand="0"/>
      </w:tblPr>
      <w:tblGrid>
        <w:gridCol w:w="3005"/>
        <w:gridCol w:w="3620"/>
        <w:gridCol w:w="2905"/>
      </w:tblGrid>
      <w:tr w:rsidR="009865EF">
        <w:trPr>
          <w:trHeight w:hRule="exact" w:val="467"/>
        </w:trPr>
        <w:tc>
          <w:tcPr>
            <w:tcW w:w="3005" w:type="dxa"/>
            <w:tcBorders>
              <w:top w:val="single" w:sz="7" w:space="0" w:color="000000"/>
              <w:left w:val="single" w:sz="7" w:space="0" w:color="000000"/>
              <w:bottom w:val="single" w:sz="4" w:space="0" w:color="000000"/>
              <w:right w:val="single" w:sz="4" w:space="0" w:color="000000"/>
            </w:tcBorders>
          </w:tcPr>
          <w:p w:rsidR="009865EF" w:rsidRDefault="009865EF">
            <w:pPr>
              <w:spacing w:before="3" w:line="100" w:lineRule="exact"/>
              <w:rPr>
                <w:sz w:val="10"/>
                <w:szCs w:val="10"/>
              </w:rPr>
            </w:pPr>
          </w:p>
          <w:p w:rsidR="009865EF" w:rsidRDefault="00BA0E62">
            <w:pPr>
              <w:ind w:left="704"/>
              <w:rPr>
                <w:rFonts w:ascii="Cambria" w:eastAsia="Cambria" w:hAnsi="Cambria" w:cs="Cambria"/>
                <w:sz w:val="22"/>
                <w:szCs w:val="22"/>
              </w:rPr>
            </w:pPr>
            <w:r>
              <w:rPr>
                <w:rFonts w:ascii="Cambria" w:eastAsia="Cambria" w:hAnsi="Cambria" w:cs="Cambria"/>
                <w:b/>
                <w:spacing w:val="-1"/>
                <w:sz w:val="22"/>
                <w:szCs w:val="22"/>
              </w:rPr>
              <w:t>Q</w:t>
            </w:r>
            <w:r>
              <w:rPr>
                <w:rFonts w:ascii="Cambria" w:eastAsia="Cambria" w:hAnsi="Cambria" w:cs="Cambria"/>
                <w:b/>
                <w:spacing w:val="-13"/>
                <w:sz w:val="22"/>
                <w:szCs w:val="22"/>
              </w:rPr>
              <w:t>U</w:t>
            </w:r>
            <w:r>
              <w:rPr>
                <w:rFonts w:ascii="Cambria" w:eastAsia="Cambria" w:hAnsi="Cambria" w:cs="Cambria"/>
                <w:b/>
                <w:spacing w:val="1"/>
                <w:sz w:val="22"/>
                <w:szCs w:val="22"/>
              </w:rPr>
              <w:t>AL</w:t>
            </w:r>
            <w:r>
              <w:rPr>
                <w:rFonts w:ascii="Cambria" w:eastAsia="Cambria" w:hAnsi="Cambria" w:cs="Cambria"/>
                <w:b/>
                <w:spacing w:val="-1"/>
                <w:sz w:val="22"/>
                <w:szCs w:val="22"/>
              </w:rPr>
              <w:t>I</w:t>
            </w:r>
            <w:r>
              <w:rPr>
                <w:rFonts w:ascii="Cambria" w:eastAsia="Cambria" w:hAnsi="Cambria" w:cs="Cambria"/>
                <w:b/>
                <w:spacing w:val="1"/>
                <w:sz w:val="22"/>
                <w:szCs w:val="22"/>
              </w:rPr>
              <w:t>F</w:t>
            </w:r>
            <w:r>
              <w:rPr>
                <w:rFonts w:ascii="Cambria" w:eastAsia="Cambria" w:hAnsi="Cambria" w:cs="Cambria"/>
                <w:b/>
                <w:spacing w:val="-1"/>
                <w:sz w:val="22"/>
                <w:szCs w:val="22"/>
              </w:rPr>
              <w:t>I</w:t>
            </w:r>
            <w:r>
              <w:rPr>
                <w:rFonts w:ascii="Cambria" w:eastAsia="Cambria" w:hAnsi="Cambria" w:cs="Cambria"/>
                <w:b/>
                <w:sz w:val="22"/>
                <w:szCs w:val="22"/>
              </w:rPr>
              <w:t>C</w:t>
            </w:r>
            <w:r>
              <w:rPr>
                <w:rFonts w:ascii="Cambria" w:eastAsia="Cambria" w:hAnsi="Cambria" w:cs="Cambria"/>
                <w:b/>
                <w:spacing w:val="-17"/>
                <w:sz w:val="22"/>
                <w:szCs w:val="22"/>
              </w:rPr>
              <w:t>A</w:t>
            </w:r>
            <w:r>
              <w:rPr>
                <w:rFonts w:ascii="Cambria" w:eastAsia="Cambria" w:hAnsi="Cambria" w:cs="Cambria"/>
                <w:b/>
                <w:spacing w:val="1"/>
                <w:sz w:val="22"/>
                <w:szCs w:val="22"/>
              </w:rPr>
              <w:t>T</w:t>
            </w:r>
            <w:r>
              <w:rPr>
                <w:rFonts w:ascii="Cambria" w:eastAsia="Cambria" w:hAnsi="Cambria" w:cs="Cambria"/>
                <w:b/>
                <w:spacing w:val="-1"/>
                <w:sz w:val="22"/>
                <w:szCs w:val="22"/>
              </w:rPr>
              <w:t>IO</w:t>
            </w:r>
            <w:r>
              <w:rPr>
                <w:rFonts w:ascii="Cambria" w:eastAsia="Cambria" w:hAnsi="Cambria" w:cs="Cambria"/>
                <w:b/>
                <w:sz w:val="22"/>
                <w:szCs w:val="22"/>
              </w:rPr>
              <w:t>N</w:t>
            </w:r>
          </w:p>
        </w:tc>
        <w:tc>
          <w:tcPr>
            <w:tcW w:w="3620" w:type="dxa"/>
            <w:tcBorders>
              <w:top w:val="single" w:sz="7" w:space="0" w:color="000000"/>
              <w:left w:val="single" w:sz="4" w:space="0" w:color="000000"/>
              <w:bottom w:val="single" w:sz="4" w:space="0" w:color="000000"/>
              <w:right w:val="single" w:sz="4" w:space="0" w:color="000000"/>
            </w:tcBorders>
          </w:tcPr>
          <w:p w:rsidR="009865EF" w:rsidRDefault="009865EF">
            <w:pPr>
              <w:spacing w:before="3" w:line="100" w:lineRule="exact"/>
              <w:rPr>
                <w:sz w:val="10"/>
                <w:szCs w:val="10"/>
              </w:rPr>
            </w:pPr>
          </w:p>
          <w:p w:rsidR="009865EF" w:rsidRDefault="00BA0E62">
            <w:pPr>
              <w:ind w:left="1216" w:right="1212"/>
              <w:jc w:val="center"/>
              <w:rPr>
                <w:rFonts w:ascii="Cambria" w:eastAsia="Cambria" w:hAnsi="Cambria" w:cs="Cambria"/>
                <w:sz w:val="22"/>
                <w:szCs w:val="22"/>
              </w:rPr>
            </w:pPr>
            <w:r>
              <w:rPr>
                <w:rFonts w:ascii="Cambria" w:eastAsia="Cambria" w:hAnsi="Cambria" w:cs="Cambria"/>
                <w:b/>
                <w:spacing w:val="-1"/>
                <w:sz w:val="22"/>
                <w:szCs w:val="22"/>
              </w:rPr>
              <w:t>I</w:t>
            </w:r>
            <w:r>
              <w:rPr>
                <w:rFonts w:ascii="Cambria" w:eastAsia="Cambria" w:hAnsi="Cambria" w:cs="Cambria"/>
                <w:b/>
                <w:spacing w:val="1"/>
                <w:sz w:val="22"/>
                <w:szCs w:val="22"/>
              </w:rPr>
              <w:t>N</w:t>
            </w:r>
            <w:r>
              <w:rPr>
                <w:rFonts w:ascii="Cambria" w:eastAsia="Cambria" w:hAnsi="Cambria" w:cs="Cambria"/>
                <w:b/>
                <w:spacing w:val="-3"/>
                <w:sz w:val="22"/>
                <w:szCs w:val="22"/>
              </w:rPr>
              <w:t>S</w:t>
            </w:r>
            <w:r>
              <w:rPr>
                <w:rFonts w:ascii="Cambria" w:eastAsia="Cambria" w:hAnsi="Cambria" w:cs="Cambria"/>
                <w:b/>
                <w:spacing w:val="-1"/>
                <w:sz w:val="22"/>
                <w:szCs w:val="22"/>
              </w:rPr>
              <w:t>T</w:t>
            </w:r>
            <w:r>
              <w:rPr>
                <w:rFonts w:ascii="Cambria" w:eastAsia="Cambria" w:hAnsi="Cambria" w:cs="Cambria"/>
                <w:b/>
                <w:spacing w:val="1"/>
                <w:sz w:val="22"/>
                <w:szCs w:val="22"/>
              </w:rPr>
              <w:t>I</w:t>
            </w:r>
            <w:r>
              <w:rPr>
                <w:rFonts w:ascii="Cambria" w:eastAsia="Cambria" w:hAnsi="Cambria" w:cs="Cambria"/>
                <w:b/>
                <w:spacing w:val="-1"/>
                <w:sz w:val="22"/>
                <w:szCs w:val="22"/>
              </w:rPr>
              <w:t>TUT</w:t>
            </w:r>
            <w:r>
              <w:rPr>
                <w:rFonts w:ascii="Cambria" w:eastAsia="Cambria" w:hAnsi="Cambria" w:cs="Cambria"/>
                <w:b/>
                <w:sz w:val="22"/>
                <w:szCs w:val="22"/>
              </w:rPr>
              <w:t>E</w:t>
            </w:r>
          </w:p>
        </w:tc>
        <w:tc>
          <w:tcPr>
            <w:tcW w:w="2905" w:type="dxa"/>
            <w:tcBorders>
              <w:top w:val="single" w:sz="7" w:space="0" w:color="000000"/>
              <w:left w:val="single" w:sz="4" w:space="0" w:color="000000"/>
              <w:bottom w:val="single" w:sz="4" w:space="0" w:color="000000"/>
              <w:right w:val="single" w:sz="7" w:space="0" w:color="000000"/>
            </w:tcBorders>
          </w:tcPr>
          <w:p w:rsidR="009865EF" w:rsidRDefault="009865EF">
            <w:pPr>
              <w:spacing w:before="3" w:line="100" w:lineRule="exact"/>
              <w:rPr>
                <w:sz w:val="10"/>
                <w:szCs w:val="10"/>
              </w:rPr>
            </w:pPr>
          </w:p>
          <w:p w:rsidR="009865EF" w:rsidRDefault="00BA0E62">
            <w:pPr>
              <w:ind w:left="517"/>
              <w:rPr>
                <w:rFonts w:ascii="Cambria" w:eastAsia="Cambria" w:hAnsi="Cambria" w:cs="Cambria"/>
                <w:sz w:val="22"/>
                <w:szCs w:val="22"/>
              </w:rPr>
            </w:pPr>
            <w:r>
              <w:rPr>
                <w:rFonts w:ascii="Cambria" w:eastAsia="Cambria" w:hAnsi="Cambria" w:cs="Cambria"/>
                <w:b/>
                <w:sz w:val="22"/>
                <w:szCs w:val="22"/>
              </w:rPr>
              <w:t>M</w:t>
            </w:r>
            <w:r>
              <w:rPr>
                <w:rFonts w:ascii="Cambria" w:eastAsia="Cambria" w:hAnsi="Cambria" w:cs="Cambria"/>
                <w:b/>
                <w:spacing w:val="1"/>
                <w:sz w:val="22"/>
                <w:szCs w:val="22"/>
              </w:rPr>
              <w:t>AR</w:t>
            </w:r>
            <w:r>
              <w:rPr>
                <w:rFonts w:ascii="Cambria" w:eastAsia="Cambria" w:hAnsi="Cambria" w:cs="Cambria"/>
                <w:b/>
                <w:sz w:val="22"/>
                <w:szCs w:val="22"/>
              </w:rPr>
              <w:t>KS</w:t>
            </w:r>
            <w:r>
              <w:rPr>
                <w:rFonts w:ascii="Cambria" w:eastAsia="Cambria" w:hAnsi="Cambria" w:cs="Cambria"/>
                <w:b/>
                <w:spacing w:val="-1"/>
                <w:sz w:val="22"/>
                <w:szCs w:val="22"/>
              </w:rPr>
              <w:t xml:space="preserve"> OB</w:t>
            </w:r>
            <w:r>
              <w:rPr>
                <w:rFonts w:ascii="Cambria" w:eastAsia="Cambria" w:hAnsi="Cambria" w:cs="Cambria"/>
                <w:b/>
                <w:spacing w:val="-25"/>
                <w:sz w:val="22"/>
                <w:szCs w:val="22"/>
              </w:rPr>
              <w:t>T</w:t>
            </w:r>
            <w:r>
              <w:rPr>
                <w:rFonts w:ascii="Cambria" w:eastAsia="Cambria" w:hAnsi="Cambria" w:cs="Cambria"/>
                <w:b/>
                <w:spacing w:val="1"/>
                <w:sz w:val="22"/>
                <w:szCs w:val="22"/>
              </w:rPr>
              <w:t>A</w:t>
            </w:r>
            <w:r>
              <w:rPr>
                <w:rFonts w:ascii="Cambria" w:eastAsia="Cambria" w:hAnsi="Cambria" w:cs="Cambria"/>
                <w:b/>
                <w:spacing w:val="-1"/>
                <w:sz w:val="22"/>
                <w:szCs w:val="22"/>
              </w:rPr>
              <w:t>I</w:t>
            </w:r>
            <w:r>
              <w:rPr>
                <w:rFonts w:ascii="Cambria" w:eastAsia="Cambria" w:hAnsi="Cambria" w:cs="Cambria"/>
                <w:b/>
                <w:spacing w:val="1"/>
                <w:sz w:val="22"/>
                <w:szCs w:val="22"/>
              </w:rPr>
              <w:t>NE</w:t>
            </w:r>
            <w:r>
              <w:rPr>
                <w:rFonts w:ascii="Cambria" w:eastAsia="Cambria" w:hAnsi="Cambria" w:cs="Cambria"/>
                <w:b/>
                <w:sz w:val="22"/>
                <w:szCs w:val="22"/>
              </w:rPr>
              <w:t>D</w:t>
            </w:r>
          </w:p>
        </w:tc>
      </w:tr>
      <w:tr w:rsidR="009865EF">
        <w:trPr>
          <w:trHeight w:hRule="exact" w:val="860"/>
        </w:trPr>
        <w:tc>
          <w:tcPr>
            <w:tcW w:w="3005" w:type="dxa"/>
            <w:tcBorders>
              <w:top w:val="single" w:sz="4" w:space="0" w:color="000000"/>
              <w:left w:val="single" w:sz="7" w:space="0" w:color="000000"/>
              <w:bottom w:val="single" w:sz="4" w:space="0" w:color="000000"/>
              <w:right w:val="single" w:sz="4" w:space="0" w:color="000000"/>
            </w:tcBorders>
          </w:tcPr>
          <w:p w:rsidR="009865EF" w:rsidRDefault="00BA0E62">
            <w:pPr>
              <w:ind w:left="1133" w:right="1114"/>
              <w:jc w:val="center"/>
              <w:rPr>
                <w:rFonts w:ascii="Cambria" w:eastAsia="Cambria" w:hAnsi="Cambria" w:cs="Cambria"/>
                <w:sz w:val="22"/>
                <w:szCs w:val="22"/>
              </w:rPr>
            </w:pPr>
            <w:r>
              <w:rPr>
                <w:rFonts w:ascii="Cambria" w:eastAsia="Cambria" w:hAnsi="Cambria" w:cs="Cambria"/>
                <w:b/>
                <w:spacing w:val="-1"/>
                <w:sz w:val="22"/>
                <w:szCs w:val="22"/>
              </w:rPr>
              <w:t>B</w:t>
            </w:r>
            <w:r>
              <w:rPr>
                <w:rFonts w:ascii="Cambria" w:eastAsia="Cambria" w:hAnsi="Cambria" w:cs="Cambria"/>
                <w:b/>
                <w:spacing w:val="1"/>
                <w:sz w:val="22"/>
                <w:szCs w:val="22"/>
              </w:rPr>
              <w:t>.</w:t>
            </w:r>
            <w:r w:rsidR="00A20AAF">
              <w:rPr>
                <w:rFonts w:ascii="Cambria" w:eastAsia="Cambria" w:hAnsi="Cambria" w:cs="Cambria"/>
                <w:b/>
                <w:spacing w:val="-19"/>
                <w:sz w:val="22"/>
                <w:szCs w:val="22"/>
              </w:rPr>
              <w:t>E</w:t>
            </w:r>
          </w:p>
          <w:p w:rsidR="009865EF" w:rsidRDefault="00A20AAF" w:rsidP="00A20AAF">
            <w:pPr>
              <w:spacing w:before="38"/>
              <w:ind w:left="701" w:right="682"/>
              <w:jc w:val="center"/>
              <w:rPr>
                <w:rFonts w:ascii="Cambria" w:eastAsia="Cambria" w:hAnsi="Cambria" w:cs="Cambria"/>
                <w:sz w:val="22"/>
                <w:szCs w:val="22"/>
              </w:rPr>
            </w:pPr>
            <w:r>
              <w:rPr>
                <w:rFonts w:ascii="Cambria" w:eastAsia="Cambria" w:hAnsi="Cambria" w:cs="Cambria"/>
                <w:sz w:val="22"/>
                <w:szCs w:val="22"/>
              </w:rPr>
              <w:t>(Computer Science, 2014</w:t>
            </w:r>
            <w:r w:rsidR="00BA0E62">
              <w:rPr>
                <w:rFonts w:ascii="Cambria" w:eastAsia="Cambria" w:hAnsi="Cambria" w:cs="Cambria"/>
                <w:sz w:val="22"/>
                <w:szCs w:val="22"/>
              </w:rPr>
              <w:t>)</w:t>
            </w:r>
          </w:p>
        </w:tc>
        <w:tc>
          <w:tcPr>
            <w:tcW w:w="3620" w:type="dxa"/>
            <w:tcBorders>
              <w:top w:val="single" w:sz="4" w:space="0" w:color="000000"/>
              <w:left w:val="single" w:sz="4" w:space="0" w:color="000000"/>
              <w:bottom w:val="single" w:sz="4" w:space="0" w:color="000000"/>
              <w:right w:val="single" w:sz="4" w:space="0" w:color="000000"/>
            </w:tcBorders>
          </w:tcPr>
          <w:p w:rsidR="009865EF" w:rsidRDefault="009865EF">
            <w:pPr>
              <w:spacing w:before="16" w:line="280" w:lineRule="exact"/>
              <w:rPr>
                <w:sz w:val="28"/>
                <w:szCs w:val="28"/>
              </w:rPr>
            </w:pPr>
          </w:p>
          <w:p w:rsidR="009865EF" w:rsidRDefault="00BA0E62">
            <w:pPr>
              <w:ind w:left="335"/>
              <w:rPr>
                <w:rFonts w:ascii="Cambria" w:eastAsia="Cambria" w:hAnsi="Cambria" w:cs="Cambria"/>
                <w:sz w:val="22"/>
                <w:szCs w:val="22"/>
              </w:rPr>
            </w:pPr>
            <w:r>
              <w:rPr>
                <w:rFonts w:ascii="Cambria" w:eastAsia="Cambria" w:hAnsi="Cambria" w:cs="Cambria"/>
                <w:spacing w:val="-1"/>
                <w:sz w:val="22"/>
                <w:szCs w:val="22"/>
              </w:rPr>
              <w:t>R</w:t>
            </w:r>
            <w:r>
              <w:rPr>
                <w:rFonts w:ascii="Cambria" w:eastAsia="Cambria" w:hAnsi="Cambria" w:cs="Cambria"/>
                <w:spacing w:val="1"/>
                <w:sz w:val="22"/>
                <w:szCs w:val="22"/>
              </w:rPr>
              <w:t>.</w:t>
            </w:r>
            <w:r w:rsidR="00A20AAF">
              <w:rPr>
                <w:rFonts w:ascii="Cambria" w:eastAsia="Cambria" w:hAnsi="Cambria" w:cs="Cambria"/>
                <w:spacing w:val="-2"/>
                <w:sz w:val="22"/>
                <w:szCs w:val="22"/>
              </w:rPr>
              <w:t>T.M.N</w:t>
            </w:r>
            <w:r>
              <w:rPr>
                <w:rFonts w:ascii="Cambria" w:eastAsia="Cambria" w:hAnsi="Cambria" w:cs="Cambria"/>
                <w:sz w:val="22"/>
                <w:szCs w:val="22"/>
              </w:rPr>
              <w:t>.</w:t>
            </w:r>
            <w:r>
              <w:rPr>
                <w:rFonts w:ascii="Cambria" w:eastAsia="Cambria" w:hAnsi="Cambria" w:cs="Cambria"/>
                <w:spacing w:val="2"/>
                <w:sz w:val="22"/>
                <w:szCs w:val="22"/>
              </w:rPr>
              <w:t xml:space="preserve"> </w:t>
            </w:r>
            <w:r>
              <w:rPr>
                <w:rFonts w:ascii="Cambria" w:eastAsia="Cambria" w:hAnsi="Cambria" w:cs="Cambria"/>
                <w:spacing w:val="-1"/>
                <w:sz w:val="22"/>
                <w:szCs w:val="22"/>
              </w:rPr>
              <w:t>Un</w:t>
            </w:r>
            <w:r>
              <w:rPr>
                <w:rFonts w:ascii="Cambria" w:eastAsia="Cambria" w:hAnsi="Cambria" w:cs="Cambria"/>
                <w:spacing w:val="-3"/>
                <w:sz w:val="22"/>
                <w:szCs w:val="22"/>
              </w:rPr>
              <w:t>i</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pacing w:val="1"/>
                <w:sz w:val="22"/>
                <w:szCs w:val="22"/>
              </w:rPr>
              <w:t>r</w:t>
            </w:r>
            <w:r>
              <w:rPr>
                <w:rFonts w:ascii="Cambria" w:eastAsia="Cambria" w:hAnsi="Cambria" w:cs="Cambria"/>
                <w:spacing w:val="-1"/>
                <w:sz w:val="22"/>
                <w:szCs w:val="22"/>
              </w:rPr>
              <w:t>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9"/>
                <w:sz w:val="22"/>
                <w:szCs w:val="22"/>
              </w:rPr>
              <w:t>y</w:t>
            </w:r>
            <w:r>
              <w:rPr>
                <w:rFonts w:ascii="Cambria" w:eastAsia="Cambria" w:hAnsi="Cambria" w:cs="Cambria"/>
                <w:sz w:val="22"/>
                <w:szCs w:val="22"/>
              </w:rPr>
              <w:t xml:space="preserve">, </w:t>
            </w:r>
            <w:r w:rsidR="00A20AAF">
              <w:rPr>
                <w:rFonts w:ascii="Cambria" w:eastAsia="Cambria" w:hAnsi="Cambria" w:cs="Cambria"/>
                <w:spacing w:val="-1"/>
                <w:sz w:val="22"/>
                <w:szCs w:val="22"/>
              </w:rPr>
              <w:t>Nagpur</w:t>
            </w:r>
            <w:r>
              <w:rPr>
                <w:rFonts w:ascii="Cambria" w:eastAsia="Cambria" w:hAnsi="Cambria" w:cs="Cambria"/>
                <w:sz w:val="22"/>
                <w:szCs w:val="22"/>
              </w:rPr>
              <w:t>(</w:t>
            </w:r>
            <w:r>
              <w:rPr>
                <w:rFonts w:ascii="Cambria" w:eastAsia="Cambria" w:hAnsi="Cambria" w:cs="Cambria"/>
                <w:spacing w:val="1"/>
                <w:sz w:val="22"/>
                <w:szCs w:val="22"/>
              </w:rPr>
              <w:t>M.</w:t>
            </w:r>
            <w:r w:rsidR="00A20AAF">
              <w:rPr>
                <w:rFonts w:ascii="Cambria" w:eastAsia="Cambria" w:hAnsi="Cambria" w:cs="Cambria"/>
                <w:spacing w:val="-29"/>
                <w:sz w:val="22"/>
                <w:szCs w:val="22"/>
              </w:rPr>
              <w:t>H</w:t>
            </w:r>
            <w:r>
              <w:rPr>
                <w:rFonts w:ascii="Cambria" w:eastAsia="Cambria" w:hAnsi="Cambria" w:cs="Cambria"/>
                <w:spacing w:val="1"/>
                <w:sz w:val="22"/>
                <w:szCs w:val="22"/>
              </w:rPr>
              <w:t>.</w:t>
            </w:r>
            <w:r>
              <w:rPr>
                <w:rFonts w:ascii="Cambria" w:eastAsia="Cambria" w:hAnsi="Cambria" w:cs="Cambria"/>
                <w:sz w:val="22"/>
                <w:szCs w:val="22"/>
              </w:rPr>
              <w:t>)</w:t>
            </w:r>
          </w:p>
        </w:tc>
        <w:tc>
          <w:tcPr>
            <w:tcW w:w="2905" w:type="dxa"/>
            <w:tcBorders>
              <w:top w:val="single" w:sz="4" w:space="0" w:color="000000"/>
              <w:left w:val="single" w:sz="4" w:space="0" w:color="000000"/>
              <w:bottom w:val="single" w:sz="4" w:space="0" w:color="000000"/>
              <w:right w:val="single" w:sz="7" w:space="0" w:color="000000"/>
            </w:tcBorders>
          </w:tcPr>
          <w:p w:rsidR="009865EF" w:rsidRDefault="009865EF">
            <w:pPr>
              <w:spacing w:before="16" w:line="280" w:lineRule="exact"/>
              <w:rPr>
                <w:sz w:val="28"/>
                <w:szCs w:val="28"/>
              </w:rPr>
            </w:pPr>
          </w:p>
          <w:p w:rsidR="009865EF" w:rsidRDefault="00A20AAF">
            <w:pPr>
              <w:ind w:left="1186" w:right="1194"/>
              <w:jc w:val="center"/>
              <w:rPr>
                <w:rFonts w:ascii="Cambria" w:eastAsia="Cambria" w:hAnsi="Cambria" w:cs="Cambria"/>
                <w:sz w:val="22"/>
                <w:szCs w:val="22"/>
              </w:rPr>
            </w:pPr>
            <w:r>
              <w:rPr>
                <w:rFonts w:ascii="Cambria" w:eastAsia="Cambria" w:hAnsi="Cambria" w:cs="Cambria"/>
                <w:sz w:val="22"/>
                <w:szCs w:val="22"/>
              </w:rPr>
              <w:t>62</w:t>
            </w:r>
            <w:r w:rsidR="00BA0E62">
              <w:rPr>
                <w:rFonts w:ascii="Cambria" w:eastAsia="Cambria" w:hAnsi="Cambria" w:cs="Cambria"/>
                <w:sz w:val="22"/>
                <w:szCs w:val="22"/>
              </w:rPr>
              <w:t>%</w:t>
            </w:r>
          </w:p>
        </w:tc>
      </w:tr>
      <w:tr w:rsidR="009865EF">
        <w:trPr>
          <w:trHeight w:hRule="exact" w:val="622"/>
        </w:trPr>
        <w:tc>
          <w:tcPr>
            <w:tcW w:w="3005" w:type="dxa"/>
            <w:tcBorders>
              <w:top w:val="single" w:sz="4" w:space="0" w:color="000000"/>
              <w:left w:val="single" w:sz="7" w:space="0" w:color="000000"/>
              <w:bottom w:val="single" w:sz="4" w:space="0" w:color="000000"/>
              <w:right w:val="single" w:sz="4" w:space="0" w:color="000000"/>
            </w:tcBorders>
          </w:tcPr>
          <w:p w:rsidR="009865EF" w:rsidRDefault="00BA0E62">
            <w:pPr>
              <w:spacing w:before="28"/>
              <w:ind w:left="567" w:right="549"/>
              <w:jc w:val="center"/>
              <w:rPr>
                <w:rFonts w:ascii="Cambria" w:eastAsia="Cambria" w:hAnsi="Cambria" w:cs="Cambria"/>
                <w:sz w:val="22"/>
                <w:szCs w:val="22"/>
              </w:rPr>
            </w:pPr>
            <w:r>
              <w:rPr>
                <w:rFonts w:ascii="Cambria" w:eastAsia="Cambria" w:hAnsi="Cambria" w:cs="Cambria"/>
                <w:b/>
                <w:spacing w:val="-1"/>
                <w:sz w:val="22"/>
                <w:szCs w:val="22"/>
              </w:rPr>
              <w:t>H</w:t>
            </w:r>
            <w:r>
              <w:rPr>
                <w:rFonts w:ascii="Cambria" w:eastAsia="Cambria" w:hAnsi="Cambria" w:cs="Cambria"/>
                <w:b/>
                <w:spacing w:val="1"/>
                <w:sz w:val="22"/>
                <w:szCs w:val="22"/>
              </w:rPr>
              <w:t>i</w:t>
            </w:r>
            <w:r>
              <w:rPr>
                <w:rFonts w:ascii="Cambria" w:eastAsia="Cambria" w:hAnsi="Cambria" w:cs="Cambria"/>
                <w:b/>
                <w:spacing w:val="-2"/>
                <w:sz w:val="22"/>
                <w:szCs w:val="22"/>
              </w:rPr>
              <w:t>g</w:t>
            </w:r>
            <w:r>
              <w:rPr>
                <w:rFonts w:ascii="Cambria" w:eastAsia="Cambria" w:hAnsi="Cambria" w:cs="Cambria"/>
                <w:b/>
                <w:spacing w:val="1"/>
                <w:sz w:val="22"/>
                <w:szCs w:val="22"/>
              </w:rPr>
              <w:t>h</w:t>
            </w:r>
            <w:r>
              <w:rPr>
                <w:rFonts w:ascii="Cambria" w:eastAsia="Cambria" w:hAnsi="Cambria" w:cs="Cambria"/>
                <w:b/>
                <w:spacing w:val="-1"/>
                <w:sz w:val="22"/>
                <w:szCs w:val="22"/>
              </w:rPr>
              <w:t>e</w:t>
            </w:r>
            <w:r>
              <w:rPr>
                <w:rFonts w:ascii="Cambria" w:eastAsia="Cambria" w:hAnsi="Cambria" w:cs="Cambria"/>
                <w:b/>
                <w:sz w:val="22"/>
                <w:szCs w:val="22"/>
              </w:rPr>
              <w:t xml:space="preserve">r </w:t>
            </w:r>
            <w:r>
              <w:rPr>
                <w:rFonts w:ascii="Cambria" w:eastAsia="Cambria" w:hAnsi="Cambria" w:cs="Cambria"/>
                <w:b/>
                <w:spacing w:val="1"/>
                <w:sz w:val="22"/>
                <w:szCs w:val="22"/>
              </w:rPr>
              <w:t>S</w:t>
            </w:r>
            <w:r>
              <w:rPr>
                <w:rFonts w:ascii="Cambria" w:eastAsia="Cambria" w:hAnsi="Cambria" w:cs="Cambria"/>
                <w:b/>
                <w:spacing w:val="-1"/>
                <w:sz w:val="22"/>
                <w:szCs w:val="22"/>
              </w:rPr>
              <w:t>ec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d</w:t>
            </w:r>
            <w:r>
              <w:rPr>
                <w:rFonts w:ascii="Cambria" w:eastAsia="Cambria" w:hAnsi="Cambria" w:cs="Cambria"/>
                <w:b/>
                <w:sz w:val="22"/>
                <w:szCs w:val="22"/>
              </w:rPr>
              <w:t>a</w:t>
            </w:r>
            <w:r>
              <w:rPr>
                <w:rFonts w:ascii="Cambria" w:eastAsia="Cambria" w:hAnsi="Cambria" w:cs="Cambria"/>
                <w:b/>
                <w:spacing w:val="1"/>
                <w:sz w:val="22"/>
                <w:szCs w:val="22"/>
              </w:rPr>
              <w:t>r</w:t>
            </w:r>
            <w:r>
              <w:rPr>
                <w:rFonts w:ascii="Cambria" w:eastAsia="Cambria" w:hAnsi="Cambria" w:cs="Cambria"/>
                <w:b/>
                <w:sz w:val="22"/>
                <w:szCs w:val="22"/>
              </w:rPr>
              <w:t>y</w:t>
            </w:r>
          </w:p>
          <w:p w:rsidR="009865EF" w:rsidRDefault="00BA0E62">
            <w:pPr>
              <w:spacing w:before="38"/>
              <w:ind w:left="1142" w:right="1122"/>
              <w:jc w:val="center"/>
              <w:rPr>
                <w:rFonts w:ascii="Cambria" w:eastAsia="Cambria" w:hAnsi="Cambria" w:cs="Cambria"/>
                <w:sz w:val="22"/>
                <w:szCs w:val="22"/>
              </w:rPr>
            </w:pPr>
            <w:r>
              <w:rPr>
                <w:rFonts w:ascii="Cambria" w:eastAsia="Cambria" w:hAnsi="Cambria" w:cs="Cambria"/>
                <w:sz w:val="22"/>
                <w:szCs w:val="22"/>
              </w:rPr>
              <w:t>(20</w:t>
            </w:r>
            <w:r w:rsidR="00A20AAF">
              <w:rPr>
                <w:rFonts w:ascii="Cambria" w:eastAsia="Cambria" w:hAnsi="Cambria" w:cs="Cambria"/>
                <w:spacing w:val="-2"/>
                <w:sz w:val="22"/>
                <w:szCs w:val="22"/>
              </w:rPr>
              <w:t>10</w:t>
            </w:r>
            <w:r>
              <w:rPr>
                <w:rFonts w:ascii="Cambria" w:eastAsia="Cambria" w:hAnsi="Cambria" w:cs="Cambria"/>
                <w:sz w:val="22"/>
                <w:szCs w:val="22"/>
              </w:rPr>
              <w:t>)</w:t>
            </w:r>
          </w:p>
        </w:tc>
        <w:tc>
          <w:tcPr>
            <w:tcW w:w="3620" w:type="dxa"/>
            <w:tcBorders>
              <w:top w:val="single" w:sz="4" w:space="0" w:color="000000"/>
              <w:left w:val="single" w:sz="4" w:space="0" w:color="000000"/>
              <w:bottom w:val="single" w:sz="4" w:space="0" w:color="000000"/>
              <w:right w:val="single" w:sz="4" w:space="0" w:color="000000"/>
            </w:tcBorders>
          </w:tcPr>
          <w:p w:rsidR="009865EF" w:rsidRDefault="00A20AAF">
            <w:pPr>
              <w:spacing w:before="28"/>
              <w:ind w:left="340" w:right="333"/>
              <w:jc w:val="center"/>
              <w:rPr>
                <w:rFonts w:ascii="Cambria" w:eastAsia="Cambria" w:hAnsi="Cambria" w:cs="Cambria"/>
                <w:sz w:val="22"/>
                <w:szCs w:val="22"/>
              </w:rPr>
            </w:pPr>
            <w:r>
              <w:rPr>
                <w:rFonts w:ascii="Cambria" w:eastAsia="Cambria" w:hAnsi="Cambria" w:cs="Cambria"/>
                <w:sz w:val="22"/>
                <w:szCs w:val="22"/>
              </w:rPr>
              <w:t>St. Joseph’s Convent Sr. Secondary School</w:t>
            </w:r>
          </w:p>
          <w:p w:rsidR="009865EF" w:rsidRDefault="00BA0E62">
            <w:pPr>
              <w:spacing w:before="38"/>
              <w:ind w:left="1461" w:right="1457"/>
              <w:jc w:val="center"/>
              <w:rPr>
                <w:rFonts w:ascii="Cambria" w:eastAsia="Cambria" w:hAnsi="Cambria" w:cs="Cambria"/>
                <w:sz w:val="22"/>
                <w:szCs w:val="22"/>
              </w:rPr>
            </w:pPr>
            <w:r>
              <w:rPr>
                <w:rFonts w:ascii="Cambria" w:eastAsia="Cambria" w:hAnsi="Cambria" w:cs="Cambria"/>
                <w:spacing w:val="1"/>
                <w:sz w:val="22"/>
                <w:szCs w:val="22"/>
              </w:rPr>
              <w:t>S</w:t>
            </w:r>
            <w:r>
              <w:rPr>
                <w:rFonts w:ascii="Cambria" w:eastAsia="Cambria" w:hAnsi="Cambria" w:cs="Cambria"/>
                <w:spacing w:val="-1"/>
                <w:sz w:val="22"/>
                <w:szCs w:val="22"/>
              </w:rPr>
              <w:t>c</w:t>
            </w:r>
            <w:r>
              <w:rPr>
                <w:rFonts w:ascii="Cambria" w:eastAsia="Cambria" w:hAnsi="Cambria" w:cs="Cambria"/>
                <w:spacing w:val="1"/>
                <w:sz w:val="22"/>
                <w:szCs w:val="22"/>
              </w:rPr>
              <w:t>h</w:t>
            </w:r>
            <w:r>
              <w:rPr>
                <w:rFonts w:ascii="Cambria" w:eastAsia="Cambria" w:hAnsi="Cambria" w:cs="Cambria"/>
                <w:spacing w:val="-1"/>
                <w:sz w:val="22"/>
                <w:szCs w:val="22"/>
              </w:rPr>
              <w:t>oo</w:t>
            </w:r>
            <w:r>
              <w:rPr>
                <w:rFonts w:ascii="Cambria" w:eastAsia="Cambria" w:hAnsi="Cambria" w:cs="Cambria"/>
                <w:sz w:val="22"/>
                <w:szCs w:val="22"/>
              </w:rPr>
              <w:t>l</w:t>
            </w:r>
          </w:p>
        </w:tc>
        <w:tc>
          <w:tcPr>
            <w:tcW w:w="2905" w:type="dxa"/>
            <w:tcBorders>
              <w:top w:val="single" w:sz="4" w:space="0" w:color="000000"/>
              <w:left w:val="single" w:sz="4" w:space="0" w:color="000000"/>
              <w:bottom w:val="single" w:sz="4" w:space="0" w:color="000000"/>
              <w:right w:val="single" w:sz="7" w:space="0" w:color="000000"/>
            </w:tcBorders>
          </w:tcPr>
          <w:p w:rsidR="009865EF" w:rsidRDefault="009865EF">
            <w:pPr>
              <w:spacing w:before="6" w:line="160" w:lineRule="exact"/>
              <w:rPr>
                <w:sz w:val="17"/>
                <w:szCs w:val="17"/>
              </w:rPr>
            </w:pPr>
          </w:p>
          <w:p w:rsidR="009865EF" w:rsidRDefault="00A20AAF">
            <w:pPr>
              <w:ind w:left="1186" w:right="1194"/>
              <w:jc w:val="center"/>
              <w:rPr>
                <w:rFonts w:ascii="Cambria" w:eastAsia="Cambria" w:hAnsi="Cambria" w:cs="Cambria"/>
                <w:sz w:val="22"/>
                <w:szCs w:val="22"/>
              </w:rPr>
            </w:pPr>
            <w:r>
              <w:rPr>
                <w:rFonts w:ascii="Cambria" w:eastAsia="Cambria" w:hAnsi="Cambria" w:cs="Cambria"/>
                <w:sz w:val="22"/>
                <w:szCs w:val="22"/>
              </w:rPr>
              <w:t>80</w:t>
            </w:r>
            <w:r w:rsidR="00BA0E62">
              <w:rPr>
                <w:rFonts w:ascii="Cambria" w:eastAsia="Cambria" w:hAnsi="Cambria" w:cs="Cambria"/>
                <w:sz w:val="22"/>
                <w:szCs w:val="22"/>
              </w:rPr>
              <w:t>%</w:t>
            </w:r>
          </w:p>
        </w:tc>
      </w:tr>
      <w:tr w:rsidR="009865EF">
        <w:trPr>
          <w:trHeight w:hRule="exact" w:val="601"/>
        </w:trPr>
        <w:tc>
          <w:tcPr>
            <w:tcW w:w="3005" w:type="dxa"/>
            <w:tcBorders>
              <w:top w:val="single" w:sz="4" w:space="0" w:color="000000"/>
              <w:left w:val="single" w:sz="7" w:space="0" w:color="000000"/>
              <w:bottom w:val="single" w:sz="7" w:space="0" w:color="000000"/>
              <w:right w:val="single" w:sz="4" w:space="0" w:color="000000"/>
            </w:tcBorders>
          </w:tcPr>
          <w:p w:rsidR="009865EF" w:rsidRDefault="00BA0E62">
            <w:pPr>
              <w:spacing w:before="10"/>
              <w:ind w:left="937" w:right="917"/>
              <w:jc w:val="center"/>
              <w:rPr>
                <w:rFonts w:ascii="Cambria" w:eastAsia="Cambria" w:hAnsi="Cambria" w:cs="Cambria"/>
                <w:sz w:val="22"/>
                <w:szCs w:val="22"/>
              </w:rPr>
            </w:pPr>
            <w:r>
              <w:rPr>
                <w:rFonts w:ascii="Cambria" w:eastAsia="Cambria" w:hAnsi="Cambria" w:cs="Cambria"/>
                <w:b/>
                <w:spacing w:val="1"/>
                <w:sz w:val="22"/>
                <w:szCs w:val="22"/>
              </w:rPr>
              <w:t>S</w:t>
            </w:r>
            <w:r>
              <w:rPr>
                <w:rFonts w:ascii="Cambria" w:eastAsia="Cambria" w:hAnsi="Cambria" w:cs="Cambria"/>
                <w:b/>
                <w:spacing w:val="-1"/>
                <w:sz w:val="22"/>
                <w:szCs w:val="22"/>
              </w:rPr>
              <w:t>ec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d</w:t>
            </w:r>
            <w:r>
              <w:rPr>
                <w:rFonts w:ascii="Cambria" w:eastAsia="Cambria" w:hAnsi="Cambria" w:cs="Cambria"/>
                <w:b/>
                <w:sz w:val="22"/>
                <w:szCs w:val="22"/>
              </w:rPr>
              <w:t>a</w:t>
            </w:r>
            <w:r>
              <w:rPr>
                <w:rFonts w:ascii="Cambria" w:eastAsia="Cambria" w:hAnsi="Cambria" w:cs="Cambria"/>
                <w:b/>
                <w:spacing w:val="1"/>
                <w:sz w:val="22"/>
                <w:szCs w:val="22"/>
              </w:rPr>
              <w:t>r</w:t>
            </w:r>
            <w:r>
              <w:rPr>
                <w:rFonts w:ascii="Cambria" w:eastAsia="Cambria" w:hAnsi="Cambria" w:cs="Cambria"/>
                <w:b/>
                <w:sz w:val="22"/>
                <w:szCs w:val="22"/>
              </w:rPr>
              <w:t>y</w:t>
            </w:r>
          </w:p>
          <w:p w:rsidR="009865EF" w:rsidRDefault="00BA0E62">
            <w:pPr>
              <w:spacing w:before="38"/>
              <w:ind w:left="1142" w:right="1122"/>
              <w:jc w:val="center"/>
              <w:rPr>
                <w:rFonts w:ascii="Cambria" w:eastAsia="Cambria" w:hAnsi="Cambria" w:cs="Cambria"/>
                <w:sz w:val="22"/>
                <w:szCs w:val="22"/>
              </w:rPr>
            </w:pPr>
            <w:r>
              <w:rPr>
                <w:rFonts w:ascii="Cambria" w:eastAsia="Cambria" w:hAnsi="Cambria" w:cs="Cambria"/>
                <w:sz w:val="22"/>
                <w:szCs w:val="22"/>
              </w:rPr>
              <w:t>(20</w:t>
            </w:r>
            <w:r>
              <w:rPr>
                <w:rFonts w:ascii="Cambria" w:eastAsia="Cambria" w:hAnsi="Cambria" w:cs="Cambria"/>
                <w:spacing w:val="-2"/>
                <w:sz w:val="22"/>
                <w:szCs w:val="22"/>
              </w:rPr>
              <w:t>0</w:t>
            </w:r>
            <w:r w:rsidR="004C0609">
              <w:rPr>
                <w:rFonts w:ascii="Cambria" w:eastAsia="Cambria" w:hAnsi="Cambria" w:cs="Cambria"/>
                <w:sz w:val="22"/>
                <w:szCs w:val="22"/>
              </w:rPr>
              <w:t>8</w:t>
            </w:r>
            <w:bookmarkStart w:id="0" w:name="_GoBack"/>
            <w:bookmarkEnd w:id="0"/>
            <w:r>
              <w:rPr>
                <w:rFonts w:ascii="Cambria" w:eastAsia="Cambria" w:hAnsi="Cambria" w:cs="Cambria"/>
                <w:sz w:val="22"/>
                <w:szCs w:val="22"/>
              </w:rPr>
              <w:t>)</w:t>
            </w:r>
          </w:p>
        </w:tc>
        <w:tc>
          <w:tcPr>
            <w:tcW w:w="3620" w:type="dxa"/>
            <w:tcBorders>
              <w:top w:val="single" w:sz="4" w:space="0" w:color="000000"/>
              <w:left w:val="single" w:sz="4" w:space="0" w:color="000000"/>
              <w:bottom w:val="single" w:sz="7" w:space="0" w:color="000000"/>
              <w:right w:val="single" w:sz="4" w:space="0" w:color="000000"/>
            </w:tcBorders>
          </w:tcPr>
          <w:p w:rsidR="00A20AAF" w:rsidRDefault="00A20AAF" w:rsidP="00A20AAF">
            <w:pPr>
              <w:spacing w:before="28"/>
              <w:ind w:left="340" w:right="333"/>
              <w:jc w:val="center"/>
              <w:rPr>
                <w:rFonts w:ascii="Cambria" w:eastAsia="Cambria" w:hAnsi="Cambria" w:cs="Cambria"/>
                <w:sz w:val="22"/>
                <w:szCs w:val="22"/>
              </w:rPr>
            </w:pPr>
            <w:r>
              <w:rPr>
                <w:rFonts w:ascii="Cambria" w:eastAsia="Cambria" w:hAnsi="Cambria" w:cs="Cambria"/>
                <w:sz w:val="22"/>
                <w:szCs w:val="22"/>
              </w:rPr>
              <w:t>St. Joseph’s Convent Sr. Secondary School</w:t>
            </w:r>
          </w:p>
          <w:p w:rsidR="009865EF" w:rsidRDefault="009865EF">
            <w:pPr>
              <w:spacing w:before="38"/>
              <w:ind w:left="1461" w:right="1457"/>
              <w:jc w:val="center"/>
              <w:rPr>
                <w:rFonts w:ascii="Cambria" w:eastAsia="Cambria" w:hAnsi="Cambria" w:cs="Cambria"/>
                <w:sz w:val="22"/>
                <w:szCs w:val="22"/>
              </w:rPr>
            </w:pPr>
          </w:p>
        </w:tc>
        <w:tc>
          <w:tcPr>
            <w:tcW w:w="2905" w:type="dxa"/>
            <w:tcBorders>
              <w:top w:val="single" w:sz="4" w:space="0" w:color="000000"/>
              <w:left w:val="single" w:sz="4" w:space="0" w:color="000000"/>
              <w:bottom w:val="single" w:sz="7" w:space="0" w:color="000000"/>
              <w:right w:val="single" w:sz="7" w:space="0" w:color="000000"/>
            </w:tcBorders>
          </w:tcPr>
          <w:p w:rsidR="009865EF" w:rsidRDefault="009865EF">
            <w:pPr>
              <w:spacing w:before="8" w:line="140" w:lineRule="exact"/>
              <w:rPr>
                <w:sz w:val="15"/>
                <w:szCs w:val="15"/>
              </w:rPr>
            </w:pPr>
          </w:p>
          <w:p w:rsidR="009865EF" w:rsidRDefault="00A20AAF">
            <w:pPr>
              <w:ind w:left="1186" w:right="1194"/>
              <w:jc w:val="center"/>
              <w:rPr>
                <w:rFonts w:ascii="Cambria" w:eastAsia="Cambria" w:hAnsi="Cambria" w:cs="Cambria"/>
                <w:sz w:val="22"/>
                <w:szCs w:val="22"/>
              </w:rPr>
            </w:pPr>
            <w:r>
              <w:rPr>
                <w:rFonts w:ascii="Cambria" w:eastAsia="Cambria" w:hAnsi="Cambria" w:cs="Cambria"/>
                <w:sz w:val="22"/>
                <w:szCs w:val="22"/>
              </w:rPr>
              <w:t>86</w:t>
            </w:r>
            <w:r w:rsidR="00BA0E62">
              <w:rPr>
                <w:rFonts w:ascii="Cambria" w:eastAsia="Cambria" w:hAnsi="Cambria" w:cs="Cambria"/>
                <w:sz w:val="22"/>
                <w:szCs w:val="22"/>
              </w:rPr>
              <w:t>%</w:t>
            </w:r>
          </w:p>
        </w:tc>
      </w:tr>
    </w:tbl>
    <w:p w:rsidR="009865EF" w:rsidRDefault="009865EF">
      <w:pPr>
        <w:sectPr w:rsidR="009865EF">
          <w:pgSz w:w="12240" w:h="15840"/>
          <w:pgMar w:top="460" w:right="1180" w:bottom="280" w:left="1240" w:header="720" w:footer="720" w:gutter="0"/>
          <w:cols w:space="720"/>
        </w:sectPr>
      </w:pPr>
    </w:p>
    <w:p w:rsidR="009865EF" w:rsidRDefault="004C0609">
      <w:pPr>
        <w:spacing w:before="69" w:line="240" w:lineRule="exact"/>
        <w:ind w:left="3518" w:right="3492"/>
        <w:jc w:val="center"/>
        <w:rPr>
          <w:rFonts w:ascii="Cambria" w:eastAsia="Cambria" w:hAnsi="Cambria" w:cs="Cambria"/>
          <w:sz w:val="22"/>
          <w:szCs w:val="22"/>
        </w:rPr>
      </w:pPr>
      <w:r>
        <w:lastRenderedPageBreak/>
        <w:pict>
          <v:group id="_x0000_s1040" style="position:absolute;left:0;text-align:left;margin-left:1in;margin-top:27.95pt;width:468pt;height:0;z-index:-251658240;mso-position-horizontal-relative:page;mso-position-vertical-relative:page" coordorigin="1440,559" coordsize="9360,0">
            <v:shape id="_x0000_s1041" style="position:absolute;left:1440;top:559;width:9360;height:0" coordorigin="1440,559" coordsize="9360,0" path="m1440,559r9360,e" filled="f" strokecolor="#000009" strokeweight="1pt">
              <v:path arrowok="t"/>
            </v:shape>
            <w10:wrap anchorx="page" anchory="page"/>
          </v:group>
        </w:pict>
      </w:r>
      <w:r w:rsidR="00BA0E62">
        <w:rPr>
          <w:rFonts w:ascii="Cambria" w:eastAsia="Cambria" w:hAnsi="Cambria" w:cs="Cambria"/>
          <w:b/>
          <w:spacing w:val="1"/>
          <w:position w:val="-1"/>
          <w:sz w:val="22"/>
          <w:szCs w:val="22"/>
        </w:rPr>
        <w:t>P</w:t>
      </w:r>
      <w:r w:rsidR="00BA0E62">
        <w:rPr>
          <w:rFonts w:ascii="Cambria" w:eastAsia="Cambria" w:hAnsi="Cambria" w:cs="Cambria"/>
          <w:b/>
          <w:spacing w:val="-4"/>
          <w:position w:val="-1"/>
          <w:sz w:val="22"/>
          <w:szCs w:val="22"/>
        </w:rPr>
        <w:t>R</w:t>
      </w:r>
      <w:r w:rsidR="00BA0E62">
        <w:rPr>
          <w:rFonts w:ascii="Cambria" w:eastAsia="Cambria" w:hAnsi="Cambria" w:cs="Cambria"/>
          <w:b/>
          <w:spacing w:val="-1"/>
          <w:position w:val="-1"/>
          <w:sz w:val="22"/>
          <w:szCs w:val="22"/>
        </w:rPr>
        <w:t>O</w:t>
      </w:r>
      <w:r w:rsidR="00BA0E62">
        <w:rPr>
          <w:rFonts w:ascii="Cambria" w:eastAsia="Cambria" w:hAnsi="Cambria" w:cs="Cambria"/>
          <w:b/>
          <w:spacing w:val="-3"/>
          <w:position w:val="-1"/>
          <w:sz w:val="22"/>
          <w:szCs w:val="22"/>
        </w:rPr>
        <w:t>J</w:t>
      </w:r>
      <w:r w:rsidR="00BA0E62">
        <w:rPr>
          <w:rFonts w:ascii="Cambria" w:eastAsia="Cambria" w:hAnsi="Cambria" w:cs="Cambria"/>
          <w:b/>
          <w:spacing w:val="-1"/>
          <w:position w:val="-1"/>
          <w:sz w:val="22"/>
          <w:szCs w:val="22"/>
        </w:rPr>
        <w:t>E</w:t>
      </w:r>
      <w:r w:rsidR="00BA0E62">
        <w:rPr>
          <w:rFonts w:ascii="Cambria" w:eastAsia="Cambria" w:hAnsi="Cambria" w:cs="Cambria"/>
          <w:b/>
          <w:position w:val="-1"/>
          <w:sz w:val="22"/>
          <w:szCs w:val="22"/>
        </w:rPr>
        <w:t>C</w:t>
      </w:r>
      <w:r w:rsidR="00BA0E62">
        <w:rPr>
          <w:rFonts w:ascii="Cambria" w:eastAsia="Cambria" w:hAnsi="Cambria" w:cs="Cambria"/>
          <w:b/>
          <w:spacing w:val="-3"/>
          <w:position w:val="-1"/>
          <w:sz w:val="22"/>
          <w:szCs w:val="22"/>
        </w:rPr>
        <w:t>T</w:t>
      </w:r>
      <w:r w:rsidR="00BA0E62">
        <w:rPr>
          <w:rFonts w:ascii="Cambria" w:eastAsia="Cambria" w:hAnsi="Cambria" w:cs="Cambria"/>
          <w:b/>
          <w:position w:val="-1"/>
          <w:sz w:val="22"/>
          <w:szCs w:val="22"/>
        </w:rPr>
        <w:t>S</w:t>
      </w:r>
      <w:r w:rsidR="00BA0E62">
        <w:rPr>
          <w:rFonts w:ascii="Cambria" w:eastAsia="Cambria" w:hAnsi="Cambria" w:cs="Cambria"/>
          <w:b/>
          <w:spacing w:val="1"/>
          <w:position w:val="-1"/>
          <w:sz w:val="22"/>
          <w:szCs w:val="22"/>
        </w:rPr>
        <w:t xml:space="preserve"> </w:t>
      </w:r>
      <w:r w:rsidR="00BA0E62">
        <w:rPr>
          <w:rFonts w:ascii="Cambria" w:eastAsia="Cambria" w:hAnsi="Cambria" w:cs="Cambria"/>
          <w:b/>
          <w:spacing w:val="-1"/>
          <w:position w:val="-1"/>
          <w:sz w:val="22"/>
          <w:szCs w:val="22"/>
        </w:rPr>
        <w:t>U</w:t>
      </w:r>
      <w:r w:rsidR="00BA0E62">
        <w:rPr>
          <w:rFonts w:ascii="Cambria" w:eastAsia="Cambria" w:hAnsi="Cambria" w:cs="Cambria"/>
          <w:b/>
          <w:spacing w:val="1"/>
          <w:position w:val="-1"/>
          <w:sz w:val="22"/>
          <w:szCs w:val="22"/>
        </w:rPr>
        <w:t>N</w:t>
      </w:r>
      <w:r w:rsidR="00BA0E62">
        <w:rPr>
          <w:rFonts w:ascii="Cambria" w:eastAsia="Cambria" w:hAnsi="Cambria" w:cs="Cambria"/>
          <w:b/>
          <w:spacing w:val="-1"/>
          <w:position w:val="-1"/>
          <w:sz w:val="22"/>
          <w:szCs w:val="22"/>
        </w:rPr>
        <w:t>D</w:t>
      </w:r>
      <w:r w:rsidR="00BA0E62">
        <w:rPr>
          <w:rFonts w:ascii="Cambria" w:eastAsia="Cambria" w:hAnsi="Cambria" w:cs="Cambria"/>
          <w:b/>
          <w:spacing w:val="1"/>
          <w:position w:val="-1"/>
          <w:sz w:val="22"/>
          <w:szCs w:val="22"/>
        </w:rPr>
        <w:t>E</w:t>
      </w:r>
      <w:r w:rsidR="00BA0E62">
        <w:rPr>
          <w:rFonts w:ascii="Cambria" w:eastAsia="Cambria" w:hAnsi="Cambria" w:cs="Cambria"/>
          <w:b/>
          <w:spacing w:val="-10"/>
          <w:position w:val="-1"/>
          <w:sz w:val="22"/>
          <w:szCs w:val="22"/>
        </w:rPr>
        <w:t>R</w:t>
      </w:r>
      <w:r w:rsidR="00BA0E62">
        <w:rPr>
          <w:rFonts w:ascii="Cambria" w:eastAsia="Cambria" w:hAnsi="Cambria" w:cs="Cambria"/>
          <w:b/>
          <w:spacing w:val="-25"/>
          <w:position w:val="-1"/>
          <w:sz w:val="22"/>
          <w:szCs w:val="22"/>
        </w:rPr>
        <w:t>T</w:t>
      </w:r>
      <w:r w:rsidR="00BA0E62">
        <w:rPr>
          <w:rFonts w:ascii="Cambria" w:eastAsia="Cambria" w:hAnsi="Cambria" w:cs="Cambria"/>
          <w:b/>
          <w:spacing w:val="1"/>
          <w:position w:val="-1"/>
          <w:sz w:val="22"/>
          <w:szCs w:val="22"/>
        </w:rPr>
        <w:t>A</w:t>
      </w:r>
      <w:r w:rsidR="00BA0E62">
        <w:rPr>
          <w:rFonts w:ascii="Cambria" w:eastAsia="Cambria" w:hAnsi="Cambria" w:cs="Cambria"/>
          <w:b/>
          <w:position w:val="-1"/>
          <w:sz w:val="22"/>
          <w:szCs w:val="22"/>
        </w:rPr>
        <w:t>K</w:t>
      </w:r>
      <w:r w:rsidR="00BA0E62">
        <w:rPr>
          <w:rFonts w:ascii="Cambria" w:eastAsia="Cambria" w:hAnsi="Cambria" w:cs="Cambria"/>
          <w:b/>
          <w:spacing w:val="1"/>
          <w:position w:val="-1"/>
          <w:sz w:val="22"/>
          <w:szCs w:val="22"/>
        </w:rPr>
        <w:t>E</w:t>
      </w:r>
      <w:r w:rsidR="00BA0E62">
        <w:rPr>
          <w:rFonts w:ascii="Cambria" w:eastAsia="Cambria" w:hAnsi="Cambria" w:cs="Cambria"/>
          <w:b/>
          <w:position w:val="-1"/>
          <w:sz w:val="22"/>
          <w:szCs w:val="22"/>
        </w:rPr>
        <w:t>N</w:t>
      </w:r>
    </w:p>
    <w:p w:rsidR="009865EF" w:rsidRDefault="009865EF">
      <w:pPr>
        <w:spacing w:before="4" w:line="100" w:lineRule="exact"/>
        <w:rPr>
          <w:sz w:val="11"/>
          <w:szCs w:val="11"/>
        </w:rPr>
      </w:pPr>
    </w:p>
    <w:p w:rsidR="009865EF" w:rsidRDefault="009865EF">
      <w:pPr>
        <w:spacing w:line="200" w:lineRule="exact"/>
      </w:pPr>
    </w:p>
    <w:p w:rsidR="009865EF" w:rsidRDefault="009865EF">
      <w:pPr>
        <w:spacing w:line="200" w:lineRule="exact"/>
      </w:pPr>
    </w:p>
    <w:p w:rsidR="009865EF" w:rsidRDefault="004C0609">
      <w:pPr>
        <w:spacing w:before="29" w:line="240" w:lineRule="exact"/>
        <w:ind w:left="102"/>
        <w:rPr>
          <w:rFonts w:ascii="Cambria" w:eastAsia="Cambria" w:hAnsi="Cambria" w:cs="Cambria"/>
          <w:sz w:val="22"/>
          <w:szCs w:val="22"/>
        </w:rPr>
      </w:pPr>
      <w:r>
        <w:pict>
          <v:group id="_x0000_s1038" style="position:absolute;left:0;text-align:left;margin-left:1in;margin-top:-11.95pt;width:468pt;height:0;z-index:-251657216;mso-position-horizontal-relative:page" coordorigin="1440,-239" coordsize="9360,0">
            <v:shape id="_x0000_s1039" style="position:absolute;left:1440;top:-239;width:9360;height:0" coordorigin="1440,-239" coordsize="9360,0" path="m1440,-239r9360,e" filled="f" strokecolor="#000009" strokeweight="1pt">
              <v:path arrowok="t"/>
            </v:shape>
            <w10:wrap anchorx="page"/>
          </v:group>
        </w:pict>
      </w:r>
      <w:r w:rsidR="00BA0E62">
        <w:rPr>
          <w:rFonts w:ascii="Cambria" w:eastAsia="Cambria" w:hAnsi="Cambria" w:cs="Cambria"/>
          <w:b/>
          <w:spacing w:val="1"/>
          <w:position w:val="-1"/>
          <w:sz w:val="22"/>
          <w:szCs w:val="22"/>
        </w:rPr>
        <w:t>P</w:t>
      </w:r>
      <w:r w:rsidR="00BA0E62">
        <w:rPr>
          <w:rFonts w:ascii="Cambria" w:eastAsia="Cambria" w:hAnsi="Cambria" w:cs="Cambria"/>
          <w:b/>
          <w:spacing w:val="-4"/>
          <w:position w:val="-1"/>
          <w:sz w:val="22"/>
          <w:szCs w:val="22"/>
        </w:rPr>
        <w:t>r</w:t>
      </w:r>
      <w:r w:rsidR="00BA0E62">
        <w:rPr>
          <w:rFonts w:ascii="Cambria" w:eastAsia="Cambria" w:hAnsi="Cambria" w:cs="Cambria"/>
          <w:b/>
          <w:spacing w:val="1"/>
          <w:position w:val="-1"/>
          <w:sz w:val="22"/>
          <w:szCs w:val="22"/>
        </w:rPr>
        <w:t>o</w:t>
      </w:r>
      <w:r w:rsidR="00BA0E62">
        <w:rPr>
          <w:rFonts w:ascii="Cambria" w:eastAsia="Cambria" w:hAnsi="Cambria" w:cs="Cambria"/>
          <w:b/>
          <w:position w:val="-1"/>
          <w:sz w:val="22"/>
          <w:szCs w:val="22"/>
        </w:rPr>
        <w:t>j</w:t>
      </w:r>
      <w:r w:rsidR="00BA0E62">
        <w:rPr>
          <w:rFonts w:ascii="Cambria" w:eastAsia="Cambria" w:hAnsi="Cambria" w:cs="Cambria"/>
          <w:b/>
          <w:spacing w:val="-1"/>
          <w:position w:val="-1"/>
          <w:sz w:val="22"/>
          <w:szCs w:val="22"/>
        </w:rPr>
        <w:t>e</w:t>
      </w:r>
      <w:r w:rsidR="00BA0E62">
        <w:rPr>
          <w:rFonts w:ascii="Cambria" w:eastAsia="Cambria" w:hAnsi="Cambria" w:cs="Cambria"/>
          <w:b/>
          <w:spacing w:val="1"/>
          <w:position w:val="-1"/>
          <w:sz w:val="22"/>
          <w:szCs w:val="22"/>
        </w:rPr>
        <w:t>c</w:t>
      </w:r>
      <w:r w:rsidR="00BA0E62">
        <w:rPr>
          <w:rFonts w:ascii="Cambria" w:eastAsia="Cambria" w:hAnsi="Cambria" w:cs="Cambria"/>
          <w:b/>
          <w:position w:val="-1"/>
          <w:sz w:val="22"/>
          <w:szCs w:val="22"/>
        </w:rPr>
        <w:t>t</w:t>
      </w:r>
      <w:r w:rsidR="00BA0E62">
        <w:rPr>
          <w:rFonts w:ascii="Cambria" w:eastAsia="Cambria" w:hAnsi="Cambria" w:cs="Cambria"/>
          <w:b/>
          <w:spacing w:val="-1"/>
          <w:position w:val="-1"/>
          <w:sz w:val="22"/>
          <w:szCs w:val="22"/>
        </w:rPr>
        <w:t xml:space="preserve"> </w:t>
      </w:r>
      <w:r w:rsidR="00BA0E62">
        <w:rPr>
          <w:rFonts w:ascii="Cambria" w:eastAsia="Cambria" w:hAnsi="Cambria" w:cs="Cambria"/>
          <w:b/>
          <w:position w:val="-1"/>
          <w:sz w:val="22"/>
          <w:szCs w:val="22"/>
        </w:rPr>
        <w:t>1</w:t>
      </w:r>
      <w:r w:rsidR="00BA0E62">
        <w:rPr>
          <w:rFonts w:ascii="Cambria" w:eastAsia="Cambria" w:hAnsi="Cambria" w:cs="Cambria"/>
          <w:b/>
          <w:spacing w:val="1"/>
          <w:position w:val="-1"/>
          <w:sz w:val="22"/>
          <w:szCs w:val="22"/>
        </w:rPr>
        <w:t xml:space="preserve"> </w:t>
      </w:r>
      <w:r w:rsidR="00BA0E62">
        <w:rPr>
          <w:rFonts w:ascii="Cambria" w:eastAsia="Cambria" w:hAnsi="Cambria" w:cs="Cambria"/>
          <w:b/>
          <w:position w:val="-1"/>
          <w:sz w:val="22"/>
          <w:szCs w:val="22"/>
        </w:rPr>
        <w:t>(</w:t>
      </w:r>
      <w:r w:rsidR="00A20AAF">
        <w:rPr>
          <w:rFonts w:ascii="Cambria" w:eastAsia="Cambria" w:hAnsi="Cambria" w:cs="Cambria"/>
          <w:b/>
          <w:spacing w:val="-2"/>
          <w:position w:val="-1"/>
          <w:sz w:val="22"/>
          <w:szCs w:val="22"/>
        </w:rPr>
        <w:t>Vision PLUS Fine Tuning Online reporting)</w:t>
      </w:r>
      <w:r w:rsidR="00BA0E62">
        <w:rPr>
          <w:rFonts w:ascii="Cambria" w:eastAsia="Cambria" w:hAnsi="Cambria" w:cs="Cambria"/>
          <w:b/>
          <w:position w:val="-1"/>
          <w:sz w:val="22"/>
          <w:szCs w:val="22"/>
        </w:rPr>
        <w:t>:</w:t>
      </w:r>
    </w:p>
    <w:p w:rsidR="009865EF" w:rsidRDefault="009865EF">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9865EF">
        <w:trPr>
          <w:trHeight w:hRule="exact" w:val="349"/>
        </w:trPr>
        <w:tc>
          <w:tcPr>
            <w:tcW w:w="2499" w:type="dxa"/>
            <w:tcBorders>
              <w:top w:val="single" w:sz="7" w:space="0" w:color="000009"/>
              <w:left w:val="single" w:sz="7" w:space="0" w:color="000009"/>
              <w:bottom w:val="single" w:sz="4" w:space="0" w:color="000009"/>
              <w:right w:val="single" w:sz="4" w:space="0" w:color="000009"/>
            </w:tcBorders>
          </w:tcPr>
          <w:p w:rsidR="009865EF" w:rsidRDefault="00BA0E62">
            <w:pPr>
              <w:spacing w:before="75"/>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9865EF" w:rsidRDefault="00A20AAF">
            <w:pPr>
              <w:spacing w:before="75"/>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9865EF">
        <w:trPr>
          <w:trHeight w:hRule="exact" w:val="330"/>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60"/>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9865EF" w:rsidRDefault="00BA0E62">
            <w:pPr>
              <w:spacing w:before="60"/>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9865EF" w:rsidTr="00A20AAF">
        <w:trPr>
          <w:trHeight w:hRule="exact" w:val="1211"/>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60"/>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9865EF" w:rsidRPr="00C2583F" w:rsidRDefault="00A20AAF" w:rsidP="00A20AAF">
            <w:pPr>
              <w:spacing w:before="50"/>
              <w:ind w:left="471" w:right="126" w:firstLine="60"/>
              <w:rPr>
                <w:rFonts w:ascii="Cambria" w:eastAsia="Cambria" w:hAnsi="Cambria" w:cs="Cambria"/>
                <w:spacing w:val="-2"/>
                <w:sz w:val="22"/>
                <w:szCs w:val="22"/>
              </w:rPr>
            </w:pPr>
            <w:r w:rsidRPr="00C2583F">
              <w:rPr>
                <w:rFonts w:ascii="Cambria" w:eastAsia="Cambria" w:hAnsi="Cambria" w:cs="Cambria"/>
                <w:spacing w:val="-2"/>
                <w:sz w:val="22"/>
                <w:szCs w:val="22"/>
              </w:rPr>
              <w:t xml:space="preserve">To </w:t>
            </w:r>
            <w:r w:rsidR="00C2583F" w:rsidRPr="00C2583F">
              <w:rPr>
                <w:rFonts w:ascii="Cambria" w:eastAsia="Cambria" w:hAnsi="Cambria" w:cs="Cambria"/>
                <w:spacing w:val="-2"/>
                <w:sz w:val="22"/>
                <w:szCs w:val="22"/>
              </w:rPr>
              <w:t>Develop the</w:t>
            </w:r>
            <w:r w:rsidRPr="00C2583F">
              <w:rPr>
                <w:rFonts w:ascii="Cambria" w:eastAsia="Cambria" w:hAnsi="Cambria" w:cs="Cambria"/>
                <w:spacing w:val="-2"/>
                <w:sz w:val="22"/>
                <w:szCs w:val="22"/>
              </w:rPr>
              <w:t xml:space="preserve"> complete project with the help of COBOL and to perform Unit testing as well as System Integrated Testing.</w:t>
            </w:r>
          </w:p>
          <w:p w:rsidR="00A20AAF" w:rsidRDefault="00A20AAF" w:rsidP="00A20AAF">
            <w:pPr>
              <w:spacing w:before="50"/>
              <w:ind w:left="471" w:right="126" w:firstLine="60"/>
              <w:rPr>
                <w:rFonts w:ascii="Cambria" w:eastAsia="Cambria" w:hAnsi="Cambria" w:cs="Cambria"/>
                <w:sz w:val="22"/>
                <w:szCs w:val="22"/>
              </w:rPr>
            </w:pPr>
            <w:r w:rsidRPr="00C2583F">
              <w:rPr>
                <w:rFonts w:ascii="Cambria" w:eastAsia="Cambria" w:hAnsi="Cambria" w:cs="Cambria"/>
                <w:spacing w:val="-2"/>
                <w:sz w:val="22"/>
                <w:szCs w:val="22"/>
              </w:rPr>
              <w:t xml:space="preserve">To Support </w:t>
            </w:r>
            <w:r w:rsidR="00C2583F" w:rsidRPr="00C2583F">
              <w:rPr>
                <w:rFonts w:ascii="Cambria" w:eastAsia="Cambria" w:hAnsi="Cambria" w:cs="Cambria"/>
                <w:spacing w:val="-2"/>
                <w:sz w:val="22"/>
                <w:szCs w:val="22"/>
              </w:rPr>
              <w:t>UAT team for UAT testing and to Verify post implementation list</w:t>
            </w:r>
          </w:p>
        </w:tc>
      </w:tr>
      <w:tr w:rsidR="009865EF">
        <w:trPr>
          <w:trHeight w:hRule="exact" w:val="606"/>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60"/>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9865EF" w:rsidRDefault="00A20AAF">
            <w:pPr>
              <w:spacing w:before="38"/>
              <w:ind w:left="111" w:right="180"/>
              <w:rPr>
                <w:rFonts w:ascii="Cambria" w:eastAsia="Cambria" w:hAnsi="Cambria" w:cs="Cambria"/>
                <w:sz w:val="22"/>
                <w:szCs w:val="22"/>
              </w:rPr>
            </w:pPr>
            <w:r>
              <w:rPr>
                <w:rFonts w:ascii="Cambria" w:eastAsia="Cambria" w:hAnsi="Cambria" w:cs="Cambria"/>
                <w:spacing w:val="-2"/>
                <w:sz w:val="22"/>
                <w:szCs w:val="22"/>
              </w:rPr>
              <w:t>AS400, Vision PLUS</w:t>
            </w:r>
          </w:p>
        </w:tc>
      </w:tr>
      <w:tr w:rsidR="009865EF" w:rsidTr="00A20AAF">
        <w:trPr>
          <w:trHeight w:hRule="exact" w:val="932"/>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60"/>
              <w:ind w:left="122"/>
              <w:rPr>
                <w:rFonts w:ascii="Cambria" w:eastAsia="Cambria" w:hAnsi="Cambria" w:cs="Cambria"/>
                <w:sz w:val="22"/>
                <w:szCs w:val="22"/>
              </w:rPr>
            </w:pPr>
            <w:r>
              <w:rPr>
                <w:rFonts w:ascii="Cambria" w:eastAsia="Cambria" w:hAnsi="Cambria" w:cs="Cambria"/>
                <w:spacing w:val="-1"/>
                <w:sz w:val="22"/>
                <w:szCs w:val="22"/>
              </w:rPr>
              <w:t>Pro</w:t>
            </w:r>
            <w:r>
              <w:rPr>
                <w:rFonts w:ascii="Cambria" w:eastAsia="Cambria" w:hAnsi="Cambria" w:cs="Cambria"/>
                <w:sz w:val="22"/>
                <w:szCs w:val="22"/>
              </w:rPr>
              <w:t>j</w:t>
            </w:r>
            <w:r>
              <w:rPr>
                <w:rFonts w:ascii="Cambria" w:eastAsia="Cambria" w:hAnsi="Cambria" w:cs="Cambria"/>
                <w:spacing w:val="1"/>
                <w:sz w:val="22"/>
                <w:szCs w:val="22"/>
              </w:rPr>
              <w:t>ec</w:t>
            </w:r>
            <w:r>
              <w:rPr>
                <w:rFonts w:ascii="Cambria" w:eastAsia="Cambria" w:hAnsi="Cambria" w:cs="Cambria"/>
                <w:sz w:val="22"/>
                <w:szCs w:val="22"/>
              </w:rPr>
              <w:t>t</w:t>
            </w:r>
            <w:r>
              <w:rPr>
                <w:rFonts w:ascii="Cambria" w:eastAsia="Cambria" w:hAnsi="Cambria" w:cs="Cambria"/>
                <w:spacing w:val="-1"/>
                <w:sz w:val="22"/>
                <w:szCs w:val="22"/>
              </w:rPr>
              <w:t xml:space="preserve"> </w:t>
            </w:r>
            <w:r>
              <w:rPr>
                <w:rFonts w:ascii="Cambria" w:eastAsia="Cambria" w:hAnsi="Cambria" w:cs="Cambria"/>
                <w:spacing w:val="1"/>
                <w:sz w:val="22"/>
                <w:szCs w:val="22"/>
              </w:rPr>
              <w:t>De</w:t>
            </w:r>
            <w:r>
              <w:rPr>
                <w:rFonts w:ascii="Cambria" w:eastAsia="Cambria" w:hAnsi="Cambria" w:cs="Cambria"/>
                <w:spacing w:val="-3"/>
                <w:sz w:val="22"/>
                <w:szCs w:val="22"/>
              </w:rPr>
              <w:t>s</w:t>
            </w:r>
            <w:r>
              <w:rPr>
                <w:rFonts w:ascii="Cambria" w:eastAsia="Cambria" w:hAnsi="Cambria" w:cs="Cambria"/>
                <w:spacing w:val="1"/>
                <w:sz w:val="22"/>
                <w:szCs w:val="22"/>
              </w:rPr>
              <w:t>c</w:t>
            </w:r>
            <w:r>
              <w:rPr>
                <w:rFonts w:ascii="Cambria" w:eastAsia="Cambria" w:hAnsi="Cambria" w:cs="Cambria"/>
                <w:spacing w:val="-1"/>
                <w:sz w:val="22"/>
                <w:szCs w:val="22"/>
              </w:rPr>
              <w:t>r</w:t>
            </w:r>
            <w:r>
              <w:rPr>
                <w:rFonts w:ascii="Cambria" w:eastAsia="Cambria" w:hAnsi="Cambria" w:cs="Cambria"/>
                <w:spacing w:val="1"/>
                <w:sz w:val="22"/>
                <w:szCs w:val="22"/>
              </w:rPr>
              <w:t>i</w:t>
            </w:r>
            <w:r>
              <w:rPr>
                <w:rFonts w:ascii="Cambria" w:eastAsia="Cambria" w:hAnsi="Cambria" w:cs="Cambria"/>
                <w:sz w:val="22"/>
                <w:szCs w:val="22"/>
              </w:rPr>
              <w:t>p</w:t>
            </w:r>
            <w:r>
              <w:rPr>
                <w:rFonts w:ascii="Cambria" w:eastAsia="Cambria" w:hAnsi="Cambria" w:cs="Cambria"/>
                <w:spacing w:val="-1"/>
                <w:sz w:val="22"/>
                <w:szCs w:val="22"/>
              </w:rPr>
              <w:t>t</w:t>
            </w:r>
            <w:r>
              <w:rPr>
                <w:rFonts w:ascii="Cambria" w:eastAsia="Cambria" w:hAnsi="Cambria" w:cs="Cambria"/>
                <w:spacing w:val="1"/>
                <w:sz w:val="22"/>
                <w:szCs w:val="22"/>
              </w:rPr>
              <w:t>io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9865EF" w:rsidRDefault="00A20AAF">
            <w:pPr>
              <w:spacing w:before="62"/>
              <w:ind w:left="111"/>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z w:val="22"/>
                <w:szCs w:val="22"/>
              </w:rPr>
              <w:t>o</w:t>
            </w:r>
            <w:r>
              <w:rPr>
                <w:rFonts w:ascii="Cambria" w:eastAsia="Cambria" w:hAnsi="Cambria" w:cs="Cambria"/>
                <w:spacing w:val="1"/>
                <w:sz w:val="22"/>
                <w:szCs w:val="22"/>
              </w:rPr>
              <w:t xml:space="preserve"> </w:t>
            </w:r>
            <w:r>
              <w:rPr>
                <w:rFonts w:ascii="Cambria" w:eastAsia="Cambria" w:hAnsi="Cambria" w:cs="Cambria"/>
                <w:spacing w:val="-1"/>
                <w:sz w:val="22"/>
                <w:szCs w:val="22"/>
              </w:rPr>
              <w:t>Generate report for the changes which are done in online screen in order to reconcile the changes done for card holder prospective.</w:t>
            </w:r>
            <w:r w:rsidR="00BA0E62">
              <w:rPr>
                <w:rFonts w:ascii="Cambria" w:eastAsia="Cambria" w:hAnsi="Cambria" w:cs="Cambria"/>
                <w:sz w:val="22"/>
                <w:szCs w:val="22"/>
              </w:rPr>
              <w:t>.</w:t>
            </w:r>
          </w:p>
        </w:tc>
      </w:tr>
      <w:tr w:rsidR="009865EF">
        <w:trPr>
          <w:trHeight w:hRule="exact" w:val="345"/>
        </w:trPr>
        <w:tc>
          <w:tcPr>
            <w:tcW w:w="2499" w:type="dxa"/>
            <w:tcBorders>
              <w:top w:val="single" w:sz="4" w:space="0" w:color="000009"/>
              <w:left w:val="single" w:sz="7" w:space="0" w:color="000009"/>
              <w:bottom w:val="single" w:sz="7" w:space="0" w:color="000009"/>
              <w:right w:val="single" w:sz="4" w:space="0" w:color="000009"/>
            </w:tcBorders>
          </w:tcPr>
          <w:p w:rsidR="009865EF" w:rsidRDefault="00BA0E62">
            <w:pPr>
              <w:spacing w:before="60"/>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9865EF" w:rsidRDefault="00C2583F">
            <w:pPr>
              <w:spacing w:before="60"/>
              <w:ind w:left="111"/>
              <w:rPr>
                <w:rFonts w:ascii="Cambria" w:eastAsia="Cambria" w:hAnsi="Cambria" w:cs="Cambria"/>
                <w:sz w:val="22"/>
                <w:szCs w:val="22"/>
              </w:rPr>
            </w:pPr>
            <w:r>
              <w:rPr>
                <w:rFonts w:ascii="Cambria" w:eastAsia="Cambria" w:hAnsi="Cambria" w:cs="Cambria"/>
                <w:spacing w:val="1"/>
                <w:sz w:val="22"/>
                <w:szCs w:val="22"/>
              </w:rPr>
              <w:t>Attra Infotech PVT Ltd, Bangalore India</w:t>
            </w:r>
          </w:p>
        </w:tc>
      </w:tr>
    </w:tbl>
    <w:p w:rsidR="009865EF" w:rsidRDefault="009865EF">
      <w:pPr>
        <w:spacing w:before="10" w:line="140" w:lineRule="exact"/>
        <w:rPr>
          <w:sz w:val="15"/>
          <w:szCs w:val="15"/>
        </w:rPr>
      </w:pPr>
    </w:p>
    <w:p w:rsidR="009865EF" w:rsidRDefault="009865EF">
      <w:pPr>
        <w:spacing w:line="200" w:lineRule="exact"/>
      </w:pPr>
    </w:p>
    <w:p w:rsidR="009865EF" w:rsidRDefault="009865EF">
      <w:pPr>
        <w:spacing w:line="200" w:lineRule="exact"/>
      </w:pPr>
    </w:p>
    <w:p w:rsidR="009865EF" w:rsidRDefault="009865EF">
      <w:pPr>
        <w:spacing w:line="200" w:lineRule="exact"/>
      </w:pPr>
    </w:p>
    <w:p w:rsidR="009865EF" w:rsidRDefault="00BA0E62">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2:</w:t>
      </w:r>
      <w:r w:rsidR="00C2583F">
        <w:rPr>
          <w:rFonts w:ascii="Cambria" w:eastAsia="Cambria" w:hAnsi="Cambria" w:cs="Cambria"/>
          <w:b/>
          <w:position w:val="-1"/>
          <w:sz w:val="22"/>
          <w:szCs w:val="22"/>
        </w:rPr>
        <w:t xml:space="preserve"> (ENBD Audi Visa Infinite Privilege Credit Card Launch)</w:t>
      </w:r>
    </w:p>
    <w:p w:rsidR="009865EF" w:rsidRDefault="009865EF">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9865EF">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9865EF" w:rsidRDefault="00BA0E62">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9865EF" w:rsidRDefault="00C2583F">
            <w:pPr>
              <w:spacing w:before="53"/>
              <w:ind w:left="111"/>
              <w:rPr>
                <w:rFonts w:ascii="Cambria" w:eastAsia="Cambria" w:hAnsi="Cambria" w:cs="Cambria"/>
                <w:sz w:val="22"/>
                <w:szCs w:val="22"/>
              </w:rPr>
            </w:pPr>
            <w:r>
              <w:rPr>
                <w:rFonts w:ascii="Cambria" w:eastAsia="Cambria" w:hAnsi="Cambria" w:cs="Cambria"/>
                <w:spacing w:val="-1"/>
                <w:sz w:val="22"/>
                <w:szCs w:val="22"/>
              </w:rPr>
              <w:t>Emirates National Bank of Dubai</w:t>
            </w:r>
          </w:p>
        </w:tc>
      </w:tr>
      <w:tr w:rsidR="009865EF">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9865EF" w:rsidRDefault="00BA0E62">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9865EF" w:rsidTr="00C2583F">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C2583F" w:rsidRPr="00C2583F" w:rsidRDefault="00C2583F" w:rsidP="00C2583F">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9865EF" w:rsidRDefault="00C2583F" w:rsidP="00C2583F">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9865EF">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9865EF" w:rsidRDefault="00C2583F">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9865EF">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9865EF" w:rsidRDefault="00BA0E62">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9865EF" w:rsidRDefault="00C2583F">
            <w:pPr>
              <w:spacing w:before="38"/>
              <w:ind w:left="111" w:right="294"/>
              <w:rPr>
                <w:rFonts w:ascii="Cambria" w:eastAsia="Cambria" w:hAnsi="Cambria" w:cs="Cambria"/>
                <w:sz w:val="22"/>
                <w:szCs w:val="22"/>
              </w:rPr>
            </w:pPr>
            <w:r>
              <w:rPr>
                <w:rFonts w:ascii="Cambria" w:eastAsia="Cambria" w:hAnsi="Cambria" w:cs="Cambria"/>
                <w:sz w:val="22"/>
                <w:szCs w:val="22"/>
              </w:rPr>
              <w:t>ENBD wants to Launch a new credit card under ENBD Portfolio.</w:t>
            </w:r>
          </w:p>
        </w:tc>
      </w:tr>
      <w:tr w:rsidR="009865EF">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9865EF" w:rsidRDefault="00BA0E62">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9865EF" w:rsidRDefault="00C2583F">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9865EF" w:rsidRDefault="009865EF">
      <w:pPr>
        <w:spacing w:before="10" w:line="180" w:lineRule="exact"/>
        <w:rPr>
          <w:sz w:val="19"/>
          <w:szCs w:val="19"/>
        </w:rPr>
      </w:pPr>
    </w:p>
    <w:p w:rsidR="009865EF" w:rsidRDefault="009865EF">
      <w:pPr>
        <w:spacing w:line="200" w:lineRule="exact"/>
      </w:pPr>
    </w:p>
    <w:p w:rsidR="00C2583F" w:rsidRDefault="00C2583F" w:rsidP="00C2583F">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3: (MAF Cobrand Card Launch)</w:t>
      </w:r>
    </w:p>
    <w:p w:rsidR="00C2583F" w:rsidRDefault="00C2583F" w:rsidP="00C2583F">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C2583F"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C2583F" w:rsidRDefault="00C2583F"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C2583F" w:rsidRDefault="00C2583F" w:rsidP="003F2450">
            <w:pPr>
              <w:spacing w:before="53"/>
              <w:ind w:left="111"/>
              <w:rPr>
                <w:rFonts w:ascii="Cambria" w:eastAsia="Cambria" w:hAnsi="Cambria" w:cs="Cambria"/>
                <w:sz w:val="22"/>
                <w:szCs w:val="22"/>
              </w:rPr>
            </w:pPr>
            <w:r>
              <w:rPr>
                <w:rFonts w:ascii="Cambria" w:eastAsia="Cambria" w:hAnsi="Cambria" w:cs="Cambria"/>
                <w:spacing w:val="-1"/>
                <w:sz w:val="22"/>
                <w:szCs w:val="22"/>
              </w:rPr>
              <w:t>MAF</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C2583F"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C2583F" w:rsidRPr="00C2583F" w:rsidRDefault="00C2583F"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C2583F" w:rsidRDefault="00C2583F"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C2583F"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ight="294"/>
              <w:rPr>
                <w:rFonts w:ascii="Cambria" w:eastAsia="Cambria" w:hAnsi="Cambria" w:cs="Cambria"/>
                <w:sz w:val="22"/>
                <w:szCs w:val="22"/>
              </w:rPr>
            </w:pPr>
            <w:r>
              <w:rPr>
                <w:rFonts w:ascii="Cambria" w:eastAsia="Cambria" w:hAnsi="Cambria" w:cs="Cambria"/>
                <w:sz w:val="22"/>
                <w:szCs w:val="22"/>
              </w:rPr>
              <w:t>MAF wants to Launch a new credit card under MAF Portfolio.</w:t>
            </w:r>
          </w:p>
        </w:tc>
      </w:tr>
      <w:tr w:rsidR="00C2583F"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C2583F" w:rsidRDefault="00C2583F" w:rsidP="00C2583F">
      <w:pPr>
        <w:spacing w:before="10" w:line="180" w:lineRule="exact"/>
        <w:rPr>
          <w:sz w:val="19"/>
          <w:szCs w:val="19"/>
        </w:rPr>
      </w:pPr>
    </w:p>
    <w:p w:rsidR="00C2583F" w:rsidRDefault="00C2583F" w:rsidP="00C2583F">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4: (Compliance 15.2)</w:t>
      </w:r>
    </w:p>
    <w:p w:rsidR="00C2583F" w:rsidRDefault="00C2583F" w:rsidP="00C2583F">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C2583F"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C2583F" w:rsidRDefault="00C2583F"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C2583F" w:rsidRDefault="00C2583F" w:rsidP="003F2450">
            <w:pPr>
              <w:spacing w:before="53"/>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C2583F"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C2583F" w:rsidRPr="00C2583F" w:rsidRDefault="00C2583F"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C2583F" w:rsidRDefault="00C2583F"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C2583F"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ight="294"/>
              <w:rPr>
                <w:rFonts w:ascii="Cambria" w:eastAsia="Cambria" w:hAnsi="Cambria" w:cs="Cambria"/>
                <w:sz w:val="22"/>
                <w:szCs w:val="22"/>
              </w:rPr>
            </w:pPr>
            <w:r>
              <w:rPr>
                <w:rFonts w:ascii="Cambria" w:eastAsia="Cambria" w:hAnsi="Cambria" w:cs="Cambria"/>
                <w:sz w:val="22"/>
                <w:szCs w:val="22"/>
              </w:rPr>
              <w:t>To be inline with the mandates given by Schemes and to retrofit all the ongoing projects as per the Scheme mandates.</w:t>
            </w:r>
          </w:p>
        </w:tc>
      </w:tr>
      <w:tr w:rsidR="00C2583F"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C2583F" w:rsidRDefault="00C2583F" w:rsidP="00C2583F">
      <w:pPr>
        <w:spacing w:before="10" w:line="180" w:lineRule="exact"/>
        <w:rPr>
          <w:sz w:val="19"/>
          <w:szCs w:val="19"/>
        </w:rPr>
      </w:pPr>
    </w:p>
    <w:p w:rsidR="00C2583F" w:rsidRDefault="00C2583F" w:rsidP="00C2583F">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5: (MBD700 Fine Tuning)</w:t>
      </w:r>
    </w:p>
    <w:p w:rsidR="00C2583F" w:rsidRDefault="00C2583F" w:rsidP="00C2583F">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C2583F"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C2583F" w:rsidRDefault="00C2583F"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C2583F" w:rsidRDefault="00C2583F" w:rsidP="003F2450">
            <w:pPr>
              <w:spacing w:before="53"/>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C2583F"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C2583F" w:rsidRPr="00C2583F" w:rsidRDefault="00C2583F"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C2583F" w:rsidRDefault="00C2583F"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C2583F"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ight="294"/>
              <w:rPr>
                <w:rFonts w:ascii="Cambria" w:eastAsia="Cambria" w:hAnsi="Cambria" w:cs="Cambria"/>
                <w:sz w:val="22"/>
                <w:szCs w:val="22"/>
              </w:rPr>
            </w:pPr>
            <w:r>
              <w:rPr>
                <w:rFonts w:ascii="Cambria" w:eastAsia="Cambria" w:hAnsi="Cambria" w:cs="Cambria"/>
                <w:sz w:val="22"/>
                <w:szCs w:val="22"/>
              </w:rPr>
              <w:t>To reduce the batch window changes were done in current MBS batch flow to run MBD700 as part of the Option 11 and download the reports separately.</w:t>
            </w:r>
          </w:p>
        </w:tc>
      </w:tr>
      <w:tr w:rsidR="00C2583F"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C2583F" w:rsidRDefault="00C2583F" w:rsidP="00C2583F">
      <w:pPr>
        <w:spacing w:before="10" w:line="180" w:lineRule="exact"/>
        <w:rPr>
          <w:sz w:val="19"/>
          <w:szCs w:val="19"/>
        </w:rPr>
      </w:pPr>
    </w:p>
    <w:p w:rsidR="00C2583F" w:rsidRDefault="00C2583F" w:rsidP="00C2583F">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sidR="00714DF7">
        <w:rPr>
          <w:rFonts w:ascii="Cambria" w:eastAsia="Cambria" w:hAnsi="Cambria" w:cs="Cambria"/>
          <w:b/>
          <w:position w:val="-1"/>
          <w:sz w:val="22"/>
          <w:szCs w:val="22"/>
        </w:rPr>
        <w:t>6</w:t>
      </w:r>
      <w:r>
        <w:rPr>
          <w:rFonts w:ascii="Cambria" w:eastAsia="Cambria" w:hAnsi="Cambria" w:cs="Cambria"/>
          <w:b/>
          <w:position w:val="-1"/>
          <w:sz w:val="22"/>
          <w:szCs w:val="22"/>
        </w:rPr>
        <w:t>:</w:t>
      </w:r>
      <w:r w:rsidR="00714DF7">
        <w:rPr>
          <w:rFonts w:ascii="Cambria" w:eastAsia="Cambria" w:hAnsi="Cambria" w:cs="Cambria"/>
          <w:b/>
          <w:position w:val="-1"/>
          <w:sz w:val="22"/>
          <w:szCs w:val="22"/>
        </w:rPr>
        <w:t xml:space="preserve"> (GV IPSE</w:t>
      </w:r>
      <w:r>
        <w:rPr>
          <w:rFonts w:ascii="Cambria" w:eastAsia="Cambria" w:hAnsi="Cambria" w:cs="Cambria"/>
          <w:b/>
          <w:position w:val="-1"/>
          <w:sz w:val="22"/>
          <w:szCs w:val="22"/>
        </w:rPr>
        <w:t>)</w:t>
      </w:r>
    </w:p>
    <w:p w:rsidR="00C2583F" w:rsidRDefault="00C2583F" w:rsidP="00C2583F">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C2583F"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C2583F" w:rsidRDefault="00C2583F"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C2583F" w:rsidRDefault="00C2583F" w:rsidP="003F2450">
            <w:pPr>
              <w:spacing w:before="53"/>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C2583F"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C2583F" w:rsidRPr="00C2583F" w:rsidRDefault="00C2583F"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C2583F" w:rsidRDefault="00C2583F"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C2583F"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C2583F"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C2583F" w:rsidRDefault="00714DF7" w:rsidP="003F2450">
            <w:pPr>
              <w:spacing w:before="38"/>
              <w:ind w:left="111" w:right="294"/>
              <w:rPr>
                <w:rFonts w:ascii="Cambria" w:eastAsia="Cambria" w:hAnsi="Cambria" w:cs="Cambria"/>
                <w:sz w:val="22"/>
                <w:szCs w:val="22"/>
              </w:rPr>
            </w:pPr>
            <w:r>
              <w:rPr>
                <w:rFonts w:ascii="Cambria" w:eastAsia="Cambria" w:hAnsi="Cambria" w:cs="Cambria"/>
                <w:sz w:val="22"/>
                <w:szCs w:val="22"/>
              </w:rPr>
              <w:t>To Generate Global Vision files for Diners Compliance Mandates in order to achieve the DCI certification.</w:t>
            </w:r>
          </w:p>
        </w:tc>
      </w:tr>
      <w:tr w:rsidR="00C2583F"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C2583F" w:rsidRDefault="00C2583F"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C2583F" w:rsidRDefault="00C2583F"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C2583F" w:rsidRDefault="00C2583F" w:rsidP="00C2583F">
      <w:pPr>
        <w:spacing w:before="10" w:line="180" w:lineRule="exact"/>
        <w:rPr>
          <w:sz w:val="19"/>
          <w:szCs w:val="19"/>
        </w:rPr>
      </w:pPr>
    </w:p>
    <w:p w:rsidR="00714DF7" w:rsidRDefault="00714DF7" w:rsidP="00714DF7">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7: (SB Shoprite Mark Off file Generation)</w:t>
      </w:r>
    </w:p>
    <w:p w:rsidR="00714DF7" w:rsidRDefault="00714DF7" w:rsidP="00714DF7">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714DF7"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714DF7" w:rsidRDefault="00714DF7"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714DF7" w:rsidRDefault="00714DF7" w:rsidP="003F2450">
            <w:pPr>
              <w:spacing w:before="53"/>
              <w:ind w:left="111"/>
              <w:rPr>
                <w:rFonts w:ascii="Cambria" w:eastAsia="Cambria" w:hAnsi="Cambria" w:cs="Cambria"/>
                <w:sz w:val="22"/>
                <w:szCs w:val="22"/>
              </w:rPr>
            </w:pPr>
            <w:r>
              <w:rPr>
                <w:rFonts w:ascii="Cambria" w:eastAsia="Cambria" w:hAnsi="Cambria" w:cs="Cambria"/>
                <w:spacing w:val="-1"/>
                <w:sz w:val="22"/>
                <w:szCs w:val="22"/>
              </w:rPr>
              <w:t>Standard Bank</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714DF7"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5"/>
                <w:sz w:val="22"/>
                <w:szCs w:val="22"/>
              </w:rPr>
              <w:lastRenderedPageBreak/>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714DF7" w:rsidRPr="00C2583F" w:rsidRDefault="00714DF7"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714DF7" w:rsidRDefault="00714DF7"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714DF7"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ight="294"/>
              <w:rPr>
                <w:rFonts w:ascii="Cambria" w:eastAsia="Cambria" w:hAnsi="Cambria" w:cs="Cambria"/>
                <w:sz w:val="22"/>
                <w:szCs w:val="22"/>
              </w:rPr>
            </w:pPr>
            <w:r>
              <w:rPr>
                <w:rFonts w:ascii="Cambria" w:eastAsia="Cambria" w:hAnsi="Cambria" w:cs="Cambria"/>
                <w:sz w:val="22"/>
                <w:szCs w:val="22"/>
              </w:rPr>
              <w:t>To generate the standard bank mark Off file for Diners transactions acquired from NI Merchants logged in POS terminal Log file.</w:t>
            </w:r>
          </w:p>
        </w:tc>
      </w:tr>
      <w:tr w:rsidR="00714DF7"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714DF7" w:rsidRDefault="00714DF7" w:rsidP="00714DF7">
      <w:pPr>
        <w:spacing w:before="10" w:line="180" w:lineRule="exact"/>
        <w:rPr>
          <w:sz w:val="19"/>
          <w:szCs w:val="19"/>
        </w:rPr>
      </w:pPr>
    </w:p>
    <w:p w:rsidR="00714DF7" w:rsidRDefault="00714DF7" w:rsidP="00714DF7">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8: (Compliance 16.1)</w:t>
      </w:r>
    </w:p>
    <w:p w:rsidR="00714DF7" w:rsidRDefault="00714DF7" w:rsidP="00714DF7">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714DF7"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714DF7" w:rsidRDefault="00714DF7"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714DF7" w:rsidRDefault="00714DF7" w:rsidP="003F2450">
            <w:pPr>
              <w:spacing w:before="53"/>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714DF7"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714DF7" w:rsidRPr="00C2583F" w:rsidRDefault="00714DF7"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714DF7" w:rsidRDefault="00714DF7"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714DF7"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ight="294"/>
              <w:rPr>
                <w:rFonts w:ascii="Cambria" w:eastAsia="Cambria" w:hAnsi="Cambria" w:cs="Cambria"/>
                <w:sz w:val="22"/>
                <w:szCs w:val="22"/>
              </w:rPr>
            </w:pPr>
            <w:r>
              <w:rPr>
                <w:rFonts w:ascii="Cambria" w:eastAsia="Cambria" w:hAnsi="Cambria" w:cs="Cambria"/>
                <w:sz w:val="22"/>
                <w:szCs w:val="22"/>
              </w:rPr>
              <w:t>To be inline with the mandates given by Schemes and to retrofit all the ongoing projects as per the Scheme mandates.</w:t>
            </w:r>
          </w:p>
        </w:tc>
      </w:tr>
      <w:tr w:rsidR="00714DF7"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714DF7" w:rsidRDefault="00714DF7" w:rsidP="00714DF7">
      <w:pPr>
        <w:spacing w:before="10" w:line="180" w:lineRule="exact"/>
        <w:rPr>
          <w:sz w:val="19"/>
          <w:szCs w:val="19"/>
        </w:rPr>
      </w:pPr>
    </w:p>
    <w:p w:rsidR="00714DF7" w:rsidRDefault="00714DF7" w:rsidP="00714DF7">
      <w:pPr>
        <w:spacing w:line="200" w:lineRule="exact"/>
      </w:pPr>
    </w:p>
    <w:p w:rsidR="00714DF7" w:rsidRDefault="00714DF7" w:rsidP="00714DF7">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9: (UPOP Settlement Enablement)</w:t>
      </w:r>
    </w:p>
    <w:p w:rsidR="00714DF7" w:rsidRDefault="00714DF7" w:rsidP="00714DF7">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714DF7"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714DF7" w:rsidRDefault="00714DF7"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714DF7" w:rsidRDefault="00714DF7" w:rsidP="003F2450">
            <w:pPr>
              <w:spacing w:before="53"/>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714DF7"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714DF7" w:rsidRPr="00C2583F" w:rsidRDefault="00714DF7"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714DF7" w:rsidRDefault="00714DF7"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714DF7"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ight="294"/>
              <w:rPr>
                <w:rFonts w:ascii="Cambria" w:eastAsia="Cambria" w:hAnsi="Cambria" w:cs="Cambria"/>
                <w:sz w:val="22"/>
                <w:szCs w:val="22"/>
              </w:rPr>
            </w:pPr>
            <w:r>
              <w:rPr>
                <w:rFonts w:ascii="Cambria" w:eastAsia="Cambria" w:hAnsi="Cambria" w:cs="Cambria"/>
                <w:sz w:val="22"/>
                <w:szCs w:val="22"/>
              </w:rPr>
              <w:t>To Accept the transactions received through a new Input source file and to feed the transactions through TRAMS for Merchant settlement and posting.</w:t>
            </w:r>
          </w:p>
        </w:tc>
      </w:tr>
      <w:tr w:rsidR="00714DF7"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Bangalore, India</w:t>
            </w:r>
          </w:p>
        </w:tc>
      </w:tr>
    </w:tbl>
    <w:p w:rsidR="00714DF7" w:rsidRDefault="00714DF7" w:rsidP="00714DF7">
      <w:pPr>
        <w:spacing w:before="10" w:line="180" w:lineRule="exact"/>
        <w:rPr>
          <w:sz w:val="19"/>
          <w:szCs w:val="19"/>
        </w:rPr>
      </w:pPr>
    </w:p>
    <w:p w:rsidR="00714DF7" w:rsidRDefault="00714DF7" w:rsidP="00714DF7">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10: (LULU Mall Gift Card)</w:t>
      </w:r>
    </w:p>
    <w:p w:rsidR="00714DF7" w:rsidRDefault="00714DF7" w:rsidP="00714DF7">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714DF7"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714DF7" w:rsidRDefault="00714DF7"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714DF7" w:rsidRDefault="00714DF7" w:rsidP="003F2450">
            <w:pPr>
              <w:spacing w:before="53"/>
              <w:ind w:left="111"/>
              <w:rPr>
                <w:rFonts w:ascii="Cambria" w:eastAsia="Cambria" w:hAnsi="Cambria" w:cs="Cambria"/>
                <w:sz w:val="22"/>
                <w:szCs w:val="22"/>
              </w:rPr>
            </w:pPr>
            <w:r>
              <w:rPr>
                <w:rFonts w:ascii="Cambria" w:eastAsia="Cambria" w:hAnsi="Cambria" w:cs="Cambria"/>
                <w:spacing w:val="-1"/>
                <w:sz w:val="22"/>
                <w:szCs w:val="22"/>
              </w:rPr>
              <w:t>Network International</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714DF7"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714DF7" w:rsidRPr="00C2583F" w:rsidRDefault="00714DF7"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714DF7" w:rsidRDefault="00714DF7"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8"/>
                <w:sz w:val="22"/>
                <w:szCs w:val="22"/>
              </w:rPr>
              <w:lastRenderedPageBreak/>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714DF7"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ight="294"/>
              <w:rPr>
                <w:rFonts w:ascii="Cambria" w:eastAsia="Cambria" w:hAnsi="Cambria" w:cs="Cambria"/>
                <w:sz w:val="22"/>
                <w:szCs w:val="22"/>
              </w:rPr>
            </w:pPr>
            <w:r>
              <w:rPr>
                <w:rFonts w:ascii="Cambria" w:eastAsia="Cambria" w:hAnsi="Cambria" w:cs="Cambria"/>
                <w:sz w:val="22"/>
                <w:szCs w:val="22"/>
              </w:rPr>
              <w:t>To Accept all the Lulu transactions received through POS terminal log file and to process the transactions in Vision PLUS and send it in Scheme clearing file and perform merchant settlement and posting.</w:t>
            </w:r>
          </w:p>
        </w:tc>
      </w:tr>
      <w:tr w:rsidR="00714DF7"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Pune, India</w:t>
            </w:r>
          </w:p>
        </w:tc>
      </w:tr>
    </w:tbl>
    <w:p w:rsidR="00714DF7" w:rsidRDefault="00714DF7" w:rsidP="00714DF7">
      <w:pPr>
        <w:spacing w:before="10" w:line="180" w:lineRule="exact"/>
        <w:rPr>
          <w:sz w:val="19"/>
          <w:szCs w:val="19"/>
        </w:rPr>
      </w:pPr>
    </w:p>
    <w:p w:rsidR="00714DF7" w:rsidRDefault="00714DF7" w:rsidP="00714DF7">
      <w:pPr>
        <w:spacing w:line="200" w:lineRule="exact"/>
      </w:pPr>
    </w:p>
    <w:p w:rsidR="00714DF7" w:rsidRDefault="00714DF7" w:rsidP="00714DF7">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11: (FGB DCC on ATM Transactions)</w:t>
      </w:r>
    </w:p>
    <w:p w:rsidR="00714DF7" w:rsidRDefault="00714DF7" w:rsidP="00714DF7">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714DF7"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714DF7" w:rsidRDefault="00714DF7"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714DF7" w:rsidRDefault="00714DF7" w:rsidP="003F2450">
            <w:pPr>
              <w:spacing w:before="53"/>
              <w:ind w:left="111"/>
              <w:rPr>
                <w:rFonts w:ascii="Cambria" w:eastAsia="Cambria" w:hAnsi="Cambria" w:cs="Cambria"/>
                <w:sz w:val="22"/>
                <w:szCs w:val="22"/>
              </w:rPr>
            </w:pPr>
            <w:r>
              <w:rPr>
                <w:rFonts w:ascii="Cambria" w:eastAsia="Cambria" w:hAnsi="Cambria" w:cs="Cambria"/>
                <w:spacing w:val="-1"/>
                <w:sz w:val="22"/>
                <w:szCs w:val="22"/>
              </w:rPr>
              <w:t>First Gulf Bank</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714DF7"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714DF7" w:rsidRPr="00C2583F" w:rsidRDefault="00714DF7"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714DF7" w:rsidRDefault="00714DF7"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714DF7"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714DF7"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714DF7" w:rsidRDefault="00714DF7" w:rsidP="003F2450">
            <w:pPr>
              <w:spacing w:before="38"/>
              <w:ind w:left="111" w:right="294"/>
              <w:rPr>
                <w:rFonts w:ascii="Cambria" w:eastAsia="Cambria" w:hAnsi="Cambria" w:cs="Cambria"/>
                <w:sz w:val="22"/>
                <w:szCs w:val="22"/>
              </w:rPr>
            </w:pPr>
            <w:r>
              <w:rPr>
                <w:rFonts w:ascii="Cambria" w:eastAsia="Cambria" w:hAnsi="Cambria" w:cs="Cambria"/>
                <w:sz w:val="22"/>
                <w:szCs w:val="22"/>
              </w:rPr>
              <w:t xml:space="preserve">FGB wants to enable Dynamic Currency Conversion on ATM transactions </w:t>
            </w:r>
            <w:r w:rsidR="00ED70D1">
              <w:rPr>
                <w:rFonts w:ascii="Cambria" w:eastAsia="Cambria" w:hAnsi="Cambria" w:cs="Cambria"/>
                <w:sz w:val="22"/>
                <w:szCs w:val="22"/>
              </w:rPr>
              <w:t>and to generate report for DCC opted and DCC non opted transactions.</w:t>
            </w:r>
          </w:p>
        </w:tc>
      </w:tr>
      <w:tr w:rsidR="00714DF7"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714DF7" w:rsidRDefault="00714DF7"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714DF7" w:rsidRDefault="00714DF7" w:rsidP="003F2450">
            <w:pPr>
              <w:spacing w:before="38"/>
              <w:ind w:left="111"/>
              <w:rPr>
                <w:rFonts w:ascii="Cambria" w:eastAsia="Cambria" w:hAnsi="Cambria" w:cs="Cambria"/>
                <w:sz w:val="22"/>
                <w:szCs w:val="22"/>
              </w:rPr>
            </w:pPr>
            <w:r>
              <w:rPr>
                <w:rFonts w:ascii="Cambria" w:eastAsia="Cambria" w:hAnsi="Cambria" w:cs="Cambria"/>
                <w:spacing w:val="-2"/>
                <w:sz w:val="22"/>
                <w:szCs w:val="22"/>
              </w:rPr>
              <w:t>A</w:t>
            </w:r>
            <w:r w:rsidR="00ED70D1">
              <w:rPr>
                <w:rFonts w:ascii="Cambria" w:eastAsia="Cambria" w:hAnsi="Cambria" w:cs="Cambria"/>
                <w:spacing w:val="-2"/>
                <w:sz w:val="22"/>
                <w:szCs w:val="22"/>
              </w:rPr>
              <w:t>ttra Infotech Pvt Ltd, Pune</w:t>
            </w:r>
            <w:r>
              <w:rPr>
                <w:rFonts w:ascii="Cambria" w:eastAsia="Cambria" w:hAnsi="Cambria" w:cs="Cambria"/>
                <w:spacing w:val="-2"/>
                <w:sz w:val="22"/>
                <w:szCs w:val="22"/>
              </w:rPr>
              <w:t>, India</w:t>
            </w:r>
          </w:p>
        </w:tc>
      </w:tr>
    </w:tbl>
    <w:p w:rsidR="00714DF7" w:rsidRDefault="00714DF7" w:rsidP="00714DF7">
      <w:pPr>
        <w:spacing w:before="10" w:line="180" w:lineRule="exact"/>
        <w:rPr>
          <w:sz w:val="19"/>
          <w:szCs w:val="19"/>
        </w:rPr>
      </w:pPr>
    </w:p>
    <w:p w:rsidR="00714DF7" w:rsidRDefault="00714DF7" w:rsidP="00714DF7">
      <w:pPr>
        <w:spacing w:line="200" w:lineRule="exact"/>
      </w:pPr>
    </w:p>
    <w:p w:rsidR="00ED70D1" w:rsidRDefault="00ED70D1" w:rsidP="00ED70D1">
      <w:pPr>
        <w:spacing w:before="69" w:line="240" w:lineRule="exact"/>
        <w:ind w:left="102"/>
        <w:rPr>
          <w:rFonts w:ascii="Cambria" w:eastAsia="Cambria" w:hAnsi="Cambria" w:cs="Cambria"/>
          <w:sz w:val="22"/>
          <w:szCs w:val="22"/>
        </w:rPr>
      </w:pPr>
      <w:r>
        <w:rPr>
          <w:rFonts w:ascii="Cambria" w:eastAsia="Cambria" w:hAnsi="Cambria" w:cs="Cambria"/>
          <w:b/>
          <w:spacing w:val="1"/>
          <w:position w:val="-1"/>
          <w:sz w:val="22"/>
          <w:szCs w:val="22"/>
        </w:rPr>
        <w:t>P</w:t>
      </w:r>
      <w:r>
        <w:rPr>
          <w:rFonts w:ascii="Cambria" w:eastAsia="Cambria" w:hAnsi="Cambria" w:cs="Cambria"/>
          <w:b/>
          <w:spacing w:val="-4"/>
          <w:position w:val="-1"/>
          <w:sz w:val="22"/>
          <w:szCs w:val="22"/>
        </w:rPr>
        <w:t>r</w:t>
      </w:r>
      <w:r>
        <w:rPr>
          <w:rFonts w:ascii="Cambria" w:eastAsia="Cambria" w:hAnsi="Cambria" w:cs="Cambria"/>
          <w:b/>
          <w:spacing w:val="1"/>
          <w:position w:val="-1"/>
          <w:sz w:val="22"/>
          <w:szCs w:val="22"/>
        </w:rPr>
        <w:t>o</w:t>
      </w:r>
      <w:r>
        <w:rPr>
          <w:rFonts w:ascii="Cambria" w:eastAsia="Cambria" w:hAnsi="Cambria" w:cs="Cambria"/>
          <w:b/>
          <w:position w:val="-1"/>
          <w:sz w:val="22"/>
          <w:szCs w:val="22"/>
        </w:rPr>
        <w:t>j</w:t>
      </w:r>
      <w:r>
        <w:rPr>
          <w:rFonts w:ascii="Cambria" w:eastAsia="Cambria" w:hAnsi="Cambria" w:cs="Cambria"/>
          <w:b/>
          <w:spacing w:val="-1"/>
          <w:position w:val="-1"/>
          <w:sz w:val="22"/>
          <w:szCs w:val="22"/>
        </w:rPr>
        <w:t>e</w:t>
      </w:r>
      <w:r>
        <w:rPr>
          <w:rFonts w:ascii="Cambria" w:eastAsia="Cambria" w:hAnsi="Cambria" w:cs="Cambria"/>
          <w:b/>
          <w:spacing w:val="1"/>
          <w:position w:val="-1"/>
          <w:sz w:val="22"/>
          <w:szCs w:val="22"/>
        </w:rPr>
        <w:t>c</w:t>
      </w:r>
      <w:r>
        <w:rPr>
          <w:rFonts w:ascii="Cambria" w:eastAsia="Cambria" w:hAnsi="Cambria" w:cs="Cambria"/>
          <w:b/>
          <w:position w:val="-1"/>
          <w:sz w:val="22"/>
          <w:szCs w:val="22"/>
        </w:rPr>
        <w:t>t</w:t>
      </w:r>
      <w:r>
        <w:rPr>
          <w:rFonts w:ascii="Cambria" w:eastAsia="Cambria" w:hAnsi="Cambria" w:cs="Cambria"/>
          <w:b/>
          <w:spacing w:val="-1"/>
          <w:position w:val="-1"/>
          <w:sz w:val="22"/>
          <w:szCs w:val="22"/>
        </w:rPr>
        <w:t xml:space="preserve"> </w:t>
      </w:r>
      <w:r>
        <w:rPr>
          <w:rFonts w:ascii="Cambria" w:eastAsia="Cambria" w:hAnsi="Cambria" w:cs="Cambria"/>
          <w:b/>
          <w:position w:val="-1"/>
          <w:sz w:val="22"/>
          <w:szCs w:val="22"/>
        </w:rPr>
        <w:t>12: (ENBD Diners Bundle Product)</w:t>
      </w:r>
    </w:p>
    <w:p w:rsidR="00ED70D1" w:rsidRDefault="00ED70D1" w:rsidP="00ED70D1">
      <w:pPr>
        <w:spacing w:before="18" w:line="260" w:lineRule="exact"/>
        <w:rPr>
          <w:sz w:val="26"/>
          <w:szCs w:val="26"/>
        </w:rPr>
      </w:pPr>
    </w:p>
    <w:tbl>
      <w:tblPr>
        <w:tblW w:w="0" w:type="auto"/>
        <w:tblInd w:w="115" w:type="dxa"/>
        <w:tblLayout w:type="fixed"/>
        <w:tblCellMar>
          <w:left w:w="0" w:type="dxa"/>
          <w:right w:w="0" w:type="dxa"/>
        </w:tblCellMar>
        <w:tblLook w:val="01E0" w:firstRow="1" w:lastRow="1" w:firstColumn="1" w:lastColumn="1" w:noHBand="0" w:noVBand="0"/>
      </w:tblPr>
      <w:tblGrid>
        <w:gridCol w:w="2499"/>
        <w:gridCol w:w="6811"/>
      </w:tblGrid>
      <w:tr w:rsidR="00ED70D1" w:rsidTr="003F2450">
        <w:trPr>
          <w:trHeight w:hRule="exact" w:val="367"/>
        </w:trPr>
        <w:tc>
          <w:tcPr>
            <w:tcW w:w="2499" w:type="dxa"/>
            <w:tcBorders>
              <w:top w:val="single" w:sz="7" w:space="0" w:color="000009"/>
              <w:left w:val="single" w:sz="7" w:space="0" w:color="000009"/>
              <w:bottom w:val="single" w:sz="4" w:space="0" w:color="000009"/>
              <w:right w:val="single" w:sz="4" w:space="0" w:color="000009"/>
            </w:tcBorders>
          </w:tcPr>
          <w:p w:rsidR="00ED70D1" w:rsidRDefault="00ED70D1" w:rsidP="003F2450">
            <w:pPr>
              <w:spacing w:before="53"/>
              <w:ind w:left="122"/>
              <w:rPr>
                <w:rFonts w:ascii="Cambria" w:eastAsia="Cambria" w:hAnsi="Cambria" w:cs="Cambria"/>
                <w:sz w:val="22"/>
                <w:szCs w:val="22"/>
              </w:rPr>
            </w:pPr>
            <w:r>
              <w:rPr>
                <w:rFonts w:ascii="Cambria" w:eastAsia="Cambria" w:hAnsi="Cambria" w:cs="Cambria"/>
                <w:sz w:val="22"/>
                <w:szCs w:val="22"/>
              </w:rPr>
              <w:t>Cl</w:t>
            </w:r>
            <w:r>
              <w:rPr>
                <w:rFonts w:ascii="Cambria" w:eastAsia="Cambria" w:hAnsi="Cambria" w:cs="Cambria"/>
                <w:spacing w:val="-1"/>
                <w:sz w:val="22"/>
                <w:szCs w:val="22"/>
              </w:rPr>
              <w:t>i</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t</w:t>
            </w:r>
          </w:p>
        </w:tc>
        <w:tc>
          <w:tcPr>
            <w:tcW w:w="6811" w:type="dxa"/>
            <w:tcBorders>
              <w:top w:val="single" w:sz="7" w:space="0" w:color="000009"/>
              <w:left w:val="single" w:sz="4" w:space="0" w:color="000009"/>
              <w:bottom w:val="single" w:sz="4" w:space="0" w:color="000009"/>
              <w:right w:val="single" w:sz="7" w:space="0" w:color="000009"/>
            </w:tcBorders>
          </w:tcPr>
          <w:p w:rsidR="00ED70D1" w:rsidRDefault="00ED70D1" w:rsidP="003F2450">
            <w:pPr>
              <w:spacing w:before="53"/>
              <w:ind w:left="111"/>
              <w:rPr>
                <w:rFonts w:ascii="Cambria" w:eastAsia="Cambria" w:hAnsi="Cambria" w:cs="Cambria"/>
                <w:sz w:val="22"/>
                <w:szCs w:val="22"/>
              </w:rPr>
            </w:pPr>
            <w:r>
              <w:rPr>
                <w:rFonts w:ascii="Cambria" w:eastAsia="Cambria" w:hAnsi="Cambria" w:cs="Cambria"/>
                <w:spacing w:val="-1"/>
                <w:sz w:val="22"/>
                <w:szCs w:val="22"/>
              </w:rPr>
              <w:t>Emirates National Bank of Dubai</w:t>
            </w:r>
          </w:p>
        </w:tc>
      </w:tr>
      <w:tr w:rsidR="00ED70D1"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ED70D1" w:rsidRDefault="00ED70D1" w:rsidP="003F2450">
            <w:pPr>
              <w:spacing w:before="38"/>
              <w:ind w:left="122"/>
              <w:rPr>
                <w:rFonts w:ascii="Cambria" w:eastAsia="Cambria" w:hAnsi="Cambria" w:cs="Cambria"/>
                <w:sz w:val="22"/>
                <w:szCs w:val="22"/>
              </w:rPr>
            </w:pPr>
            <w:r>
              <w:rPr>
                <w:rFonts w:ascii="Cambria" w:eastAsia="Cambria" w:hAnsi="Cambria" w:cs="Cambria"/>
                <w:spacing w:val="-3"/>
                <w:sz w:val="22"/>
                <w:szCs w:val="22"/>
              </w:rPr>
              <w:t>P</w:t>
            </w:r>
            <w:r>
              <w:rPr>
                <w:rFonts w:ascii="Cambria" w:eastAsia="Cambria" w:hAnsi="Cambria" w:cs="Cambria"/>
                <w:spacing w:val="-1"/>
                <w:sz w:val="22"/>
                <w:szCs w:val="22"/>
              </w:rPr>
              <w:t>os</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4" w:space="0" w:color="000009"/>
              <w:right w:val="single" w:sz="7" w:space="0" w:color="000009"/>
            </w:tcBorders>
          </w:tcPr>
          <w:p w:rsidR="00ED70D1" w:rsidRDefault="00ED70D1" w:rsidP="003F2450">
            <w:pPr>
              <w:spacing w:before="38"/>
              <w:ind w:left="111"/>
              <w:rPr>
                <w:rFonts w:ascii="Cambria" w:eastAsia="Cambria" w:hAnsi="Cambria" w:cs="Cambria"/>
                <w:sz w:val="22"/>
                <w:szCs w:val="22"/>
              </w:rPr>
            </w:pPr>
            <w:r>
              <w:rPr>
                <w:rFonts w:ascii="Cambria" w:eastAsia="Cambria" w:hAnsi="Cambria" w:cs="Cambria"/>
                <w:spacing w:val="1"/>
                <w:sz w:val="22"/>
                <w:szCs w:val="22"/>
              </w:rPr>
              <w:t>D</w:t>
            </w:r>
            <w:r>
              <w:rPr>
                <w:rFonts w:ascii="Cambria" w:eastAsia="Cambria" w:hAnsi="Cambria" w:cs="Cambria"/>
                <w:spacing w:val="-1"/>
                <w:sz w:val="22"/>
                <w:szCs w:val="22"/>
              </w:rPr>
              <w:t>e</w:t>
            </w:r>
            <w:r>
              <w:rPr>
                <w:rFonts w:ascii="Cambria" w:eastAsia="Cambria" w:hAnsi="Cambria" w:cs="Cambria"/>
                <w:spacing w:val="-5"/>
                <w:sz w:val="22"/>
                <w:szCs w:val="22"/>
              </w:rPr>
              <w:t>v</w:t>
            </w:r>
            <w:r>
              <w:rPr>
                <w:rFonts w:ascii="Cambria" w:eastAsia="Cambria" w:hAnsi="Cambria" w:cs="Cambria"/>
                <w:spacing w:val="-1"/>
                <w:sz w:val="22"/>
                <w:szCs w:val="22"/>
              </w:rPr>
              <w:t>e</w:t>
            </w:r>
            <w:r>
              <w:rPr>
                <w:rFonts w:ascii="Cambria" w:eastAsia="Cambria" w:hAnsi="Cambria" w:cs="Cambria"/>
                <w:sz w:val="22"/>
                <w:szCs w:val="22"/>
              </w:rPr>
              <w:t>l</w:t>
            </w:r>
            <w:r>
              <w:rPr>
                <w:rFonts w:ascii="Cambria" w:eastAsia="Cambria" w:hAnsi="Cambria" w:cs="Cambria"/>
                <w:spacing w:val="-1"/>
                <w:sz w:val="22"/>
                <w:szCs w:val="22"/>
              </w:rPr>
              <w:t>o</w:t>
            </w:r>
            <w:r>
              <w:rPr>
                <w:rFonts w:ascii="Cambria" w:eastAsia="Cambria" w:hAnsi="Cambria" w:cs="Cambria"/>
                <w:sz w:val="22"/>
                <w:szCs w:val="22"/>
              </w:rPr>
              <w:t>p</w:t>
            </w:r>
            <w:r>
              <w:rPr>
                <w:rFonts w:ascii="Cambria" w:eastAsia="Cambria" w:hAnsi="Cambria" w:cs="Cambria"/>
                <w:spacing w:val="1"/>
                <w:sz w:val="22"/>
                <w:szCs w:val="22"/>
              </w:rPr>
              <w:t>e</w:t>
            </w:r>
            <w:r>
              <w:rPr>
                <w:rFonts w:ascii="Cambria" w:eastAsia="Cambria" w:hAnsi="Cambria" w:cs="Cambria"/>
                <w:sz w:val="22"/>
                <w:szCs w:val="22"/>
              </w:rPr>
              <w:t>r</w:t>
            </w:r>
          </w:p>
        </w:tc>
      </w:tr>
      <w:tr w:rsidR="00ED70D1" w:rsidTr="003F2450">
        <w:trPr>
          <w:trHeight w:hRule="exact" w:val="1359"/>
        </w:trPr>
        <w:tc>
          <w:tcPr>
            <w:tcW w:w="2499" w:type="dxa"/>
            <w:tcBorders>
              <w:top w:val="single" w:sz="4" w:space="0" w:color="000009"/>
              <w:left w:val="single" w:sz="7" w:space="0" w:color="000009"/>
              <w:bottom w:val="single" w:sz="4" w:space="0" w:color="000009"/>
              <w:right w:val="single" w:sz="4" w:space="0" w:color="000009"/>
            </w:tcBorders>
          </w:tcPr>
          <w:p w:rsidR="00ED70D1" w:rsidRDefault="00ED70D1" w:rsidP="003F2450">
            <w:pPr>
              <w:spacing w:before="38"/>
              <w:ind w:left="122"/>
              <w:rPr>
                <w:rFonts w:ascii="Cambria" w:eastAsia="Cambria" w:hAnsi="Cambria" w:cs="Cambria"/>
                <w:sz w:val="22"/>
                <w:szCs w:val="22"/>
              </w:rPr>
            </w:pP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2"/>
                <w:sz w:val="22"/>
                <w:szCs w:val="22"/>
              </w:rPr>
              <w:t>p</w:t>
            </w:r>
            <w:r>
              <w:rPr>
                <w:rFonts w:ascii="Cambria" w:eastAsia="Cambria" w:hAnsi="Cambria" w:cs="Cambria"/>
                <w:spacing w:val="-1"/>
                <w:sz w:val="22"/>
                <w:szCs w:val="22"/>
              </w:rPr>
              <w:t>ons</w:t>
            </w:r>
            <w:r>
              <w:rPr>
                <w:rFonts w:ascii="Cambria" w:eastAsia="Cambria" w:hAnsi="Cambria" w:cs="Cambria"/>
                <w:spacing w:val="1"/>
                <w:sz w:val="22"/>
                <w:szCs w:val="22"/>
              </w:rPr>
              <w:t>i</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z w:val="22"/>
                <w:szCs w:val="22"/>
              </w:rPr>
              <w:t>l</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pacing w:val="1"/>
                <w:sz w:val="22"/>
                <w:szCs w:val="22"/>
              </w:rPr>
              <w:t>ie</w:t>
            </w:r>
            <w:r>
              <w:rPr>
                <w:rFonts w:ascii="Cambria" w:eastAsia="Cambria" w:hAnsi="Cambria" w:cs="Cambria"/>
                <w:sz w:val="22"/>
                <w:szCs w:val="22"/>
              </w:rPr>
              <w:t>s</w:t>
            </w:r>
          </w:p>
        </w:tc>
        <w:tc>
          <w:tcPr>
            <w:tcW w:w="6811" w:type="dxa"/>
            <w:tcBorders>
              <w:top w:val="single" w:sz="4" w:space="0" w:color="000009"/>
              <w:left w:val="single" w:sz="4" w:space="0" w:color="000009"/>
              <w:bottom w:val="single" w:sz="4" w:space="0" w:color="000009"/>
              <w:right w:val="single" w:sz="7" w:space="0" w:color="000009"/>
            </w:tcBorders>
          </w:tcPr>
          <w:p w:rsidR="00ED70D1" w:rsidRPr="00C2583F" w:rsidRDefault="00ED70D1" w:rsidP="003F2450">
            <w:pPr>
              <w:spacing w:before="50"/>
              <w:ind w:right="126"/>
              <w:rPr>
                <w:rFonts w:ascii="Cambria" w:eastAsia="Cambria" w:hAnsi="Cambria" w:cs="Cambria"/>
                <w:spacing w:val="-2"/>
                <w:sz w:val="22"/>
                <w:szCs w:val="22"/>
              </w:rPr>
            </w:pPr>
            <w:r>
              <w:rPr>
                <w:rFonts w:ascii="Cambria" w:eastAsia="Cambria" w:hAnsi="Cambria" w:cs="Cambria"/>
                <w:spacing w:val="-2"/>
                <w:sz w:val="22"/>
                <w:szCs w:val="22"/>
              </w:rPr>
              <w:t xml:space="preserve">    </w:t>
            </w:r>
            <w:r w:rsidRPr="00C2583F">
              <w:rPr>
                <w:rFonts w:ascii="Cambria" w:eastAsia="Cambria" w:hAnsi="Cambria" w:cs="Cambria"/>
                <w:spacing w:val="-2"/>
                <w:sz w:val="22"/>
                <w:szCs w:val="22"/>
              </w:rPr>
              <w:t xml:space="preserve">To Develop the complete project with the help of COBOL and to </w:t>
            </w:r>
            <w:r>
              <w:rPr>
                <w:rFonts w:ascii="Cambria" w:eastAsia="Cambria" w:hAnsi="Cambria" w:cs="Cambria"/>
                <w:spacing w:val="-2"/>
                <w:sz w:val="22"/>
                <w:szCs w:val="22"/>
              </w:rPr>
              <w:t xml:space="preserve">     </w:t>
            </w:r>
            <w:r w:rsidRPr="00C2583F">
              <w:rPr>
                <w:rFonts w:ascii="Cambria" w:eastAsia="Cambria" w:hAnsi="Cambria" w:cs="Cambria"/>
                <w:spacing w:val="-2"/>
                <w:sz w:val="22"/>
                <w:szCs w:val="22"/>
              </w:rPr>
              <w:t>perform Unit testing as well as System Integrated Testing.</w:t>
            </w:r>
          </w:p>
          <w:p w:rsidR="00ED70D1" w:rsidRDefault="00ED70D1" w:rsidP="003F2450">
            <w:pPr>
              <w:spacing w:before="38" w:line="277" w:lineRule="auto"/>
              <w:ind w:left="111" w:right="848"/>
              <w:rPr>
                <w:rFonts w:ascii="Cambria" w:eastAsia="Cambria" w:hAnsi="Cambria" w:cs="Cambria"/>
                <w:sz w:val="22"/>
                <w:szCs w:val="22"/>
              </w:rPr>
            </w:pPr>
            <w:r w:rsidRPr="00C2583F">
              <w:rPr>
                <w:rFonts w:ascii="Cambria" w:eastAsia="Cambria" w:hAnsi="Cambria" w:cs="Cambria"/>
                <w:spacing w:val="-2"/>
                <w:sz w:val="22"/>
                <w:szCs w:val="22"/>
              </w:rPr>
              <w:t>To Support UAT team for UAT testing and to Verify post implementation list</w:t>
            </w:r>
          </w:p>
        </w:tc>
      </w:tr>
      <w:tr w:rsidR="00ED70D1" w:rsidTr="003F2450">
        <w:trPr>
          <w:trHeight w:hRule="exact" w:val="348"/>
        </w:trPr>
        <w:tc>
          <w:tcPr>
            <w:tcW w:w="2499" w:type="dxa"/>
            <w:tcBorders>
              <w:top w:val="single" w:sz="4" w:space="0" w:color="000009"/>
              <w:left w:val="single" w:sz="7" w:space="0" w:color="000009"/>
              <w:bottom w:val="single" w:sz="4" w:space="0" w:color="000009"/>
              <w:right w:val="single" w:sz="4" w:space="0" w:color="000009"/>
            </w:tcBorders>
          </w:tcPr>
          <w:p w:rsidR="00ED70D1" w:rsidRDefault="00ED70D1" w:rsidP="003F2450">
            <w:pPr>
              <w:spacing w:before="38"/>
              <w:ind w:left="122"/>
              <w:rPr>
                <w:rFonts w:ascii="Cambria" w:eastAsia="Cambria" w:hAnsi="Cambria" w:cs="Cambria"/>
                <w:sz w:val="22"/>
                <w:szCs w:val="22"/>
              </w:rPr>
            </w:pPr>
            <w:r>
              <w:rPr>
                <w:rFonts w:ascii="Cambria" w:eastAsia="Cambria" w:hAnsi="Cambria" w:cs="Cambria"/>
                <w:spacing w:val="-18"/>
                <w:sz w:val="22"/>
                <w:szCs w:val="22"/>
              </w:rPr>
              <w:t>T</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ls</w:t>
            </w:r>
          </w:p>
        </w:tc>
        <w:tc>
          <w:tcPr>
            <w:tcW w:w="6811" w:type="dxa"/>
            <w:tcBorders>
              <w:top w:val="single" w:sz="4" w:space="0" w:color="000009"/>
              <w:left w:val="single" w:sz="4" w:space="0" w:color="000009"/>
              <w:bottom w:val="single" w:sz="4" w:space="0" w:color="000009"/>
              <w:right w:val="single" w:sz="7" w:space="0" w:color="000009"/>
            </w:tcBorders>
          </w:tcPr>
          <w:p w:rsidR="00ED70D1" w:rsidRDefault="00ED70D1" w:rsidP="003F2450">
            <w:pPr>
              <w:spacing w:before="38"/>
              <w:ind w:left="111"/>
              <w:rPr>
                <w:rFonts w:ascii="Cambria" w:eastAsia="Cambria" w:hAnsi="Cambria" w:cs="Cambria"/>
                <w:sz w:val="22"/>
                <w:szCs w:val="22"/>
              </w:rPr>
            </w:pPr>
            <w:r>
              <w:rPr>
                <w:rFonts w:ascii="Cambria" w:eastAsia="Cambria" w:hAnsi="Cambria" w:cs="Cambria"/>
                <w:spacing w:val="-1"/>
                <w:sz w:val="22"/>
                <w:szCs w:val="22"/>
              </w:rPr>
              <w:t>AS400, Vision PLUS</w:t>
            </w:r>
          </w:p>
        </w:tc>
      </w:tr>
      <w:tr w:rsidR="00ED70D1" w:rsidTr="003F2450">
        <w:trPr>
          <w:trHeight w:hRule="exact" w:val="876"/>
        </w:trPr>
        <w:tc>
          <w:tcPr>
            <w:tcW w:w="2499" w:type="dxa"/>
            <w:tcBorders>
              <w:top w:val="single" w:sz="4" w:space="0" w:color="000009"/>
              <w:left w:val="single" w:sz="7" w:space="0" w:color="000009"/>
              <w:bottom w:val="single" w:sz="4" w:space="0" w:color="000009"/>
              <w:right w:val="single" w:sz="4" w:space="0" w:color="000009"/>
            </w:tcBorders>
          </w:tcPr>
          <w:p w:rsidR="00ED70D1" w:rsidRDefault="00ED70D1" w:rsidP="003F2450">
            <w:pPr>
              <w:spacing w:before="38"/>
              <w:ind w:left="122"/>
              <w:rPr>
                <w:rFonts w:ascii="Cambria" w:eastAsia="Cambria" w:hAnsi="Cambria" w:cs="Cambria"/>
                <w:sz w:val="22"/>
                <w:szCs w:val="22"/>
              </w:rPr>
            </w:pPr>
            <w:r>
              <w:rPr>
                <w:rFonts w:ascii="Cambria" w:eastAsia="Cambria" w:hAnsi="Cambria" w:cs="Cambria"/>
                <w:sz w:val="22"/>
                <w:szCs w:val="22"/>
              </w:rPr>
              <w:t>T</w:t>
            </w:r>
            <w:r>
              <w:rPr>
                <w:rFonts w:ascii="Cambria" w:eastAsia="Cambria" w:hAnsi="Cambria" w:cs="Cambria"/>
                <w:spacing w:val="1"/>
                <w:sz w:val="22"/>
                <w:szCs w:val="22"/>
              </w:rPr>
              <w:t>h</w:t>
            </w:r>
            <w:r>
              <w:rPr>
                <w:rFonts w:ascii="Cambria" w:eastAsia="Cambria" w:hAnsi="Cambria" w:cs="Cambria"/>
                <w:sz w:val="22"/>
                <w:szCs w:val="22"/>
              </w:rPr>
              <w:t xml:space="preserve">e </w:t>
            </w:r>
            <w:r>
              <w:rPr>
                <w:rFonts w:ascii="Cambria" w:eastAsia="Cambria" w:hAnsi="Cambria" w:cs="Cambria"/>
                <w:spacing w:val="-1"/>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w:t>
            </w:r>
            <w:r>
              <w:rPr>
                <w:rFonts w:ascii="Cambria" w:eastAsia="Cambria" w:hAnsi="Cambria" w:cs="Cambria"/>
                <w:sz w:val="22"/>
                <w:szCs w:val="22"/>
              </w:rPr>
              <w:t>j</w:t>
            </w:r>
            <w:r>
              <w:rPr>
                <w:rFonts w:ascii="Cambria" w:eastAsia="Cambria" w:hAnsi="Cambria" w:cs="Cambria"/>
                <w:spacing w:val="-1"/>
                <w:sz w:val="22"/>
                <w:szCs w:val="22"/>
              </w:rPr>
              <w:t>e</w:t>
            </w:r>
            <w:r>
              <w:rPr>
                <w:rFonts w:ascii="Cambria" w:eastAsia="Cambria" w:hAnsi="Cambria" w:cs="Cambria"/>
                <w:spacing w:val="1"/>
                <w:sz w:val="22"/>
                <w:szCs w:val="22"/>
              </w:rPr>
              <w:t>c</w:t>
            </w:r>
            <w:r>
              <w:rPr>
                <w:rFonts w:ascii="Cambria" w:eastAsia="Cambria" w:hAnsi="Cambria" w:cs="Cambria"/>
                <w:sz w:val="22"/>
                <w:szCs w:val="22"/>
              </w:rPr>
              <w:t>t</w:t>
            </w:r>
          </w:p>
        </w:tc>
        <w:tc>
          <w:tcPr>
            <w:tcW w:w="6811" w:type="dxa"/>
            <w:tcBorders>
              <w:top w:val="single" w:sz="4" w:space="0" w:color="000009"/>
              <w:left w:val="single" w:sz="4" w:space="0" w:color="000009"/>
              <w:bottom w:val="single" w:sz="4" w:space="0" w:color="000009"/>
              <w:right w:val="single" w:sz="7" w:space="0" w:color="000009"/>
            </w:tcBorders>
          </w:tcPr>
          <w:p w:rsidR="00ED70D1" w:rsidRDefault="00ED70D1" w:rsidP="003F2450">
            <w:pPr>
              <w:spacing w:before="38"/>
              <w:ind w:left="111" w:right="294"/>
              <w:rPr>
                <w:rFonts w:ascii="Cambria" w:eastAsia="Cambria" w:hAnsi="Cambria" w:cs="Cambria"/>
                <w:sz w:val="22"/>
                <w:szCs w:val="22"/>
              </w:rPr>
            </w:pPr>
            <w:r>
              <w:rPr>
                <w:rFonts w:ascii="Cambria" w:eastAsia="Cambria" w:hAnsi="Cambria" w:cs="Cambria"/>
                <w:sz w:val="22"/>
                <w:szCs w:val="22"/>
              </w:rPr>
              <w:t xml:space="preserve">To accept ENBD diners transactions in preprocessing and to perform Card holder posting and Merchant settlement for accepted transactions. </w:t>
            </w:r>
          </w:p>
        </w:tc>
      </w:tr>
      <w:tr w:rsidR="00ED70D1" w:rsidTr="003F2450">
        <w:trPr>
          <w:trHeight w:hRule="exact" w:val="415"/>
        </w:trPr>
        <w:tc>
          <w:tcPr>
            <w:tcW w:w="2499" w:type="dxa"/>
            <w:tcBorders>
              <w:top w:val="single" w:sz="4" w:space="0" w:color="000009"/>
              <w:left w:val="single" w:sz="7" w:space="0" w:color="000009"/>
              <w:bottom w:val="single" w:sz="7" w:space="0" w:color="000009"/>
              <w:right w:val="single" w:sz="4" w:space="0" w:color="000009"/>
            </w:tcBorders>
          </w:tcPr>
          <w:p w:rsidR="00ED70D1" w:rsidRDefault="00ED70D1" w:rsidP="003F2450">
            <w:pPr>
              <w:spacing w:before="38"/>
              <w:ind w:left="122"/>
              <w:rPr>
                <w:rFonts w:ascii="Cambria" w:eastAsia="Cambria" w:hAnsi="Cambria" w:cs="Cambria"/>
                <w:sz w:val="22"/>
                <w:szCs w:val="22"/>
              </w:rPr>
            </w:pPr>
            <w:r>
              <w:rPr>
                <w:rFonts w:ascii="Cambria" w:eastAsia="Cambria" w:hAnsi="Cambria" w:cs="Cambria"/>
                <w:spacing w:val="-13"/>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2"/>
                <w:sz w:val="22"/>
                <w:szCs w:val="22"/>
              </w:rPr>
              <w:t xml:space="preserve"> </w:t>
            </w:r>
            <w:r>
              <w:rPr>
                <w:rFonts w:ascii="Cambria" w:eastAsia="Cambria" w:hAnsi="Cambria" w:cs="Cambria"/>
                <w:sz w:val="22"/>
                <w:szCs w:val="22"/>
              </w:rPr>
              <w:t>L</w:t>
            </w:r>
            <w:r>
              <w:rPr>
                <w:rFonts w:ascii="Cambria" w:eastAsia="Cambria" w:hAnsi="Cambria" w:cs="Cambria"/>
                <w:spacing w:val="-3"/>
                <w:sz w:val="22"/>
                <w:szCs w:val="22"/>
              </w:rPr>
              <w:t>o</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w:t>
            </w:r>
            <w:r>
              <w:rPr>
                <w:rFonts w:ascii="Cambria" w:eastAsia="Cambria" w:hAnsi="Cambria" w:cs="Cambria"/>
                <w:sz w:val="22"/>
                <w:szCs w:val="22"/>
              </w:rPr>
              <w:t>n</w:t>
            </w:r>
          </w:p>
        </w:tc>
        <w:tc>
          <w:tcPr>
            <w:tcW w:w="6811" w:type="dxa"/>
            <w:tcBorders>
              <w:top w:val="single" w:sz="4" w:space="0" w:color="000009"/>
              <w:left w:val="single" w:sz="4" w:space="0" w:color="000009"/>
              <w:bottom w:val="single" w:sz="7" w:space="0" w:color="000009"/>
              <w:right w:val="single" w:sz="7" w:space="0" w:color="000009"/>
            </w:tcBorders>
          </w:tcPr>
          <w:p w:rsidR="00ED70D1" w:rsidRDefault="00ED70D1" w:rsidP="003F2450">
            <w:pPr>
              <w:spacing w:before="38"/>
              <w:ind w:left="111"/>
              <w:rPr>
                <w:rFonts w:ascii="Cambria" w:eastAsia="Cambria" w:hAnsi="Cambria" w:cs="Cambria"/>
                <w:sz w:val="22"/>
                <w:szCs w:val="22"/>
              </w:rPr>
            </w:pPr>
            <w:r>
              <w:rPr>
                <w:rFonts w:ascii="Cambria" w:eastAsia="Cambria" w:hAnsi="Cambria" w:cs="Cambria"/>
                <w:spacing w:val="-2"/>
                <w:sz w:val="22"/>
                <w:szCs w:val="22"/>
              </w:rPr>
              <w:t>Attra Infotech Pvt Ltd, Pune, India</w:t>
            </w:r>
          </w:p>
        </w:tc>
      </w:tr>
    </w:tbl>
    <w:p w:rsidR="00ED70D1" w:rsidRDefault="00ED70D1" w:rsidP="00ED70D1">
      <w:pPr>
        <w:spacing w:before="10" w:line="180" w:lineRule="exact"/>
        <w:rPr>
          <w:sz w:val="19"/>
          <w:szCs w:val="19"/>
        </w:rPr>
      </w:pPr>
    </w:p>
    <w:p w:rsidR="00ED70D1" w:rsidRDefault="00ED70D1" w:rsidP="00ED70D1">
      <w:pPr>
        <w:spacing w:line="200" w:lineRule="exact"/>
      </w:pPr>
    </w:p>
    <w:p w:rsidR="00714DF7" w:rsidRDefault="00714DF7" w:rsidP="00714DF7">
      <w:pPr>
        <w:spacing w:line="200" w:lineRule="exact"/>
      </w:pPr>
    </w:p>
    <w:p w:rsidR="00714DF7" w:rsidRDefault="00714DF7" w:rsidP="00714DF7">
      <w:pPr>
        <w:spacing w:line="200" w:lineRule="exact"/>
      </w:pPr>
    </w:p>
    <w:p w:rsidR="00C2583F" w:rsidRDefault="00C2583F"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ED70D1" w:rsidRDefault="00ED70D1" w:rsidP="00C2583F">
      <w:pPr>
        <w:spacing w:line="200" w:lineRule="exact"/>
      </w:pPr>
    </w:p>
    <w:p w:rsidR="00C2583F" w:rsidRDefault="00C2583F" w:rsidP="00C2583F">
      <w:pPr>
        <w:spacing w:line="200" w:lineRule="exact"/>
      </w:pPr>
    </w:p>
    <w:p w:rsidR="009865EF" w:rsidRDefault="009865EF">
      <w:pPr>
        <w:spacing w:line="200" w:lineRule="exact"/>
      </w:pPr>
    </w:p>
    <w:p w:rsidR="009865EF" w:rsidRDefault="009865EF">
      <w:pPr>
        <w:spacing w:line="200" w:lineRule="exact"/>
      </w:pPr>
    </w:p>
    <w:p w:rsidR="009865EF" w:rsidRDefault="004C0609">
      <w:pPr>
        <w:spacing w:before="29"/>
        <w:ind w:left="3455" w:right="3332"/>
        <w:jc w:val="center"/>
        <w:rPr>
          <w:rFonts w:ascii="Cambria" w:eastAsia="Cambria" w:hAnsi="Cambria" w:cs="Cambria"/>
          <w:sz w:val="22"/>
          <w:szCs w:val="22"/>
        </w:rPr>
      </w:pPr>
      <w:r>
        <w:lastRenderedPageBreak/>
        <w:pict>
          <v:group id="_x0000_s1036" style="position:absolute;left:0;text-align:left;margin-left:1in;margin-top:.95pt;width:468pt;height:0;z-index:-251656192;mso-position-horizontal-relative:page" coordorigin="1440,19" coordsize="9360,0">
            <v:shape id="_x0000_s1037" style="position:absolute;left:1440;top:19;width:9360;height:0" coordorigin="1440,19" coordsize="9360,0" path="m1440,19r9360,e" filled="f" strokecolor="#000009" strokeweight="1pt">
              <v:path arrowok="t"/>
            </v:shape>
            <w10:wrap anchorx="page"/>
          </v:group>
        </w:pict>
      </w:r>
      <w:r w:rsidR="00BA0E62">
        <w:rPr>
          <w:rFonts w:ascii="Cambria" w:eastAsia="Cambria" w:hAnsi="Cambria" w:cs="Cambria"/>
          <w:b/>
          <w:spacing w:val="-1"/>
          <w:sz w:val="22"/>
          <w:szCs w:val="22"/>
        </w:rPr>
        <w:t>R</w:t>
      </w:r>
      <w:r w:rsidR="00BA0E62">
        <w:rPr>
          <w:rFonts w:ascii="Cambria" w:eastAsia="Cambria" w:hAnsi="Cambria" w:cs="Cambria"/>
          <w:b/>
          <w:spacing w:val="1"/>
          <w:sz w:val="22"/>
          <w:szCs w:val="22"/>
        </w:rPr>
        <w:t>E</w:t>
      </w:r>
      <w:r w:rsidR="00BA0E62">
        <w:rPr>
          <w:rFonts w:ascii="Cambria" w:eastAsia="Cambria" w:hAnsi="Cambria" w:cs="Cambria"/>
          <w:b/>
          <w:spacing w:val="-19"/>
          <w:sz w:val="22"/>
          <w:szCs w:val="22"/>
        </w:rPr>
        <w:t>W</w:t>
      </w:r>
      <w:r w:rsidR="00BA0E62">
        <w:rPr>
          <w:rFonts w:ascii="Cambria" w:eastAsia="Cambria" w:hAnsi="Cambria" w:cs="Cambria"/>
          <w:b/>
          <w:spacing w:val="1"/>
          <w:sz w:val="22"/>
          <w:szCs w:val="22"/>
        </w:rPr>
        <w:t>A</w:t>
      </w:r>
      <w:r w:rsidR="00BA0E62">
        <w:rPr>
          <w:rFonts w:ascii="Cambria" w:eastAsia="Cambria" w:hAnsi="Cambria" w:cs="Cambria"/>
          <w:b/>
          <w:spacing w:val="-1"/>
          <w:sz w:val="22"/>
          <w:szCs w:val="22"/>
        </w:rPr>
        <w:t>R</w:t>
      </w:r>
      <w:r w:rsidR="00BA0E62">
        <w:rPr>
          <w:rFonts w:ascii="Cambria" w:eastAsia="Cambria" w:hAnsi="Cambria" w:cs="Cambria"/>
          <w:b/>
          <w:spacing w:val="1"/>
          <w:sz w:val="22"/>
          <w:szCs w:val="22"/>
        </w:rPr>
        <w:t>D</w:t>
      </w:r>
      <w:r w:rsidR="00BA0E62">
        <w:rPr>
          <w:rFonts w:ascii="Cambria" w:eastAsia="Cambria" w:hAnsi="Cambria" w:cs="Cambria"/>
          <w:b/>
          <w:spacing w:val="-1"/>
          <w:sz w:val="22"/>
          <w:szCs w:val="22"/>
        </w:rPr>
        <w:t>S</w:t>
      </w:r>
      <w:r w:rsidR="00BA0E62">
        <w:rPr>
          <w:rFonts w:ascii="Cambria" w:eastAsia="Cambria" w:hAnsi="Cambria" w:cs="Cambria"/>
          <w:b/>
          <w:spacing w:val="1"/>
          <w:sz w:val="22"/>
          <w:szCs w:val="22"/>
        </w:rPr>
        <w:t>/</w:t>
      </w:r>
      <w:r w:rsidR="00BA0E62">
        <w:rPr>
          <w:rFonts w:ascii="Cambria" w:eastAsia="Cambria" w:hAnsi="Cambria" w:cs="Cambria"/>
          <w:b/>
          <w:spacing w:val="-1"/>
          <w:sz w:val="22"/>
          <w:szCs w:val="22"/>
        </w:rPr>
        <w:t>RE</w:t>
      </w:r>
      <w:r w:rsidR="00BA0E62">
        <w:rPr>
          <w:rFonts w:ascii="Cambria" w:eastAsia="Cambria" w:hAnsi="Cambria" w:cs="Cambria"/>
          <w:b/>
          <w:spacing w:val="-2"/>
          <w:sz w:val="22"/>
          <w:szCs w:val="22"/>
        </w:rPr>
        <w:t>C</w:t>
      </w:r>
      <w:r w:rsidR="00BA0E62">
        <w:rPr>
          <w:rFonts w:ascii="Cambria" w:eastAsia="Cambria" w:hAnsi="Cambria" w:cs="Cambria"/>
          <w:b/>
          <w:spacing w:val="-1"/>
          <w:sz w:val="22"/>
          <w:szCs w:val="22"/>
        </w:rPr>
        <w:t>O</w:t>
      </w:r>
      <w:r w:rsidR="00BA0E62">
        <w:rPr>
          <w:rFonts w:ascii="Cambria" w:eastAsia="Cambria" w:hAnsi="Cambria" w:cs="Cambria"/>
          <w:b/>
          <w:sz w:val="22"/>
          <w:szCs w:val="22"/>
        </w:rPr>
        <w:t>G</w:t>
      </w:r>
      <w:r w:rsidR="00BA0E62">
        <w:rPr>
          <w:rFonts w:ascii="Cambria" w:eastAsia="Cambria" w:hAnsi="Cambria" w:cs="Cambria"/>
          <w:b/>
          <w:spacing w:val="1"/>
          <w:sz w:val="22"/>
          <w:szCs w:val="22"/>
        </w:rPr>
        <w:t>N</w:t>
      </w:r>
      <w:r w:rsidR="00BA0E62">
        <w:rPr>
          <w:rFonts w:ascii="Cambria" w:eastAsia="Cambria" w:hAnsi="Cambria" w:cs="Cambria"/>
          <w:b/>
          <w:spacing w:val="-1"/>
          <w:sz w:val="22"/>
          <w:szCs w:val="22"/>
        </w:rPr>
        <w:t>I</w:t>
      </w:r>
      <w:r w:rsidR="00BA0E62">
        <w:rPr>
          <w:rFonts w:ascii="Cambria" w:eastAsia="Cambria" w:hAnsi="Cambria" w:cs="Cambria"/>
          <w:b/>
          <w:spacing w:val="1"/>
          <w:sz w:val="22"/>
          <w:szCs w:val="22"/>
        </w:rPr>
        <w:t>T</w:t>
      </w:r>
      <w:r w:rsidR="00BA0E62">
        <w:rPr>
          <w:rFonts w:ascii="Cambria" w:eastAsia="Cambria" w:hAnsi="Cambria" w:cs="Cambria"/>
          <w:b/>
          <w:spacing w:val="-1"/>
          <w:sz w:val="22"/>
          <w:szCs w:val="22"/>
        </w:rPr>
        <w:t>IO</w:t>
      </w:r>
      <w:r w:rsidR="00BA0E62">
        <w:rPr>
          <w:rFonts w:ascii="Cambria" w:eastAsia="Cambria" w:hAnsi="Cambria" w:cs="Cambria"/>
          <w:b/>
          <w:spacing w:val="1"/>
          <w:sz w:val="22"/>
          <w:szCs w:val="22"/>
        </w:rPr>
        <w:t>N</w:t>
      </w:r>
      <w:r w:rsidR="00BA0E62">
        <w:rPr>
          <w:rFonts w:ascii="Cambria" w:eastAsia="Cambria" w:hAnsi="Cambria" w:cs="Cambria"/>
          <w:b/>
          <w:sz w:val="22"/>
          <w:szCs w:val="22"/>
        </w:rPr>
        <w:t>S</w:t>
      </w:r>
    </w:p>
    <w:p w:rsidR="009865EF" w:rsidRDefault="009865EF">
      <w:pPr>
        <w:spacing w:before="5" w:line="140" w:lineRule="exact"/>
        <w:rPr>
          <w:sz w:val="15"/>
          <w:szCs w:val="15"/>
        </w:rPr>
      </w:pPr>
    </w:p>
    <w:p w:rsidR="009865EF" w:rsidRDefault="009865EF">
      <w:pPr>
        <w:spacing w:line="200" w:lineRule="exact"/>
      </w:pPr>
    </w:p>
    <w:p w:rsidR="009865EF" w:rsidRDefault="009865EF">
      <w:pPr>
        <w:spacing w:line="200" w:lineRule="exact"/>
      </w:pPr>
    </w:p>
    <w:p w:rsidR="009865EF" w:rsidRPr="00ED70D1" w:rsidRDefault="00BA0E62" w:rsidP="00ED70D1">
      <w:pPr>
        <w:ind w:left="102"/>
        <w:rPr>
          <w:rFonts w:ascii="Cambria" w:eastAsia="Cambria" w:hAnsi="Cambria" w:cs="Cambria"/>
          <w:b/>
          <w:sz w:val="22"/>
          <w:szCs w:val="22"/>
        </w:rPr>
      </w:pPr>
      <w:r>
        <w:rPr>
          <w:rFonts w:ascii="Wingdings" w:eastAsia="Wingdings" w:hAnsi="Wingdings" w:cs="Wingdings"/>
          <w:sz w:val="24"/>
          <w:szCs w:val="24"/>
        </w:rPr>
        <w:t></w:t>
      </w:r>
      <w:r>
        <w:rPr>
          <w:sz w:val="24"/>
          <w:szCs w:val="24"/>
        </w:rPr>
        <w:t xml:space="preserve">  </w:t>
      </w:r>
      <w:r>
        <w:rPr>
          <w:spacing w:val="26"/>
          <w:sz w:val="24"/>
          <w:szCs w:val="24"/>
        </w:rPr>
        <w:t xml:space="preserve"> </w:t>
      </w:r>
      <w:r w:rsidR="004C0609">
        <w:pict>
          <v:group id="_x0000_s1034" style="position:absolute;left:0;text-align:left;margin-left:1in;margin-top:-26.7pt;width:468pt;height:0;z-index:-251655168;mso-position-horizontal-relative:page;mso-position-vertical-relative:text" coordorigin="1440,-534" coordsize="9360,0">
            <v:shape id="_x0000_s1035" style="position:absolute;left:1440;top:-534;width:9360;height:0" coordorigin="1440,-534" coordsize="9360,0" path="m1440,-534r9360,e" filled="f" strokecolor="#000009" strokeweight="1pt">
              <v:path arrowok="t"/>
            </v:shape>
            <w10:wrap anchorx="page"/>
          </v:group>
        </w:pict>
      </w:r>
      <w:r w:rsidR="00ED70D1">
        <w:rPr>
          <w:rFonts w:ascii="Cambria" w:eastAsia="Cambria" w:hAnsi="Cambria" w:cs="Cambria"/>
          <w:spacing w:val="-5"/>
          <w:sz w:val="22"/>
          <w:szCs w:val="22"/>
        </w:rPr>
        <w:t xml:space="preserve">Felicitated with </w:t>
      </w:r>
      <w:r w:rsidR="00ED70D1" w:rsidRPr="00ED70D1">
        <w:rPr>
          <w:rFonts w:ascii="Cambria" w:eastAsia="Cambria" w:hAnsi="Cambria" w:cs="Cambria"/>
          <w:b/>
          <w:spacing w:val="-5"/>
          <w:sz w:val="22"/>
          <w:szCs w:val="22"/>
        </w:rPr>
        <w:t>‘Spot Award’</w:t>
      </w:r>
      <w:r w:rsidR="00ED70D1">
        <w:rPr>
          <w:rFonts w:ascii="Cambria" w:eastAsia="Cambria" w:hAnsi="Cambria" w:cs="Cambria"/>
          <w:b/>
          <w:spacing w:val="-5"/>
          <w:sz w:val="22"/>
          <w:szCs w:val="22"/>
        </w:rPr>
        <w:t xml:space="preserve"> </w:t>
      </w:r>
      <w:r w:rsidR="00ED70D1" w:rsidRPr="00ED70D1">
        <w:rPr>
          <w:rFonts w:ascii="Cambria" w:eastAsia="Cambria" w:hAnsi="Cambria" w:cs="Cambria"/>
          <w:spacing w:val="-5"/>
          <w:sz w:val="22"/>
          <w:szCs w:val="22"/>
        </w:rPr>
        <w:t>twice for the quality performance in Attra Infotech PVT Ltd</w:t>
      </w:r>
    </w:p>
    <w:p w:rsidR="009865EF" w:rsidRDefault="00BA0E62">
      <w:pPr>
        <w:ind w:left="102"/>
        <w:rPr>
          <w:rFonts w:ascii="Cambria" w:eastAsia="Cambria" w:hAnsi="Cambria" w:cs="Cambria"/>
          <w:sz w:val="22"/>
          <w:szCs w:val="22"/>
        </w:rPr>
      </w:pPr>
      <w:r>
        <w:rPr>
          <w:rFonts w:ascii="Wingdings" w:eastAsia="Wingdings" w:hAnsi="Wingdings" w:cs="Wingdings"/>
          <w:sz w:val="22"/>
          <w:szCs w:val="22"/>
        </w:rPr>
        <w:t></w:t>
      </w:r>
      <w:r>
        <w:rPr>
          <w:sz w:val="22"/>
          <w:szCs w:val="22"/>
        </w:rPr>
        <w:t xml:space="preserve">   </w:t>
      </w:r>
      <w:r>
        <w:rPr>
          <w:spacing w:val="4"/>
          <w:sz w:val="22"/>
          <w:szCs w:val="22"/>
        </w:rPr>
        <w:t xml:space="preserve"> </w:t>
      </w:r>
      <w:r>
        <w:rPr>
          <w:rFonts w:ascii="Cambria" w:eastAsia="Cambria" w:hAnsi="Cambria" w:cs="Cambria"/>
          <w:sz w:val="22"/>
          <w:szCs w:val="22"/>
        </w:rPr>
        <w:t xml:space="preserve">I </w:t>
      </w:r>
      <w:r>
        <w:rPr>
          <w:rFonts w:ascii="Cambria" w:eastAsia="Cambria" w:hAnsi="Cambria" w:cs="Cambria"/>
          <w:spacing w:val="-4"/>
          <w:sz w:val="22"/>
          <w:szCs w:val="22"/>
        </w:rPr>
        <w:t>w</w:t>
      </w:r>
      <w:r>
        <w:rPr>
          <w:rFonts w:ascii="Cambria" w:eastAsia="Cambria" w:hAnsi="Cambria" w:cs="Cambria"/>
          <w:spacing w:val="1"/>
          <w:sz w:val="22"/>
          <w:szCs w:val="22"/>
        </w:rPr>
        <w:t>a</w:t>
      </w:r>
      <w:r>
        <w:rPr>
          <w:rFonts w:ascii="Cambria" w:eastAsia="Cambria" w:hAnsi="Cambria" w:cs="Cambria"/>
          <w:sz w:val="22"/>
          <w:szCs w:val="22"/>
        </w:rPr>
        <w:t>s</w:t>
      </w:r>
      <w:r>
        <w:rPr>
          <w:rFonts w:ascii="Cambria" w:eastAsia="Cambria" w:hAnsi="Cambria" w:cs="Cambria"/>
          <w:spacing w:val="1"/>
          <w:sz w:val="22"/>
          <w:szCs w:val="22"/>
        </w:rPr>
        <w:t xml:space="preserve"> </w:t>
      </w:r>
      <w:r>
        <w:rPr>
          <w:rFonts w:ascii="Cambria" w:eastAsia="Cambria" w:hAnsi="Cambria" w:cs="Cambria"/>
          <w:spacing w:val="-1"/>
          <w:sz w:val="22"/>
          <w:szCs w:val="22"/>
        </w:rPr>
        <w:t>th</w:t>
      </w:r>
      <w:r w:rsidR="00ED70D1">
        <w:rPr>
          <w:rFonts w:ascii="Cambria" w:eastAsia="Cambria" w:hAnsi="Cambria" w:cs="Cambria"/>
          <w:sz w:val="22"/>
          <w:szCs w:val="22"/>
        </w:rPr>
        <w:t>e school captain of my school for 1 year</w:t>
      </w:r>
    </w:p>
    <w:p w:rsidR="009865EF" w:rsidRDefault="00BA0E62">
      <w:pPr>
        <w:ind w:left="102"/>
        <w:rPr>
          <w:rFonts w:ascii="Cambria" w:eastAsia="Cambria" w:hAnsi="Cambria" w:cs="Cambria"/>
          <w:sz w:val="22"/>
          <w:szCs w:val="22"/>
        </w:rPr>
      </w:pPr>
      <w:r>
        <w:rPr>
          <w:rFonts w:ascii="Wingdings" w:eastAsia="Wingdings" w:hAnsi="Wingdings" w:cs="Wingdings"/>
          <w:sz w:val="22"/>
          <w:szCs w:val="22"/>
        </w:rPr>
        <w:t></w:t>
      </w:r>
      <w:r>
        <w:rPr>
          <w:sz w:val="22"/>
          <w:szCs w:val="22"/>
        </w:rPr>
        <w:t xml:space="preserve">   </w:t>
      </w:r>
      <w:r>
        <w:rPr>
          <w:spacing w:val="4"/>
          <w:sz w:val="22"/>
          <w:szCs w:val="22"/>
        </w:rPr>
        <w:t xml:space="preserve"> </w:t>
      </w:r>
      <w:r>
        <w:rPr>
          <w:rFonts w:ascii="Cambria" w:eastAsia="Cambria" w:hAnsi="Cambria" w:cs="Cambria"/>
          <w:sz w:val="22"/>
          <w:szCs w:val="22"/>
        </w:rPr>
        <w:t xml:space="preserve">I </w:t>
      </w:r>
      <w:r>
        <w:rPr>
          <w:rFonts w:ascii="Cambria" w:eastAsia="Cambria" w:hAnsi="Cambria" w:cs="Cambria"/>
          <w:spacing w:val="-4"/>
          <w:sz w:val="22"/>
          <w:szCs w:val="22"/>
        </w:rPr>
        <w:t>w</w:t>
      </w:r>
      <w:r>
        <w:rPr>
          <w:rFonts w:ascii="Cambria" w:eastAsia="Cambria" w:hAnsi="Cambria" w:cs="Cambria"/>
          <w:spacing w:val="1"/>
          <w:sz w:val="22"/>
          <w:szCs w:val="22"/>
        </w:rPr>
        <w:t>a</w:t>
      </w:r>
      <w:r>
        <w:rPr>
          <w:rFonts w:ascii="Cambria" w:eastAsia="Cambria" w:hAnsi="Cambria" w:cs="Cambria"/>
          <w:sz w:val="22"/>
          <w:szCs w:val="22"/>
        </w:rPr>
        <w:t>s</w:t>
      </w:r>
      <w:r>
        <w:rPr>
          <w:rFonts w:ascii="Cambria" w:eastAsia="Cambria" w:hAnsi="Cambria" w:cs="Cambria"/>
          <w:spacing w:val="1"/>
          <w:sz w:val="22"/>
          <w:szCs w:val="22"/>
        </w:rPr>
        <w:t xml:space="preserve"> </w:t>
      </w:r>
      <w:r>
        <w:rPr>
          <w:rFonts w:ascii="Cambria" w:eastAsia="Cambria" w:hAnsi="Cambria" w:cs="Cambria"/>
          <w:spacing w:val="-1"/>
          <w:sz w:val="22"/>
          <w:szCs w:val="22"/>
        </w:rPr>
        <w:t>th</w:t>
      </w:r>
      <w:r>
        <w:rPr>
          <w:rFonts w:ascii="Cambria" w:eastAsia="Cambria" w:hAnsi="Cambria" w:cs="Cambria"/>
          <w:sz w:val="22"/>
          <w:szCs w:val="22"/>
        </w:rPr>
        <w:t xml:space="preserve">e </w:t>
      </w:r>
      <w:r>
        <w:rPr>
          <w:rFonts w:ascii="Cambria" w:eastAsia="Cambria" w:hAnsi="Cambria" w:cs="Cambria"/>
          <w:spacing w:val="1"/>
          <w:sz w:val="22"/>
          <w:szCs w:val="22"/>
        </w:rPr>
        <w:t>h</w:t>
      </w:r>
      <w:r>
        <w:rPr>
          <w:rFonts w:ascii="Cambria" w:eastAsia="Cambria" w:hAnsi="Cambria" w:cs="Cambria"/>
          <w:spacing w:val="-1"/>
          <w:sz w:val="22"/>
          <w:szCs w:val="22"/>
        </w:rPr>
        <w:t>o</w:t>
      </w:r>
      <w:r>
        <w:rPr>
          <w:rFonts w:ascii="Cambria" w:eastAsia="Cambria" w:hAnsi="Cambria" w:cs="Cambria"/>
          <w:spacing w:val="1"/>
          <w:sz w:val="22"/>
          <w:szCs w:val="22"/>
        </w:rPr>
        <w:t>u</w:t>
      </w:r>
      <w:r>
        <w:rPr>
          <w:rFonts w:ascii="Cambria" w:eastAsia="Cambria" w:hAnsi="Cambria" w:cs="Cambria"/>
          <w:spacing w:val="-1"/>
          <w:sz w:val="22"/>
          <w:szCs w:val="22"/>
        </w:rPr>
        <w:t>s</w:t>
      </w:r>
      <w:r>
        <w:rPr>
          <w:rFonts w:ascii="Cambria" w:eastAsia="Cambria" w:hAnsi="Cambria" w:cs="Cambria"/>
          <w:sz w:val="22"/>
          <w:szCs w:val="22"/>
        </w:rPr>
        <w:t xml:space="preserve">e </w:t>
      </w:r>
      <w:r>
        <w:rPr>
          <w:rFonts w:ascii="Cambria" w:eastAsia="Cambria" w:hAnsi="Cambria" w:cs="Cambria"/>
          <w:spacing w:val="1"/>
          <w:sz w:val="22"/>
          <w:szCs w:val="22"/>
        </w:rPr>
        <w:t>ca</w:t>
      </w:r>
      <w:r>
        <w:rPr>
          <w:rFonts w:ascii="Cambria" w:eastAsia="Cambria" w:hAnsi="Cambria" w:cs="Cambria"/>
          <w:sz w:val="22"/>
          <w:szCs w:val="22"/>
        </w:rPr>
        <w:t>p</w:t>
      </w:r>
      <w:r>
        <w:rPr>
          <w:rFonts w:ascii="Cambria" w:eastAsia="Cambria" w:hAnsi="Cambria" w:cs="Cambria"/>
          <w:spacing w:val="-1"/>
          <w:sz w:val="22"/>
          <w:szCs w:val="22"/>
        </w:rPr>
        <w:t>ta</w:t>
      </w:r>
      <w:r>
        <w:rPr>
          <w:rFonts w:ascii="Cambria" w:eastAsia="Cambria" w:hAnsi="Cambria" w:cs="Cambria"/>
          <w:spacing w:val="1"/>
          <w:sz w:val="22"/>
          <w:szCs w:val="22"/>
        </w:rPr>
        <w:t>i</w:t>
      </w:r>
      <w:r>
        <w:rPr>
          <w:rFonts w:ascii="Cambria" w:eastAsia="Cambria" w:hAnsi="Cambria" w:cs="Cambria"/>
          <w:spacing w:val="-1"/>
          <w:sz w:val="22"/>
          <w:szCs w:val="22"/>
        </w:rPr>
        <w:t>n</w:t>
      </w:r>
      <w:r>
        <w:rPr>
          <w:rFonts w:ascii="Cambria" w:eastAsia="Cambria" w:hAnsi="Cambria" w:cs="Cambria"/>
          <w:sz w:val="22"/>
          <w:szCs w:val="22"/>
        </w:rPr>
        <w:t>,</w:t>
      </w:r>
      <w:r>
        <w:rPr>
          <w:rFonts w:ascii="Cambria" w:eastAsia="Cambria" w:hAnsi="Cambria" w:cs="Cambria"/>
          <w:spacing w:val="2"/>
          <w:sz w:val="22"/>
          <w:szCs w:val="22"/>
        </w:rPr>
        <w:t xml:space="preserve"> </w:t>
      </w:r>
      <w:r>
        <w:rPr>
          <w:rFonts w:ascii="Cambria" w:eastAsia="Cambria" w:hAnsi="Cambria" w:cs="Cambria"/>
          <w:spacing w:val="1"/>
          <w:sz w:val="22"/>
          <w:szCs w:val="22"/>
        </w:rPr>
        <w:t>i</w:t>
      </w:r>
      <w:r>
        <w:rPr>
          <w:rFonts w:ascii="Cambria" w:eastAsia="Cambria" w:hAnsi="Cambria" w:cs="Cambria"/>
          <w:sz w:val="22"/>
          <w:szCs w:val="22"/>
        </w:rPr>
        <w:t>n</w:t>
      </w:r>
      <w:r>
        <w:rPr>
          <w:rFonts w:ascii="Cambria" w:eastAsia="Cambria" w:hAnsi="Cambria" w:cs="Cambria"/>
          <w:spacing w:val="-1"/>
          <w:sz w:val="22"/>
          <w:szCs w:val="22"/>
        </w:rPr>
        <w:t xml:space="preserve"> </w:t>
      </w:r>
      <w:r>
        <w:rPr>
          <w:rFonts w:ascii="Cambria" w:eastAsia="Cambria" w:hAnsi="Cambria" w:cs="Cambria"/>
          <w:spacing w:val="-3"/>
          <w:sz w:val="22"/>
          <w:szCs w:val="22"/>
        </w:rPr>
        <w:t>m</w:t>
      </w:r>
      <w:r>
        <w:rPr>
          <w:rFonts w:ascii="Cambria" w:eastAsia="Cambria" w:hAnsi="Cambria" w:cs="Cambria"/>
          <w:sz w:val="22"/>
          <w:szCs w:val="22"/>
        </w:rPr>
        <w:t>y</w:t>
      </w:r>
      <w:r>
        <w:rPr>
          <w:rFonts w:ascii="Cambria" w:eastAsia="Cambria" w:hAnsi="Cambria" w:cs="Cambria"/>
          <w:spacing w:val="-1"/>
          <w:sz w:val="22"/>
          <w:szCs w:val="22"/>
        </w:rPr>
        <w:t xml:space="preserve"> sc</w:t>
      </w:r>
      <w:r>
        <w:rPr>
          <w:rFonts w:ascii="Cambria" w:eastAsia="Cambria" w:hAnsi="Cambria" w:cs="Cambria"/>
          <w:spacing w:val="1"/>
          <w:sz w:val="22"/>
          <w:szCs w:val="22"/>
        </w:rPr>
        <w:t>ho</w:t>
      </w:r>
      <w:r>
        <w:rPr>
          <w:rFonts w:ascii="Cambria" w:eastAsia="Cambria" w:hAnsi="Cambria" w:cs="Cambria"/>
          <w:spacing w:val="-1"/>
          <w:sz w:val="22"/>
          <w:szCs w:val="22"/>
        </w:rPr>
        <w:t>o</w:t>
      </w:r>
      <w:r>
        <w:rPr>
          <w:rFonts w:ascii="Cambria" w:eastAsia="Cambria" w:hAnsi="Cambria" w:cs="Cambria"/>
          <w:sz w:val="22"/>
          <w:szCs w:val="22"/>
        </w:rPr>
        <w:t>l.</w:t>
      </w:r>
    </w:p>
    <w:p w:rsidR="009865EF" w:rsidRDefault="00BA0E62">
      <w:pPr>
        <w:ind w:left="102" w:right="67"/>
        <w:rPr>
          <w:rFonts w:ascii="Cambria" w:eastAsia="Cambria" w:hAnsi="Cambria" w:cs="Cambria"/>
          <w:sz w:val="22"/>
          <w:szCs w:val="22"/>
        </w:rPr>
      </w:pPr>
      <w:r>
        <w:rPr>
          <w:rFonts w:ascii="Wingdings" w:eastAsia="Wingdings" w:hAnsi="Wingdings" w:cs="Wingdings"/>
          <w:sz w:val="22"/>
          <w:szCs w:val="22"/>
        </w:rPr>
        <w:t></w:t>
      </w:r>
      <w:r>
        <w:rPr>
          <w:sz w:val="22"/>
          <w:szCs w:val="22"/>
        </w:rPr>
        <w:t xml:space="preserve">   </w:t>
      </w:r>
      <w:r>
        <w:rPr>
          <w:spacing w:val="4"/>
          <w:sz w:val="22"/>
          <w:szCs w:val="22"/>
        </w:rPr>
        <w:t xml:space="preserve"> </w:t>
      </w:r>
      <w:r>
        <w:rPr>
          <w:rFonts w:ascii="Cambria" w:eastAsia="Cambria" w:hAnsi="Cambria" w:cs="Cambria"/>
          <w:sz w:val="22"/>
          <w:szCs w:val="22"/>
        </w:rPr>
        <w:t>I</w:t>
      </w:r>
      <w:r>
        <w:rPr>
          <w:rFonts w:ascii="Cambria" w:eastAsia="Cambria" w:hAnsi="Cambria" w:cs="Cambria"/>
          <w:spacing w:val="22"/>
          <w:sz w:val="22"/>
          <w:szCs w:val="22"/>
        </w:rPr>
        <w:t xml:space="preserve"> </w:t>
      </w:r>
      <w:r>
        <w:rPr>
          <w:rFonts w:ascii="Cambria" w:eastAsia="Cambria" w:hAnsi="Cambria" w:cs="Cambria"/>
          <w:spacing w:val="-5"/>
          <w:sz w:val="22"/>
          <w:szCs w:val="22"/>
        </w:rPr>
        <w:t>r</w:t>
      </w:r>
      <w:r>
        <w:rPr>
          <w:rFonts w:ascii="Cambria" w:eastAsia="Cambria" w:hAnsi="Cambria" w:cs="Cambria"/>
          <w:spacing w:val="1"/>
          <w:sz w:val="22"/>
          <w:szCs w:val="22"/>
        </w:rPr>
        <w:t>e</w:t>
      </w:r>
      <w:r>
        <w:rPr>
          <w:rFonts w:ascii="Cambria" w:eastAsia="Cambria" w:hAnsi="Cambria" w:cs="Cambria"/>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e</w:t>
      </w:r>
      <w:r>
        <w:rPr>
          <w:rFonts w:ascii="Cambria" w:eastAsia="Cambria" w:hAnsi="Cambria" w:cs="Cambria"/>
          <w:spacing w:val="-1"/>
          <w:sz w:val="22"/>
          <w:szCs w:val="22"/>
        </w:rPr>
        <w:t>s</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pacing w:val="-3"/>
          <w:sz w:val="22"/>
          <w:szCs w:val="22"/>
        </w:rPr>
        <w:t>t</w:t>
      </w:r>
      <w:r>
        <w:rPr>
          <w:rFonts w:ascii="Cambria" w:eastAsia="Cambria" w:hAnsi="Cambria" w:cs="Cambria"/>
          <w:spacing w:val="1"/>
          <w:sz w:val="22"/>
          <w:szCs w:val="22"/>
        </w:rPr>
        <w:t>e</w:t>
      </w:r>
      <w:r>
        <w:rPr>
          <w:rFonts w:ascii="Cambria" w:eastAsia="Cambria" w:hAnsi="Cambria" w:cs="Cambria"/>
          <w:sz w:val="22"/>
          <w:szCs w:val="22"/>
        </w:rPr>
        <w:t>d</w:t>
      </w:r>
      <w:r>
        <w:rPr>
          <w:rFonts w:ascii="Cambria" w:eastAsia="Cambria" w:hAnsi="Cambria" w:cs="Cambria"/>
          <w:spacing w:val="22"/>
          <w:sz w:val="22"/>
          <w:szCs w:val="22"/>
        </w:rPr>
        <w:t xml:space="preserve"> </w:t>
      </w:r>
      <w:r>
        <w:rPr>
          <w:rFonts w:ascii="Cambria" w:eastAsia="Cambria" w:hAnsi="Cambria" w:cs="Cambria"/>
          <w:spacing w:val="-3"/>
          <w:sz w:val="22"/>
          <w:szCs w:val="22"/>
        </w:rPr>
        <w:t>m</w:t>
      </w:r>
      <w:r>
        <w:rPr>
          <w:rFonts w:ascii="Cambria" w:eastAsia="Cambria" w:hAnsi="Cambria" w:cs="Cambria"/>
          <w:sz w:val="22"/>
          <w:szCs w:val="22"/>
        </w:rPr>
        <w:t>y</w:t>
      </w:r>
      <w:r>
        <w:rPr>
          <w:rFonts w:ascii="Cambria" w:eastAsia="Cambria" w:hAnsi="Cambria" w:cs="Cambria"/>
          <w:spacing w:val="21"/>
          <w:sz w:val="22"/>
          <w:szCs w:val="22"/>
        </w:rPr>
        <w:t xml:space="preserve"> </w:t>
      </w:r>
      <w:r>
        <w:rPr>
          <w:rFonts w:ascii="Cambria" w:eastAsia="Cambria" w:hAnsi="Cambria" w:cs="Cambria"/>
          <w:spacing w:val="-1"/>
          <w:sz w:val="22"/>
          <w:szCs w:val="22"/>
        </w:rPr>
        <w:t>co</w:t>
      </w:r>
      <w:r>
        <w:rPr>
          <w:rFonts w:ascii="Cambria" w:eastAsia="Cambria" w:hAnsi="Cambria" w:cs="Cambria"/>
          <w:sz w:val="22"/>
          <w:szCs w:val="22"/>
        </w:rPr>
        <w:t>ll</w:t>
      </w:r>
      <w:r>
        <w:rPr>
          <w:rFonts w:ascii="Cambria" w:eastAsia="Cambria" w:hAnsi="Cambria" w:cs="Cambria"/>
          <w:spacing w:val="1"/>
          <w:sz w:val="22"/>
          <w:szCs w:val="22"/>
        </w:rPr>
        <w:t>e</w:t>
      </w:r>
      <w:r>
        <w:rPr>
          <w:rFonts w:ascii="Cambria" w:eastAsia="Cambria" w:hAnsi="Cambria" w:cs="Cambria"/>
          <w:spacing w:val="-1"/>
          <w:sz w:val="22"/>
          <w:szCs w:val="22"/>
        </w:rPr>
        <w:t>g</w:t>
      </w:r>
      <w:r>
        <w:rPr>
          <w:rFonts w:ascii="Cambria" w:eastAsia="Cambria" w:hAnsi="Cambria" w:cs="Cambria"/>
          <w:sz w:val="22"/>
          <w:szCs w:val="22"/>
        </w:rPr>
        <w:t>e</w:t>
      </w:r>
      <w:r>
        <w:rPr>
          <w:rFonts w:ascii="Cambria" w:eastAsia="Cambria" w:hAnsi="Cambria" w:cs="Cambria"/>
          <w:spacing w:val="22"/>
          <w:sz w:val="22"/>
          <w:szCs w:val="22"/>
        </w:rPr>
        <w:t xml:space="preserve"> </w:t>
      </w:r>
      <w:r>
        <w:rPr>
          <w:rFonts w:ascii="Cambria" w:eastAsia="Cambria" w:hAnsi="Cambria" w:cs="Cambria"/>
          <w:spacing w:val="1"/>
          <w:sz w:val="22"/>
          <w:szCs w:val="22"/>
        </w:rPr>
        <w:t>i</w:t>
      </w:r>
      <w:r>
        <w:rPr>
          <w:rFonts w:ascii="Cambria" w:eastAsia="Cambria" w:hAnsi="Cambria" w:cs="Cambria"/>
          <w:sz w:val="22"/>
          <w:szCs w:val="22"/>
        </w:rPr>
        <w:t>n</w:t>
      </w:r>
      <w:r>
        <w:rPr>
          <w:rFonts w:ascii="Cambria" w:eastAsia="Cambria" w:hAnsi="Cambria" w:cs="Cambria"/>
          <w:spacing w:val="19"/>
          <w:sz w:val="22"/>
          <w:szCs w:val="22"/>
        </w:rPr>
        <w:t xml:space="preserve"> </w:t>
      </w:r>
      <w:r>
        <w:rPr>
          <w:rFonts w:ascii="Cambria" w:eastAsia="Cambria" w:hAnsi="Cambria" w:cs="Cambria"/>
          <w:spacing w:val="-1"/>
          <w:sz w:val="22"/>
          <w:szCs w:val="22"/>
        </w:rPr>
        <w:t>“</w:t>
      </w:r>
      <w:r w:rsidR="00ED70D1" w:rsidRPr="00ED70D1">
        <w:rPr>
          <w:rFonts w:ascii="Cambria" w:eastAsia="Cambria" w:hAnsi="Cambria" w:cs="Cambria"/>
          <w:b/>
          <w:spacing w:val="1"/>
          <w:sz w:val="22"/>
          <w:szCs w:val="22"/>
        </w:rPr>
        <w:t>NCOAT NIRMITI</w:t>
      </w:r>
      <w:r w:rsidR="00ED70D1">
        <w:rPr>
          <w:rFonts w:ascii="Cambria" w:eastAsia="Cambria" w:hAnsi="Cambria" w:cs="Cambria"/>
          <w:spacing w:val="1"/>
          <w:sz w:val="22"/>
          <w:szCs w:val="22"/>
        </w:rPr>
        <w:t>’ and was awarded 1</w:t>
      </w:r>
      <w:r w:rsidR="00ED70D1" w:rsidRPr="00ED70D1">
        <w:rPr>
          <w:rFonts w:ascii="Cambria" w:eastAsia="Cambria" w:hAnsi="Cambria" w:cs="Cambria"/>
          <w:spacing w:val="1"/>
          <w:sz w:val="22"/>
          <w:szCs w:val="22"/>
          <w:vertAlign w:val="superscript"/>
        </w:rPr>
        <w:t>st</w:t>
      </w:r>
      <w:r w:rsidR="00ED70D1">
        <w:rPr>
          <w:rFonts w:ascii="Cambria" w:eastAsia="Cambria" w:hAnsi="Cambria" w:cs="Cambria"/>
          <w:spacing w:val="1"/>
          <w:sz w:val="22"/>
          <w:szCs w:val="22"/>
        </w:rPr>
        <w:t xml:space="preserve"> prize.</w:t>
      </w:r>
    </w:p>
    <w:p w:rsidR="009865EF" w:rsidRDefault="004C0609">
      <w:pPr>
        <w:ind w:left="102"/>
        <w:rPr>
          <w:rFonts w:ascii="Cambria" w:eastAsia="Cambria" w:hAnsi="Cambria" w:cs="Cambria"/>
          <w:sz w:val="22"/>
          <w:szCs w:val="22"/>
        </w:rPr>
      </w:pPr>
      <w:r>
        <w:pict>
          <v:group id="_x0000_s1032" style="position:absolute;left:0;text-align:left;margin-left:1in;margin-top:55.1pt;width:468pt;height:0;z-index:-251653120;mso-position-horizontal-relative:page" coordorigin="1440,1102" coordsize="9360,0">
            <v:shape id="_x0000_s1033" style="position:absolute;left:1440;top:1102;width:9360;height:0" coordorigin="1440,1102" coordsize="9360,0" path="m1440,1102r9360,e" filled="f" strokecolor="#000009" strokeweight="1pt">
              <v:path arrowok="t"/>
            </v:shape>
            <w10:wrap anchorx="page"/>
          </v:group>
        </w:pict>
      </w:r>
      <w:r w:rsidR="00BA0E62">
        <w:rPr>
          <w:rFonts w:ascii="Wingdings" w:eastAsia="Wingdings" w:hAnsi="Wingdings" w:cs="Wingdings"/>
          <w:sz w:val="22"/>
          <w:szCs w:val="22"/>
        </w:rPr>
        <w:t></w:t>
      </w:r>
      <w:r w:rsidR="00BA0E62">
        <w:rPr>
          <w:sz w:val="22"/>
          <w:szCs w:val="22"/>
        </w:rPr>
        <w:t xml:space="preserve">   </w:t>
      </w:r>
      <w:r w:rsidR="00BA0E62">
        <w:rPr>
          <w:spacing w:val="4"/>
          <w:sz w:val="22"/>
          <w:szCs w:val="22"/>
        </w:rPr>
        <w:t xml:space="preserve"> </w:t>
      </w:r>
      <w:r w:rsidR="00BA0E62">
        <w:rPr>
          <w:rFonts w:ascii="Cambria" w:eastAsia="Cambria" w:hAnsi="Cambria" w:cs="Cambria"/>
          <w:sz w:val="22"/>
          <w:szCs w:val="22"/>
        </w:rPr>
        <w:t xml:space="preserve">I </w:t>
      </w:r>
      <w:r w:rsidR="00BA0E62">
        <w:rPr>
          <w:rFonts w:ascii="Cambria" w:eastAsia="Cambria" w:hAnsi="Cambria" w:cs="Cambria"/>
          <w:spacing w:val="-4"/>
          <w:sz w:val="22"/>
          <w:szCs w:val="22"/>
        </w:rPr>
        <w:t>w</w:t>
      </w:r>
      <w:r w:rsidR="00BA0E62">
        <w:rPr>
          <w:rFonts w:ascii="Cambria" w:eastAsia="Cambria" w:hAnsi="Cambria" w:cs="Cambria"/>
          <w:spacing w:val="1"/>
          <w:sz w:val="22"/>
          <w:szCs w:val="22"/>
        </w:rPr>
        <w:t>a</w:t>
      </w:r>
      <w:r w:rsidR="00BA0E62">
        <w:rPr>
          <w:rFonts w:ascii="Cambria" w:eastAsia="Cambria" w:hAnsi="Cambria" w:cs="Cambria"/>
          <w:sz w:val="22"/>
          <w:szCs w:val="22"/>
        </w:rPr>
        <w:t>s</w:t>
      </w:r>
      <w:r w:rsidR="00BA0E62">
        <w:rPr>
          <w:rFonts w:ascii="Cambria" w:eastAsia="Cambria" w:hAnsi="Cambria" w:cs="Cambria"/>
          <w:spacing w:val="1"/>
          <w:sz w:val="22"/>
          <w:szCs w:val="22"/>
        </w:rPr>
        <w:t xml:space="preserve"> </w:t>
      </w:r>
      <w:r w:rsidR="00ED70D1">
        <w:rPr>
          <w:rFonts w:ascii="Cambria" w:eastAsia="Cambria" w:hAnsi="Cambria" w:cs="Cambria"/>
          <w:spacing w:val="-1"/>
          <w:sz w:val="22"/>
          <w:szCs w:val="22"/>
        </w:rPr>
        <w:t xml:space="preserve">awarded with </w:t>
      </w:r>
      <w:r w:rsidR="00ED70D1" w:rsidRPr="00ED70D1">
        <w:rPr>
          <w:rFonts w:ascii="Cambria" w:eastAsia="Cambria" w:hAnsi="Cambria" w:cs="Cambria"/>
          <w:b/>
          <w:spacing w:val="-1"/>
          <w:sz w:val="22"/>
          <w:szCs w:val="22"/>
        </w:rPr>
        <w:t>Rising Star</w:t>
      </w:r>
      <w:r w:rsidR="00ED70D1">
        <w:rPr>
          <w:rFonts w:ascii="Cambria" w:eastAsia="Cambria" w:hAnsi="Cambria" w:cs="Cambria"/>
          <w:spacing w:val="-1"/>
          <w:sz w:val="22"/>
          <w:szCs w:val="22"/>
        </w:rPr>
        <w:t xml:space="preserve"> award for the hard work and dedication in Attra Infotecth.</w:t>
      </w:r>
    </w:p>
    <w:p w:rsidR="009865EF" w:rsidRDefault="009865EF">
      <w:pPr>
        <w:spacing w:before="18" w:line="280" w:lineRule="exact"/>
        <w:rPr>
          <w:sz w:val="28"/>
          <w:szCs w:val="28"/>
        </w:rPr>
      </w:pPr>
    </w:p>
    <w:p w:rsidR="009865EF" w:rsidRDefault="004C0609">
      <w:pPr>
        <w:ind w:left="3935" w:right="3813"/>
        <w:jc w:val="center"/>
        <w:rPr>
          <w:rFonts w:ascii="Cambria" w:eastAsia="Cambria" w:hAnsi="Cambria" w:cs="Cambria"/>
          <w:sz w:val="22"/>
          <w:szCs w:val="22"/>
        </w:rPr>
      </w:pPr>
      <w:r>
        <w:pict>
          <v:group id="_x0000_s1030" style="position:absolute;left:0;text-align:left;margin-left:1in;margin-top:-.5pt;width:468pt;height:0;z-index:-251654144;mso-position-horizontal-relative:page" coordorigin="1440,-10" coordsize="9360,0">
            <v:shape id="_x0000_s1031" style="position:absolute;left:1440;top:-10;width:9360;height:0" coordorigin="1440,-10" coordsize="9360,0" path="m1440,-10r9360,e" filled="f" strokecolor="#000009" strokeweight="1pt">
              <v:path arrowok="t"/>
            </v:shape>
            <w10:wrap anchorx="page"/>
          </v:group>
        </w:pict>
      </w:r>
      <w:r w:rsidR="00BA0E62">
        <w:rPr>
          <w:rFonts w:ascii="Cambria" w:eastAsia="Cambria" w:hAnsi="Cambria" w:cs="Cambria"/>
          <w:b/>
          <w:spacing w:val="-1"/>
          <w:sz w:val="22"/>
          <w:szCs w:val="22"/>
        </w:rPr>
        <w:t>HO</w:t>
      </w:r>
      <w:r w:rsidR="00BA0E62">
        <w:rPr>
          <w:rFonts w:ascii="Cambria" w:eastAsia="Cambria" w:hAnsi="Cambria" w:cs="Cambria"/>
          <w:b/>
          <w:spacing w:val="1"/>
          <w:sz w:val="22"/>
          <w:szCs w:val="22"/>
        </w:rPr>
        <w:t>BB</w:t>
      </w:r>
      <w:r w:rsidR="00BA0E62">
        <w:rPr>
          <w:rFonts w:ascii="Cambria" w:eastAsia="Cambria" w:hAnsi="Cambria" w:cs="Cambria"/>
          <w:b/>
          <w:spacing w:val="-1"/>
          <w:sz w:val="22"/>
          <w:szCs w:val="22"/>
        </w:rPr>
        <w:t>I</w:t>
      </w:r>
      <w:r w:rsidR="00BA0E62">
        <w:rPr>
          <w:rFonts w:ascii="Cambria" w:eastAsia="Cambria" w:hAnsi="Cambria" w:cs="Cambria"/>
          <w:b/>
          <w:spacing w:val="1"/>
          <w:sz w:val="22"/>
          <w:szCs w:val="22"/>
        </w:rPr>
        <w:t>E</w:t>
      </w:r>
      <w:r w:rsidR="00BA0E62">
        <w:rPr>
          <w:rFonts w:ascii="Cambria" w:eastAsia="Cambria" w:hAnsi="Cambria" w:cs="Cambria"/>
          <w:b/>
          <w:spacing w:val="-1"/>
          <w:sz w:val="22"/>
          <w:szCs w:val="22"/>
        </w:rPr>
        <w:t>S</w:t>
      </w:r>
      <w:r w:rsidR="00BA0E62">
        <w:rPr>
          <w:rFonts w:ascii="Cambria" w:eastAsia="Cambria" w:hAnsi="Cambria" w:cs="Cambria"/>
          <w:b/>
          <w:spacing w:val="1"/>
          <w:sz w:val="22"/>
          <w:szCs w:val="22"/>
        </w:rPr>
        <w:t>/</w:t>
      </w:r>
      <w:r w:rsidR="00BA0E62">
        <w:rPr>
          <w:rFonts w:ascii="Cambria" w:eastAsia="Cambria" w:hAnsi="Cambria" w:cs="Cambria"/>
          <w:b/>
          <w:spacing w:val="-1"/>
          <w:sz w:val="22"/>
          <w:szCs w:val="22"/>
        </w:rPr>
        <w:t>S</w:t>
      </w:r>
      <w:r w:rsidR="00BA0E62">
        <w:rPr>
          <w:rFonts w:ascii="Cambria" w:eastAsia="Cambria" w:hAnsi="Cambria" w:cs="Cambria"/>
          <w:b/>
          <w:sz w:val="22"/>
          <w:szCs w:val="22"/>
        </w:rPr>
        <w:t>K</w:t>
      </w:r>
      <w:r w:rsidR="00BA0E62">
        <w:rPr>
          <w:rFonts w:ascii="Cambria" w:eastAsia="Cambria" w:hAnsi="Cambria" w:cs="Cambria"/>
          <w:b/>
          <w:spacing w:val="-1"/>
          <w:sz w:val="22"/>
          <w:szCs w:val="22"/>
        </w:rPr>
        <w:t>I</w:t>
      </w:r>
      <w:r w:rsidR="00BA0E62">
        <w:rPr>
          <w:rFonts w:ascii="Cambria" w:eastAsia="Cambria" w:hAnsi="Cambria" w:cs="Cambria"/>
          <w:b/>
          <w:spacing w:val="1"/>
          <w:sz w:val="22"/>
          <w:szCs w:val="22"/>
        </w:rPr>
        <w:t>L</w:t>
      </w:r>
      <w:r w:rsidR="00BA0E62">
        <w:rPr>
          <w:rFonts w:ascii="Cambria" w:eastAsia="Cambria" w:hAnsi="Cambria" w:cs="Cambria"/>
          <w:b/>
          <w:spacing w:val="-1"/>
          <w:sz w:val="22"/>
          <w:szCs w:val="22"/>
        </w:rPr>
        <w:t>L</w:t>
      </w:r>
      <w:r w:rsidR="00BA0E62">
        <w:rPr>
          <w:rFonts w:ascii="Cambria" w:eastAsia="Cambria" w:hAnsi="Cambria" w:cs="Cambria"/>
          <w:b/>
          <w:sz w:val="22"/>
          <w:szCs w:val="22"/>
        </w:rPr>
        <w:t>S</w:t>
      </w:r>
    </w:p>
    <w:p w:rsidR="009865EF" w:rsidRDefault="009865EF">
      <w:pPr>
        <w:spacing w:before="6" w:line="140" w:lineRule="exact"/>
        <w:rPr>
          <w:sz w:val="15"/>
          <w:szCs w:val="15"/>
        </w:rPr>
      </w:pPr>
    </w:p>
    <w:p w:rsidR="009865EF" w:rsidRDefault="009865EF">
      <w:pPr>
        <w:spacing w:line="200" w:lineRule="exact"/>
      </w:pPr>
    </w:p>
    <w:p w:rsidR="009865EF" w:rsidRDefault="009865EF">
      <w:pPr>
        <w:spacing w:line="200" w:lineRule="exact"/>
      </w:pPr>
    </w:p>
    <w:p w:rsidR="009865EF" w:rsidRDefault="00BA0E62">
      <w:pPr>
        <w:ind w:left="102" w:right="79"/>
        <w:rPr>
          <w:rFonts w:ascii="Cambria" w:eastAsia="Cambria" w:hAnsi="Cambria" w:cs="Cambria"/>
          <w:sz w:val="22"/>
          <w:szCs w:val="22"/>
        </w:rPr>
      </w:pPr>
      <w:r>
        <w:rPr>
          <w:rFonts w:ascii="Wingdings" w:eastAsia="Wingdings" w:hAnsi="Wingdings" w:cs="Wingdings"/>
          <w:sz w:val="22"/>
          <w:szCs w:val="22"/>
        </w:rPr>
        <w:t></w:t>
      </w:r>
      <w:r>
        <w:rPr>
          <w:sz w:val="22"/>
          <w:szCs w:val="22"/>
        </w:rPr>
        <w:t xml:space="preserve">   </w:t>
      </w:r>
      <w:r>
        <w:rPr>
          <w:spacing w:val="4"/>
          <w:sz w:val="22"/>
          <w:szCs w:val="22"/>
        </w:rPr>
        <w:t xml:space="preserve"> </w:t>
      </w:r>
      <w:r>
        <w:rPr>
          <w:rFonts w:ascii="Cambria" w:eastAsia="Cambria" w:hAnsi="Cambria" w:cs="Cambria"/>
          <w:sz w:val="22"/>
          <w:szCs w:val="22"/>
        </w:rPr>
        <w:t>G</w:t>
      </w:r>
      <w:r>
        <w:rPr>
          <w:rFonts w:ascii="Cambria" w:eastAsia="Cambria" w:hAnsi="Cambria" w:cs="Cambria"/>
          <w:spacing w:val="1"/>
          <w:sz w:val="22"/>
          <w:szCs w:val="22"/>
        </w:rPr>
        <w:t>o</w:t>
      </w:r>
      <w:r>
        <w:rPr>
          <w:rFonts w:ascii="Cambria" w:eastAsia="Cambria" w:hAnsi="Cambria" w:cs="Cambria"/>
          <w:spacing w:val="-1"/>
          <w:sz w:val="22"/>
          <w:szCs w:val="22"/>
        </w:rPr>
        <w:t>o</w:t>
      </w:r>
      <w:r>
        <w:rPr>
          <w:rFonts w:ascii="Cambria" w:eastAsia="Cambria" w:hAnsi="Cambria" w:cs="Cambria"/>
          <w:sz w:val="22"/>
          <w:szCs w:val="22"/>
        </w:rPr>
        <w:t>d</w:t>
      </w:r>
      <w:r>
        <w:rPr>
          <w:rFonts w:ascii="Cambria" w:eastAsia="Cambria" w:hAnsi="Cambria" w:cs="Cambria"/>
          <w:spacing w:val="41"/>
          <w:sz w:val="22"/>
          <w:szCs w:val="22"/>
        </w:rPr>
        <w:t xml:space="preserve"> </w:t>
      </w:r>
      <w:r>
        <w:rPr>
          <w:rFonts w:ascii="Cambria" w:eastAsia="Cambria" w:hAnsi="Cambria" w:cs="Cambria"/>
          <w:sz w:val="22"/>
          <w:szCs w:val="22"/>
        </w:rPr>
        <w:t>w</w:t>
      </w:r>
      <w:r>
        <w:rPr>
          <w:rFonts w:ascii="Cambria" w:eastAsia="Cambria" w:hAnsi="Cambria" w:cs="Cambria"/>
          <w:spacing w:val="-1"/>
          <w:sz w:val="22"/>
          <w:szCs w:val="22"/>
        </w:rPr>
        <w:t>r</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pacing w:val="-3"/>
          <w:sz w:val="22"/>
          <w:szCs w:val="22"/>
        </w:rPr>
        <w:t>t</w:t>
      </w:r>
      <w:r>
        <w:rPr>
          <w:rFonts w:ascii="Cambria" w:eastAsia="Cambria" w:hAnsi="Cambria" w:cs="Cambria"/>
          <w:spacing w:val="1"/>
          <w:sz w:val="22"/>
          <w:szCs w:val="22"/>
        </w:rPr>
        <w:t>e</w:t>
      </w:r>
      <w:r>
        <w:rPr>
          <w:rFonts w:ascii="Cambria" w:eastAsia="Cambria" w:hAnsi="Cambria" w:cs="Cambria"/>
          <w:spacing w:val="-1"/>
          <w:sz w:val="22"/>
          <w:szCs w:val="22"/>
        </w:rPr>
        <w:t>n</w:t>
      </w:r>
      <w:r>
        <w:rPr>
          <w:rFonts w:ascii="Cambria" w:eastAsia="Cambria" w:hAnsi="Cambria" w:cs="Cambria"/>
          <w:sz w:val="22"/>
          <w:szCs w:val="22"/>
        </w:rPr>
        <w:t>,</w:t>
      </w:r>
      <w:r>
        <w:rPr>
          <w:rFonts w:ascii="Cambria" w:eastAsia="Cambria" w:hAnsi="Cambria" w:cs="Cambria"/>
          <w:spacing w:val="42"/>
          <w:sz w:val="22"/>
          <w:szCs w:val="22"/>
        </w:rPr>
        <w:t xml:space="preserve"> </w:t>
      </w:r>
      <w:r>
        <w:rPr>
          <w:rFonts w:ascii="Cambria" w:eastAsia="Cambria" w:hAnsi="Cambria" w:cs="Cambria"/>
          <w:spacing w:val="1"/>
          <w:sz w:val="22"/>
          <w:szCs w:val="22"/>
        </w:rPr>
        <w:t>c</w:t>
      </w:r>
      <w:r>
        <w:rPr>
          <w:rFonts w:ascii="Cambria" w:eastAsia="Cambria" w:hAnsi="Cambria" w:cs="Cambria"/>
          <w:spacing w:val="-1"/>
          <w:sz w:val="22"/>
          <w:szCs w:val="22"/>
        </w:rPr>
        <w:t>om</w:t>
      </w:r>
      <w:r>
        <w:rPr>
          <w:rFonts w:ascii="Cambria" w:eastAsia="Cambria" w:hAnsi="Cambria" w:cs="Cambria"/>
          <w:spacing w:val="1"/>
          <w:sz w:val="22"/>
          <w:szCs w:val="22"/>
        </w:rPr>
        <w:t>mu</w:t>
      </w:r>
      <w:r>
        <w:rPr>
          <w:rFonts w:ascii="Cambria" w:eastAsia="Cambria" w:hAnsi="Cambria" w:cs="Cambria"/>
          <w:spacing w:val="-1"/>
          <w:sz w:val="22"/>
          <w:szCs w:val="22"/>
        </w:rPr>
        <w:t>ni</w:t>
      </w:r>
      <w:r>
        <w:rPr>
          <w:rFonts w:ascii="Cambria" w:eastAsia="Cambria" w:hAnsi="Cambria" w:cs="Cambria"/>
          <w:spacing w:val="1"/>
          <w:sz w:val="22"/>
          <w:szCs w:val="22"/>
        </w:rPr>
        <w:t>ca</w:t>
      </w:r>
      <w:r>
        <w:rPr>
          <w:rFonts w:ascii="Cambria" w:eastAsia="Cambria" w:hAnsi="Cambria" w:cs="Cambria"/>
          <w:spacing w:val="-1"/>
          <w:sz w:val="22"/>
          <w:szCs w:val="22"/>
        </w:rPr>
        <w:t>t</w:t>
      </w:r>
      <w:r>
        <w:rPr>
          <w:rFonts w:ascii="Cambria" w:eastAsia="Cambria" w:hAnsi="Cambria" w:cs="Cambria"/>
          <w:spacing w:val="1"/>
          <w:sz w:val="22"/>
          <w:szCs w:val="22"/>
        </w:rPr>
        <w:t>i</w:t>
      </w:r>
      <w:r>
        <w:rPr>
          <w:rFonts w:ascii="Cambria" w:eastAsia="Cambria" w:hAnsi="Cambria" w:cs="Cambria"/>
          <w:spacing w:val="-1"/>
          <w:sz w:val="22"/>
          <w:szCs w:val="22"/>
        </w:rPr>
        <w:t>on</w:t>
      </w:r>
      <w:r>
        <w:rPr>
          <w:rFonts w:ascii="Cambria" w:eastAsia="Cambria" w:hAnsi="Cambria" w:cs="Cambria"/>
          <w:sz w:val="22"/>
          <w:szCs w:val="22"/>
        </w:rPr>
        <w:t>,</w:t>
      </w:r>
      <w:r>
        <w:rPr>
          <w:rFonts w:ascii="Cambria" w:eastAsia="Cambria" w:hAnsi="Cambria" w:cs="Cambria"/>
          <w:spacing w:val="42"/>
          <w:sz w:val="22"/>
          <w:szCs w:val="22"/>
        </w:rPr>
        <w:t xml:space="preserve"> </w:t>
      </w:r>
      <w:r>
        <w:rPr>
          <w:rFonts w:ascii="Cambria" w:eastAsia="Cambria" w:hAnsi="Cambria" w:cs="Cambria"/>
          <w:spacing w:val="1"/>
          <w:sz w:val="22"/>
          <w:szCs w:val="22"/>
        </w:rPr>
        <w:t>a</w:t>
      </w:r>
      <w:r>
        <w:rPr>
          <w:rFonts w:ascii="Cambria" w:eastAsia="Cambria" w:hAnsi="Cambria" w:cs="Cambria"/>
          <w:spacing w:val="-1"/>
          <w:sz w:val="22"/>
          <w:szCs w:val="22"/>
        </w:rPr>
        <w:t>n</w:t>
      </w:r>
      <w:r>
        <w:rPr>
          <w:rFonts w:ascii="Cambria" w:eastAsia="Cambria" w:hAnsi="Cambria" w:cs="Cambria"/>
          <w:sz w:val="22"/>
          <w:szCs w:val="22"/>
        </w:rPr>
        <w:t>d</w:t>
      </w:r>
      <w:r>
        <w:rPr>
          <w:rFonts w:ascii="Cambria" w:eastAsia="Cambria" w:hAnsi="Cambria" w:cs="Cambria"/>
          <w:spacing w:val="41"/>
          <w:sz w:val="22"/>
          <w:szCs w:val="22"/>
        </w:rPr>
        <w:t xml:space="preserve"> </w:t>
      </w:r>
      <w:r>
        <w:rPr>
          <w:rFonts w:ascii="Cambria" w:eastAsia="Cambria" w:hAnsi="Cambria" w:cs="Cambria"/>
          <w:sz w:val="22"/>
          <w:szCs w:val="22"/>
        </w:rPr>
        <w:t>p</w:t>
      </w:r>
      <w:r>
        <w:rPr>
          <w:rFonts w:ascii="Cambria" w:eastAsia="Cambria" w:hAnsi="Cambria" w:cs="Cambria"/>
          <w:spacing w:val="-3"/>
          <w:sz w:val="22"/>
          <w:szCs w:val="22"/>
        </w:rPr>
        <w:t>r</w:t>
      </w:r>
      <w:r>
        <w:rPr>
          <w:rFonts w:ascii="Cambria" w:eastAsia="Cambria" w:hAnsi="Cambria" w:cs="Cambria"/>
          <w:spacing w:val="-1"/>
          <w:sz w:val="22"/>
          <w:szCs w:val="22"/>
        </w:rPr>
        <w:t>ob</w:t>
      </w:r>
      <w:r>
        <w:rPr>
          <w:rFonts w:ascii="Cambria" w:eastAsia="Cambria" w:hAnsi="Cambria" w:cs="Cambria"/>
          <w:sz w:val="22"/>
          <w:szCs w:val="22"/>
        </w:rPr>
        <w:t>l</w:t>
      </w:r>
      <w:r>
        <w:rPr>
          <w:rFonts w:ascii="Cambria" w:eastAsia="Cambria" w:hAnsi="Cambria" w:cs="Cambria"/>
          <w:spacing w:val="1"/>
          <w:sz w:val="22"/>
          <w:szCs w:val="22"/>
        </w:rPr>
        <w:t>e</w:t>
      </w:r>
      <w:r>
        <w:rPr>
          <w:rFonts w:ascii="Cambria" w:eastAsia="Cambria" w:hAnsi="Cambria" w:cs="Cambria"/>
          <w:sz w:val="22"/>
          <w:szCs w:val="22"/>
        </w:rPr>
        <w:t>m</w:t>
      </w:r>
      <w:r>
        <w:rPr>
          <w:rFonts w:ascii="Cambria" w:eastAsia="Cambria" w:hAnsi="Cambria" w:cs="Cambria"/>
          <w:spacing w:val="42"/>
          <w:sz w:val="22"/>
          <w:szCs w:val="22"/>
        </w:rPr>
        <w:t xml:space="preserve"> </w:t>
      </w:r>
      <w:r>
        <w:rPr>
          <w:rFonts w:ascii="Cambria" w:eastAsia="Cambria" w:hAnsi="Cambria" w:cs="Cambria"/>
          <w:spacing w:val="-1"/>
          <w:sz w:val="22"/>
          <w:szCs w:val="22"/>
        </w:rPr>
        <w:t>so</w:t>
      </w:r>
      <w:r>
        <w:rPr>
          <w:rFonts w:ascii="Cambria" w:eastAsia="Cambria" w:hAnsi="Cambria" w:cs="Cambria"/>
          <w:spacing w:val="-4"/>
          <w:sz w:val="22"/>
          <w:szCs w:val="22"/>
        </w:rPr>
        <w:t>l</w:t>
      </w:r>
      <w:r>
        <w:rPr>
          <w:rFonts w:ascii="Cambria" w:eastAsia="Cambria" w:hAnsi="Cambria" w:cs="Cambria"/>
          <w:spacing w:val="-1"/>
          <w:sz w:val="22"/>
          <w:szCs w:val="22"/>
        </w:rPr>
        <w:t>v</w:t>
      </w:r>
      <w:r>
        <w:rPr>
          <w:rFonts w:ascii="Cambria" w:eastAsia="Cambria" w:hAnsi="Cambria" w:cs="Cambria"/>
          <w:spacing w:val="1"/>
          <w:sz w:val="22"/>
          <w:szCs w:val="22"/>
        </w:rPr>
        <w:t>i</w:t>
      </w:r>
      <w:r>
        <w:rPr>
          <w:rFonts w:ascii="Cambria" w:eastAsia="Cambria" w:hAnsi="Cambria" w:cs="Cambria"/>
          <w:spacing w:val="-1"/>
          <w:sz w:val="22"/>
          <w:szCs w:val="22"/>
        </w:rPr>
        <w:t>n</w:t>
      </w:r>
      <w:r>
        <w:rPr>
          <w:rFonts w:ascii="Cambria" w:eastAsia="Cambria" w:hAnsi="Cambria" w:cs="Cambria"/>
          <w:sz w:val="22"/>
          <w:szCs w:val="22"/>
        </w:rPr>
        <w:t>g</w:t>
      </w:r>
      <w:r>
        <w:rPr>
          <w:rFonts w:ascii="Cambria" w:eastAsia="Cambria" w:hAnsi="Cambria" w:cs="Cambria"/>
          <w:spacing w:val="40"/>
          <w:sz w:val="22"/>
          <w:szCs w:val="22"/>
        </w:rPr>
        <w:t xml:space="preserve"> </w:t>
      </w:r>
      <w:r>
        <w:rPr>
          <w:rFonts w:ascii="Cambria" w:eastAsia="Cambria" w:hAnsi="Cambria" w:cs="Cambria"/>
          <w:spacing w:val="-1"/>
          <w:sz w:val="22"/>
          <w:szCs w:val="22"/>
        </w:rPr>
        <w:t>s</w:t>
      </w:r>
      <w:r>
        <w:rPr>
          <w:rFonts w:ascii="Cambria" w:eastAsia="Cambria" w:hAnsi="Cambria" w:cs="Cambria"/>
          <w:spacing w:val="1"/>
          <w:sz w:val="22"/>
          <w:szCs w:val="22"/>
        </w:rPr>
        <w:t>ki</w:t>
      </w:r>
      <w:r>
        <w:rPr>
          <w:rFonts w:ascii="Cambria" w:eastAsia="Cambria" w:hAnsi="Cambria" w:cs="Cambria"/>
          <w:sz w:val="22"/>
          <w:szCs w:val="22"/>
        </w:rPr>
        <w:t>lls</w:t>
      </w:r>
      <w:r>
        <w:rPr>
          <w:rFonts w:ascii="Cambria" w:eastAsia="Cambria" w:hAnsi="Cambria" w:cs="Cambria"/>
          <w:spacing w:val="41"/>
          <w:sz w:val="22"/>
          <w:szCs w:val="22"/>
        </w:rPr>
        <w:t xml:space="preserve"> </w:t>
      </w:r>
      <w:r>
        <w:rPr>
          <w:rFonts w:ascii="Cambria" w:eastAsia="Cambria" w:hAnsi="Cambria" w:cs="Cambria"/>
          <w:spacing w:val="-2"/>
          <w:sz w:val="22"/>
          <w:szCs w:val="22"/>
        </w:rPr>
        <w:t>w</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z w:val="22"/>
          <w:szCs w:val="22"/>
        </w:rPr>
        <w:t>h</w:t>
      </w:r>
      <w:r>
        <w:rPr>
          <w:rFonts w:ascii="Cambria" w:eastAsia="Cambria" w:hAnsi="Cambria" w:cs="Cambria"/>
          <w:spacing w:val="42"/>
          <w:sz w:val="22"/>
          <w:szCs w:val="22"/>
        </w:rPr>
        <w:t xml:space="preserve"> </w:t>
      </w:r>
      <w:r>
        <w:rPr>
          <w:rFonts w:ascii="Cambria" w:eastAsia="Cambria" w:hAnsi="Cambria" w:cs="Cambria"/>
          <w:spacing w:val="-1"/>
          <w:sz w:val="22"/>
          <w:szCs w:val="22"/>
        </w:rPr>
        <w:t>t</w:t>
      </w:r>
      <w:r>
        <w:rPr>
          <w:rFonts w:ascii="Cambria" w:eastAsia="Cambria" w:hAnsi="Cambria" w:cs="Cambria"/>
          <w:spacing w:val="1"/>
          <w:sz w:val="22"/>
          <w:szCs w:val="22"/>
        </w:rPr>
        <w:t>h</w:t>
      </w:r>
      <w:r>
        <w:rPr>
          <w:rFonts w:ascii="Cambria" w:eastAsia="Cambria" w:hAnsi="Cambria" w:cs="Cambria"/>
          <w:sz w:val="22"/>
          <w:szCs w:val="22"/>
        </w:rPr>
        <w:t>e</w:t>
      </w:r>
      <w:r>
        <w:rPr>
          <w:rFonts w:ascii="Cambria" w:eastAsia="Cambria" w:hAnsi="Cambria" w:cs="Cambria"/>
          <w:spacing w:val="40"/>
          <w:sz w:val="22"/>
          <w:szCs w:val="22"/>
        </w:rPr>
        <w:t xml:space="preserve"> </w:t>
      </w:r>
      <w:r>
        <w:rPr>
          <w:rFonts w:ascii="Cambria" w:eastAsia="Cambria" w:hAnsi="Cambria" w:cs="Cambria"/>
          <w:spacing w:val="1"/>
          <w:sz w:val="22"/>
          <w:szCs w:val="22"/>
        </w:rPr>
        <w:t>a</w:t>
      </w:r>
      <w:r>
        <w:rPr>
          <w:rFonts w:ascii="Cambria" w:eastAsia="Cambria" w:hAnsi="Cambria" w:cs="Cambria"/>
          <w:spacing w:val="-1"/>
          <w:sz w:val="22"/>
          <w:szCs w:val="22"/>
        </w:rPr>
        <w:t>b</w:t>
      </w:r>
      <w:r>
        <w:rPr>
          <w:rFonts w:ascii="Cambria" w:eastAsia="Cambria" w:hAnsi="Cambria" w:cs="Cambria"/>
          <w:spacing w:val="1"/>
          <w:sz w:val="22"/>
          <w:szCs w:val="22"/>
        </w:rPr>
        <w:t>i</w:t>
      </w:r>
      <w:r>
        <w:rPr>
          <w:rFonts w:ascii="Cambria" w:eastAsia="Cambria" w:hAnsi="Cambria" w:cs="Cambria"/>
          <w:spacing w:val="-2"/>
          <w:sz w:val="22"/>
          <w:szCs w:val="22"/>
        </w:rPr>
        <w:t>l</w:t>
      </w:r>
      <w:r>
        <w:rPr>
          <w:rFonts w:ascii="Cambria" w:eastAsia="Cambria" w:hAnsi="Cambria" w:cs="Cambria"/>
          <w:spacing w:val="1"/>
          <w:sz w:val="22"/>
          <w:szCs w:val="22"/>
        </w:rPr>
        <w:t>i</w:t>
      </w:r>
      <w:r>
        <w:rPr>
          <w:rFonts w:ascii="Cambria" w:eastAsia="Cambria" w:hAnsi="Cambria" w:cs="Cambria"/>
          <w:spacing w:val="-1"/>
          <w:sz w:val="22"/>
          <w:szCs w:val="22"/>
        </w:rPr>
        <w:t>t</w:t>
      </w:r>
      <w:r>
        <w:rPr>
          <w:rFonts w:ascii="Cambria" w:eastAsia="Cambria" w:hAnsi="Cambria" w:cs="Cambria"/>
          <w:sz w:val="22"/>
          <w:szCs w:val="22"/>
        </w:rPr>
        <w:t>y</w:t>
      </w:r>
      <w:r>
        <w:rPr>
          <w:rFonts w:ascii="Cambria" w:eastAsia="Cambria" w:hAnsi="Cambria" w:cs="Cambria"/>
          <w:spacing w:val="42"/>
          <w:sz w:val="22"/>
          <w:szCs w:val="22"/>
        </w:rPr>
        <w:t xml:space="preserve"> </w:t>
      </w:r>
      <w:r>
        <w:rPr>
          <w:rFonts w:ascii="Cambria" w:eastAsia="Cambria" w:hAnsi="Cambria" w:cs="Cambria"/>
          <w:spacing w:val="-3"/>
          <w:sz w:val="22"/>
          <w:szCs w:val="22"/>
        </w:rPr>
        <w:t>t</w:t>
      </w:r>
      <w:r>
        <w:rPr>
          <w:rFonts w:ascii="Cambria" w:eastAsia="Cambria" w:hAnsi="Cambria" w:cs="Cambria"/>
          <w:sz w:val="22"/>
          <w:szCs w:val="22"/>
        </w:rPr>
        <w:t>o</w:t>
      </w:r>
      <w:r>
        <w:rPr>
          <w:rFonts w:ascii="Cambria" w:eastAsia="Cambria" w:hAnsi="Cambria" w:cs="Cambria"/>
          <w:spacing w:val="40"/>
          <w:sz w:val="22"/>
          <w:szCs w:val="22"/>
        </w:rPr>
        <w:t xml:space="preserve"> </w:t>
      </w:r>
      <w:r>
        <w:rPr>
          <w:rFonts w:ascii="Cambria" w:eastAsia="Cambria" w:hAnsi="Cambria" w:cs="Cambria"/>
          <w:spacing w:val="-2"/>
          <w:sz w:val="22"/>
          <w:szCs w:val="22"/>
        </w:rPr>
        <w:t>w</w:t>
      </w:r>
      <w:r>
        <w:rPr>
          <w:rFonts w:ascii="Cambria" w:eastAsia="Cambria" w:hAnsi="Cambria" w:cs="Cambria"/>
          <w:spacing w:val="-1"/>
          <w:sz w:val="22"/>
          <w:szCs w:val="22"/>
        </w:rPr>
        <w:t>or</w:t>
      </w:r>
      <w:r>
        <w:rPr>
          <w:rFonts w:ascii="Cambria" w:eastAsia="Cambria" w:hAnsi="Cambria" w:cs="Cambria"/>
          <w:sz w:val="22"/>
          <w:szCs w:val="22"/>
        </w:rPr>
        <w:t>k</w:t>
      </w:r>
      <w:r>
        <w:rPr>
          <w:rFonts w:ascii="Cambria" w:eastAsia="Cambria" w:hAnsi="Cambria" w:cs="Cambria"/>
          <w:spacing w:val="42"/>
          <w:sz w:val="22"/>
          <w:szCs w:val="22"/>
        </w:rPr>
        <w:t xml:space="preserve"> </w:t>
      </w:r>
      <w:r>
        <w:rPr>
          <w:rFonts w:ascii="Cambria" w:eastAsia="Cambria" w:hAnsi="Cambria" w:cs="Cambria"/>
          <w:spacing w:val="1"/>
          <w:sz w:val="22"/>
          <w:szCs w:val="22"/>
        </w:rPr>
        <w:t>i</w:t>
      </w:r>
      <w:r>
        <w:rPr>
          <w:rFonts w:ascii="Cambria" w:eastAsia="Cambria" w:hAnsi="Cambria" w:cs="Cambria"/>
          <w:sz w:val="22"/>
          <w:szCs w:val="22"/>
        </w:rPr>
        <w:t>n</w:t>
      </w:r>
      <w:r>
        <w:rPr>
          <w:rFonts w:ascii="Cambria" w:eastAsia="Cambria" w:hAnsi="Cambria" w:cs="Cambria"/>
          <w:spacing w:val="38"/>
          <w:sz w:val="22"/>
          <w:szCs w:val="22"/>
        </w:rPr>
        <w:t xml:space="preserve"> </w:t>
      </w:r>
      <w:r>
        <w:rPr>
          <w:rFonts w:ascii="Cambria" w:eastAsia="Cambria" w:hAnsi="Cambria" w:cs="Cambria"/>
          <w:spacing w:val="1"/>
          <w:sz w:val="22"/>
          <w:szCs w:val="22"/>
        </w:rPr>
        <w:t>mu</w:t>
      </w:r>
      <w:r>
        <w:rPr>
          <w:rFonts w:ascii="Cambria" w:eastAsia="Cambria" w:hAnsi="Cambria" w:cs="Cambria"/>
          <w:sz w:val="22"/>
          <w:szCs w:val="22"/>
        </w:rPr>
        <w:t>l</w:t>
      </w:r>
      <w:r>
        <w:rPr>
          <w:rFonts w:ascii="Cambria" w:eastAsia="Cambria" w:hAnsi="Cambria" w:cs="Cambria"/>
          <w:spacing w:val="-3"/>
          <w:sz w:val="22"/>
          <w:szCs w:val="22"/>
        </w:rPr>
        <w:t>t</w:t>
      </w:r>
      <w:r>
        <w:rPr>
          <w:rFonts w:ascii="Cambria" w:eastAsia="Cambria" w:hAnsi="Cambria" w:cs="Cambria"/>
          <w:sz w:val="22"/>
          <w:szCs w:val="22"/>
        </w:rPr>
        <w:t xml:space="preserve">i </w:t>
      </w:r>
      <w:r>
        <w:rPr>
          <w:rFonts w:ascii="Cambria" w:eastAsia="Cambria" w:hAnsi="Cambria" w:cs="Cambria"/>
          <w:spacing w:val="1"/>
          <w:sz w:val="22"/>
          <w:szCs w:val="22"/>
        </w:rPr>
        <w:t>c</w:t>
      </w:r>
      <w:r>
        <w:rPr>
          <w:rFonts w:ascii="Cambria" w:eastAsia="Cambria" w:hAnsi="Cambria" w:cs="Cambria"/>
          <w:spacing w:val="-2"/>
          <w:sz w:val="22"/>
          <w:szCs w:val="22"/>
        </w:rPr>
        <w:t>u</w:t>
      </w:r>
      <w:r>
        <w:rPr>
          <w:rFonts w:ascii="Cambria" w:eastAsia="Cambria" w:hAnsi="Cambria" w:cs="Cambria"/>
          <w:sz w:val="22"/>
          <w:szCs w:val="22"/>
        </w:rPr>
        <w:t>l</w:t>
      </w:r>
      <w:r>
        <w:rPr>
          <w:rFonts w:ascii="Cambria" w:eastAsia="Cambria" w:hAnsi="Cambria" w:cs="Cambria"/>
          <w:spacing w:val="-1"/>
          <w:sz w:val="22"/>
          <w:szCs w:val="22"/>
        </w:rPr>
        <w:t>t</w:t>
      </w:r>
      <w:r>
        <w:rPr>
          <w:rFonts w:ascii="Cambria" w:eastAsia="Cambria" w:hAnsi="Cambria" w:cs="Cambria"/>
          <w:spacing w:val="1"/>
          <w:sz w:val="22"/>
          <w:szCs w:val="22"/>
        </w:rPr>
        <w:t>u</w:t>
      </w:r>
      <w:r>
        <w:rPr>
          <w:rFonts w:ascii="Cambria" w:eastAsia="Cambria" w:hAnsi="Cambria" w:cs="Cambria"/>
          <w:spacing w:val="-3"/>
          <w:sz w:val="22"/>
          <w:szCs w:val="22"/>
        </w:rPr>
        <w:t>r</w:t>
      </w:r>
      <w:r>
        <w:rPr>
          <w:rFonts w:ascii="Cambria" w:eastAsia="Cambria" w:hAnsi="Cambria" w:cs="Cambria"/>
          <w:spacing w:val="1"/>
          <w:sz w:val="22"/>
          <w:szCs w:val="22"/>
        </w:rPr>
        <w:t>a</w:t>
      </w:r>
      <w:r>
        <w:rPr>
          <w:rFonts w:ascii="Cambria" w:eastAsia="Cambria" w:hAnsi="Cambria" w:cs="Cambria"/>
          <w:sz w:val="22"/>
          <w:szCs w:val="22"/>
        </w:rPr>
        <w:t xml:space="preserve">l </w:t>
      </w:r>
      <w:r>
        <w:rPr>
          <w:rFonts w:ascii="Cambria" w:eastAsia="Cambria" w:hAnsi="Cambria" w:cs="Cambria"/>
          <w:spacing w:val="1"/>
          <w:sz w:val="22"/>
          <w:szCs w:val="22"/>
        </w:rPr>
        <w:t>e</w:t>
      </w:r>
      <w:r>
        <w:rPr>
          <w:rFonts w:ascii="Cambria" w:eastAsia="Cambria" w:hAnsi="Cambria" w:cs="Cambria"/>
          <w:spacing w:val="-5"/>
          <w:sz w:val="22"/>
          <w:szCs w:val="22"/>
        </w:rPr>
        <w:t>n</w:t>
      </w:r>
      <w:r>
        <w:rPr>
          <w:rFonts w:ascii="Cambria" w:eastAsia="Cambria" w:hAnsi="Cambria" w:cs="Cambria"/>
          <w:spacing w:val="-1"/>
          <w:sz w:val="22"/>
          <w:szCs w:val="22"/>
        </w:rPr>
        <w:t>v</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pacing w:val="-1"/>
          <w:sz w:val="22"/>
          <w:szCs w:val="22"/>
        </w:rPr>
        <w:t>on</w:t>
      </w:r>
      <w:r>
        <w:rPr>
          <w:rFonts w:ascii="Cambria" w:eastAsia="Cambria" w:hAnsi="Cambria" w:cs="Cambria"/>
          <w:spacing w:val="1"/>
          <w:sz w:val="22"/>
          <w:szCs w:val="22"/>
        </w:rPr>
        <w:t>me</w:t>
      </w:r>
      <w:r>
        <w:rPr>
          <w:rFonts w:ascii="Cambria" w:eastAsia="Cambria" w:hAnsi="Cambria" w:cs="Cambria"/>
          <w:spacing w:val="-1"/>
          <w:sz w:val="22"/>
          <w:szCs w:val="22"/>
        </w:rPr>
        <w:t>n</w:t>
      </w:r>
      <w:r>
        <w:rPr>
          <w:rFonts w:ascii="Cambria" w:eastAsia="Cambria" w:hAnsi="Cambria" w:cs="Cambria"/>
          <w:sz w:val="22"/>
          <w:szCs w:val="22"/>
        </w:rPr>
        <w:t>t</w:t>
      </w:r>
    </w:p>
    <w:p w:rsidR="00C47430" w:rsidRDefault="00BA0E62" w:rsidP="00C47430">
      <w:pPr>
        <w:spacing w:line="260" w:lineRule="exact"/>
        <w:ind w:left="102"/>
        <w:rPr>
          <w:rFonts w:ascii="Cambria" w:eastAsia="Cambria" w:hAnsi="Cambria" w:cs="Cambria"/>
          <w:sz w:val="22"/>
          <w:szCs w:val="22"/>
        </w:rPr>
      </w:pPr>
      <w:r>
        <w:rPr>
          <w:rFonts w:ascii="Wingdings" w:eastAsia="Wingdings" w:hAnsi="Wingdings" w:cs="Wingdings"/>
          <w:sz w:val="24"/>
          <w:szCs w:val="24"/>
        </w:rPr>
        <w:t></w:t>
      </w:r>
      <w:r>
        <w:rPr>
          <w:sz w:val="24"/>
          <w:szCs w:val="24"/>
        </w:rPr>
        <w:t xml:space="preserve">  </w:t>
      </w:r>
      <w:r>
        <w:rPr>
          <w:spacing w:val="26"/>
          <w:sz w:val="24"/>
          <w:szCs w:val="24"/>
        </w:rPr>
        <w:t xml:space="preserve"> </w:t>
      </w:r>
      <w:r w:rsidR="00ED70D1">
        <w:rPr>
          <w:rFonts w:ascii="Cambria" w:eastAsia="Cambria" w:hAnsi="Cambria" w:cs="Cambria"/>
          <w:sz w:val="22"/>
          <w:szCs w:val="22"/>
        </w:rPr>
        <w:t>Sincere towards my responsibilities.</w:t>
      </w:r>
    </w:p>
    <w:p w:rsidR="009865EF" w:rsidRDefault="00BA0E62">
      <w:pPr>
        <w:spacing w:line="260" w:lineRule="exact"/>
        <w:ind w:left="102"/>
        <w:rPr>
          <w:rFonts w:ascii="Cambria" w:eastAsia="Cambria" w:hAnsi="Cambria" w:cs="Cambria"/>
          <w:sz w:val="22"/>
          <w:szCs w:val="22"/>
        </w:rPr>
      </w:pPr>
      <w:r>
        <w:rPr>
          <w:rFonts w:ascii="Wingdings" w:eastAsia="Wingdings" w:hAnsi="Wingdings" w:cs="Wingdings"/>
          <w:sz w:val="24"/>
          <w:szCs w:val="24"/>
        </w:rPr>
        <w:t></w:t>
      </w:r>
      <w:r>
        <w:rPr>
          <w:sz w:val="24"/>
          <w:szCs w:val="24"/>
        </w:rPr>
        <w:t xml:space="preserve">  </w:t>
      </w:r>
      <w:r>
        <w:rPr>
          <w:spacing w:val="26"/>
          <w:sz w:val="24"/>
          <w:szCs w:val="24"/>
        </w:rPr>
        <w:t xml:space="preserve"> </w:t>
      </w:r>
      <w:r>
        <w:rPr>
          <w:rFonts w:ascii="Cambria" w:eastAsia="Cambria" w:hAnsi="Cambria" w:cs="Cambria"/>
          <w:spacing w:val="1"/>
          <w:sz w:val="22"/>
          <w:szCs w:val="22"/>
        </w:rPr>
        <w:t>H</w:t>
      </w:r>
      <w:r w:rsidR="00C47430">
        <w:rPr>
          <w:rFonts w:ascii="Cambria" w:eastAsia="Cambria" w:hAnsi="Cambria" w:cs="Cambria"/>
          <w:spacing w:val="-1"/>
          <w:sz w:val="22"/>
          <w:szCs w:val="22"/>
        </w:rPr>
        <w:t>ard working in order to meet the tight timelines</w:t>
      </w:r>
    </w:p>
    <w:p w:rsidR="009865EF" w:rsidRDefault="004C0609">
      <w:pPr>
        <w:ind w:left="102"/>
        <w:rPr>
          <w:rFonts w:ascii="Cambria" w:eastAsia="Cambria" w:hAnsi="Cambria" w:cs="Cambria"/>
          <w:spacing w:val="-1"/>
          <w:sz w:val="22"/>
          <w:szCs w:val="22"/>
        </w:rPr>
      </w:pPr>
      <w:r>
        <w:pict>
          <v:group id="_x0000_s1028" style="position:absolute;left:0;text-align:left;margin-left:1in;margin-top:55.1pt;width:468pt;height:0;z-index:-251651072;mso-position-horizontal-relative:page" coordorigin="1440,1102" coordsize="9360,0">
            <v:shape id="_x0000_s1029" style="position:absolute;left:1440;top:1102;width:9360;height:0" coordorigin="1440,1102" coordsize="9360,0" path="m1440,1102r9360,e" filled="f" strokecolor="#000009" strokeweight="1pt">
              <v:path arrowok="t"/>
            </v:shape>
            <w10:wrap anchorx="page"/>
          </v:group>
        </w:pict>
      </w:r>
      <w:r w:rsidR="00BA0E62">
        <w:rPr>
          <w:rFonts w:ascii="Wingdings" w:eastAsia="Wingdings" w:hAnsi="Wingdings" w:cs="Wingdings"/>
          <w:sz w:val="22"/>
          <w:szCs w:val="22"/>
        </w:rPr>
        <w:t></w:t>
      </w:r>
      <w:r w:rsidR="00BA0E62">
        <w:rPr>
          <w:sz w:val="22"/>
          <w:szCs w:val="22"/>
        </w:rPr>
        <w:t xml:space="preserve">   </w:t>
      </w:r>
      <w:r w:rsidR="00BA0E62">
        <w:rPr>
          <w:spacing w:val="4"/>
          <w:sz w:val="22"/>
          <w:szCs w:val="22"/>
        </w:rPr>
        <w:t xml:space="preserve"> </w:t>
      </w:r>
      <w:r w:rsidR="00ED70D1">
        <w:rPr>
          <w:rFonts w:ascii="Cambria" w:eastAsia="Cambria" w:hAnsi="Cambria" w:cs="Cambria"/>
          <w:spacing w:val="-1"/>
          <w:sz w:val="22"/>
          <w:szCs w:val="22"/>
        </w:rPr>
        <w:t>Playing table Tennis, Listening Music, Spending time with friends</w:t>
      </w:r>
    </w:p>
    <w:p w:rsidR="00C47430" w:rsidRDefault="00C47430">
      <w:pPr>
        <w:ind w:left="102"/>
        <w:rPr>
          <w:rFonts w:ascii="Cambria" w:eastAsia="Cambria" w:hAnsi="Cambria" w:cs="Cambria"/>
          <w:sz w:val="22"/>
          <w:szCs w:val="22"/>
        </w:rPr>
      </w:pPr>
    </w:p>
    <w:p w:rsidR="009865EF" w:rsidRDefault="009865EF">
      <w:pPr>
        <w:spacing w:before="18" w:line="280" w:lineRule="exact"/>
        <w:rPr>
          <w:sz w:val="28"/>
          <w:szCs w:val="28"/>
        </w:rPr>
      </w:pPr>
    </w:p>
    <w:p w:rsidR="009865EF" w:rsidRDefault="004C0609">
      <w:pPr>
        <w:ind w:left="3787" w:right="3666"/>
        <w:jc w:val="center"/>
        <w:rPr>
          <w:rFonts w:ascii="Cambria" w:eastAsia="Cambria" w:hAnsi="Cambria" w:cs="Cambria"/>
          <w:sz w:val="22"/>
          <w:szCs w:val="22"/>
        </w:rPr>
      </w:pPr>
      <w:r>
        <w:pict>
          <v:group id="_x0000_s1026" style="position:absolute;left:0;text-align:left;margin-left:1in;margin-top:-.5pt;width:468pt;height:0;z-index:-251652096;mso-position-horizontal-relative:page" coordorigin="1440,-10" coordsize="9360,0">
            <v:shape id="_x0000_s1027" style="position:absolute;left:1440;top:-10;width:9360;height:0" coordorigin="1440,-10" coordsize="9360,0" path="m1440,-10r9360,e" filled="f" strokecolor="#000009" strokeweight="1pt">
              <v:path arrowok="t"/>
            </v:shape>
            <w10:wrap anchorx="page"/>
          </v:group>
        </w:pict>
      </w:r>
      <w:r w:rsidR="00BA0E62">
        <w:rPr>
          <w:rFonts w:ascii="Cambria" w:eastAsia="Cambria" w:hAnsi="Cambria" w:cs="Cambria"/>
          <w:b/>
          <w:spacing w:val="1"/>
          <w:sz w:val="22"/>
          <w:szCs w:val="22"/>
        </w:rPr>
        <w:t>P</w:t>
      </w:r>
      <w:r w:rsidR="00BA0E62">
        <w:rPr>
          <w:rFonts w:ascii="Cambria" w:eastAsia="Cambria" w:hAnsi="Cambria" w:cs="Cambria"/>
          <w:b/>
          <w:spacing w:val="-1"/>
          <w:sz w:val="22"/>
          <w:szCs w:val="22"/>
        </w:rPr>
        <w:t>ERSO</w:t>
      </w:r>
      <w:r w:rsidR="00BA0E62">
        <w:rPr>
          <w:rFonts w:ascii="Cambria" w:eastAsia="Cambria" w:hAnsi="Cambria" w:cs="Cambria"/>
          <w:b/>
          <w:spacing w:val="-3"/>
          <w:sz w:val="22"/>
          <w:szCs w:val="22"/>
        </w:rPr>
        <w:t>N</w:t>
      </w:r>
      <w:r w:rsidR="00BA0E62">
        <w:rPr>
          <w:rFonts w:ascii="Cambria" w:eastAsia="Cambria" w:hAnsi="Cambria" w:cs="Cambria"/>
          <w:b/>
          <w:spacing w:val="1"/>
          <w:sz w:val="22"/>
          <w:szCs w:val="22"/>
        </w:rPr>
        <w:t>A</w:t>
      </w:r>
      <w:r w:rsidR="00BA0E62">
        <w:rPr>
          <w:rFonts w:ascii="Cambria" w:eastAsia="Cambria" w:hAnsi="Cambria" w:cs="Cambria"/>
          <w:b/>
          <w:sz w:val="22"/>
          <w:szCs w:val="22"/>
        </w:rPr>
        <w:t xml:space="preserve">L </w:t>
      </w:r>
      <w:r w:rsidR="00BA0E62">
        <w:rPr>
          <w:rFonts w:ascii="Cambria" w:eastAsia="Cambria" w:hAnsi="Cambria" w:cs="Cambria"/>
          <w:b/>
          <w:spacing w:val="1"/>
          <w:sz w:val="22"/>
          <w:szCs w:val="22"/>
        </w:rPr>
        <w:t>D</w:t>
      </w:r>
      <w:r w:rsidR="00BA0E62">
        <w:rPr>
          <w:rFonts w:ascii="Cambria" w:eastAsia="Cambria" w:hAnsi="Cambria" w:cs="Cambria"/>
          <w:b/>
          <w:spacing w:val="-1"/>
          <w:sz w:val="22"/>
          <w:szCs w:val="22"/>
        </w:rPr>
        <w:t>OS</w:t>
      </w:r>
      <w:r w:rsidR="00BA0E62">
        <w:rPr>
          <w:rFonts w:ascii="Cambria" w:eastAsia="Cambria" w:hAnsi="Cambria" w:cs="Cambria"/>
          <w:b/>
          <w:spacing w:val="1"/>
          <w:sz w:val="22"/>
          <w:szCs w:val="22"/>
        </w:rPr>
        <w:t>S</w:t>
      </w:r>
      <w:r w:rsidR="00BA0E62">
        <w:rPr>
          <w:rFonts w:ascii="Cambria" w:eastAsia="Cambria" w:hAnsi="Cambria" w:cs="Cambria"/>
          <w:b/>
          <w:spacing w:val="-1"/>
          <w:sz w:val="22"/>
          <w:szCs w:val="22"/>
        </w:rPr>
        <w:t>I</w:t>
      </w:r>
      <w:r w:rsidR="00BA0E62">
        <w:rPr>
          <w:rFonts w:ascii="Cambria" w:eastAsia="Cambria" w:hAnsi="Cambria" w:cs="Cambria"/>
          <w:b/>
          <w:spacing w:val="1"/>
          <w:sz w:val="22"/>
          <w:szCs w:val="22"/>
        </w:rPr>
        <w:t>E</w:t>
      </w:r>
      <w:r w:rsidR="00BA0E62">
        <w:rPr>
          <w:rFonts w:ascii="Cambria" w:eastAsia="Cambria" w:hAnsi="Cambria" w:cs="Cambria"/>
          <w:b/>
          <w:sz w:val="22"/>
          <w:szCs w:val="22"/>
        </w:rPr>
        <w:t>R</w:t>
      </w:r>
    </w:p>
    <w:p w:rsidR="009865EF" w:rsidRDefault="009865EF">
      <w:pPr>
        <w:spacing w:before="2" w:line="140" w:lineRule="exact"/>
        <w:rPr>
          <w:sz w:val="15"/>
          <w:szCs w:val="15"/>
        </w:rPr>
      </w:pPr>
    </w:p>
    <w:p w:rsidR="009865EF" w:rsidRDefault="009865EF">
      <w:pPr>
        <w:spacing w:line="200" w:lineRule="exact"/>
      </w:pPr>
    </w:p>
    <w:p w:rsidR="009865EF" w:rsidRDefault="009865EF">
      <w:pPr>
        <w:spacing w:line="200" w:lineRule="exact"/>
      </w:pPr>
    </w:p>
    <w:p w:rsidR="009865EF" w:rsidRDefault="00BA0E62">
      <w:pPr>
        <w:ind w:left="102"/>
        <w:rPr>
          <w:rFonts w:ascii="Cambria" w:eastAsia="Cambria" w:hAnsi="Cambria" w:cs="Cambria"/>
          <w:sz w:val="22"/>
          <w:szCs w:val="22"/>
        </w:rPr>
      </w:pPr>
      <w:r>
        <w:rPr>
          <w:rFonts w:ascii="Cambria" w:eastAsia="Cambria" w:hAnsi="Cambria" w:cs="Cambria"/>
          <w:b/>
          <w:spacing w:val="1"/>
          <w:sz w:val="22"/>
          <w:szCs w:val="22"/>
        </w:rPr>
        <w:t>D</w:t>
      </w:r>
      <w:r>
        <w:rPr>
          <w:rFonts w:ascii="Cambria" w:eastAsia="Cambria" w:hAnsi="Cambria" w:cs="Cambria"/>
          <w:b/>
          <w:sz w:val="22"/>
          <w:szCs w:val="22"/>
        </w:rPr>
        <w:t>a</w:t>
      </w:r>
      <w:r>
        <w:rPr>
          <w:rFonts w:ascii="Cambria" w:eastAsia="Cambria" w:hAnsi="Cambria" w:cs="Cambria"/>
          <w:b/>
          <w:spacing w:val="-4"/>
          <w:sz w:val="22"/>
          <w:szCs w:val="22"/>
        </w:rPr>
        <w:t>t</w:t>
      </w:r>
      <w:r>
        <w:rPr>
          <w:rFonts w:ascii="Cambria" w:eastAsia="Cambria" w:hAnsi="Cambria" w:cs="Cambria"/>
          <w:b/>
          <w:sz w:val="22"/>
          <w:szCs w:val="22"/>
        </w:rPr>
        <w:t>e</w:t>
      </w:r>
      <w:r>
        <w:rPr>
          <w:rFonts w:ascii="Cambria" w:eastAsia="Cambria" w:hAnsi="Cambria" w:cs="Cambria"/>
          <w:b/>
          <w:spacing w:val="1"/>
          <w:sz w:val="22"/>
          <w:szCs w:val="22"/>
        </w:rPr>
        <w:t xml:space="preserve"> o</w:t>
      </w:r>
      <w:r>
        <w:rPr>
          <w:rFonts w:ascii="Cambria" w:eastAsia="Cambria" w:hAnsi="Cambria" w:cs="Cambria"/>
          <w:b/>
          <w:sz w:val="22"/>
          <w:szCs w:val="22"/>
        </w:rPr>
        <w:t xml:space="preserve">f </w:t>
      </w:r>
      <w:r>
        <w:rPr>
          <w:rFonts w:ascii="Cambria" w:eastAsia="Cambria" w:hAnsi="Cambria" w:cs="Cambria"/>
          <w:b/>
          <w:spacing w:val="-1"/>
          <w:sz w:val="22"/>
          <w:szCs w:val="22"/>
        </w:rPr>
        <w:t>B</w:t>
      </w:r>
      <w:r>
        <w:rPr>
          <w:rFonts w:ascii="Cambria" w:eastAsia="Cambria" w:hAnsi="Cambria" w:cs="Cambria"/>
          <w:b/>
          <w:spacing w:val="1"/>
          <w:sz w:val="22"/>
          <w:szCs w:val="22"/>
        </w:rPr>
        <w:t>ir</w:t>
      </w:r>
      <w:r>
        <w:rPr>
          <w:rFonts w:ascii="Cambria" w:eastAsia="Cambria" w:hAnsi="Cambria" w:cs="Cambria"/>
          <w:b/>
          <w:sz w:val="22"/>
          <w:szCs w:val="22"/>
        </w:rPr>
        <w:t>t</w:t>
      </w:r>
      <w:r>
        <w:rPr>
          <w:rFonts w:ascii="Cambria" w:eastAsia="Cambria" w:hAnsi="Cambria" w:cs="Cambria"/>
          <w:b/>
          <w:spacing w:val="-1"/>
          <w:sz w:val="22"/>
          <w:szCs w:val="22"/>
        </w:rPr>
        <w:t>h</w:t>
      </w:r>
      <w:r>
        <w:rPr>
          <w:rFonts w:ascii="Cambria" w:eastAsia="Cambria" w:hAnsi="Cambria" w:cs="Cambria"/>
          <w:b/>
          <w:sz w:val="22"/>
          <w:szCs w:val="22"/>
        </w:rPr>
        <w:t xml:space="preserve">:               </w:t>
      </w:r>
      <w:r>
        <w:rPr>
          <w:rFonts w:ascii="Cambria" w:eastAsia="Cambria" w:hAnsi="Cambria" w:cs="Cambria"/>
          <w:b/>
          <w:spacing w:val="6"/>
          <w:sz w:val="22"/>
          <w:szCs w:val="22"/>
        </w:rPr>
        <w:t xml:space="preserve"> </w:t>
      </w:r>
      <w:r w:rsidR="00C47430">
        <w:rPr>
          <w:rFonts w:ascii="Cambria" w:eastAsia="Cambria" w:hAnsi="Cambria" w:cs="Cambria"/>
          <w:sz w:val="22"/>
          <w:szCs w:val="22"/>
        </w:rPr>
        <w:t>02, February, 1992</w:t>
      </w:r>
    </w:p>
    <w:p w:rsidR="009865EF" w:rsidRDefault="009865EF">
      <w:pPr>
        <w:spacing w:before="18" w:line="240" w:lineRule="exact"/>
        <w:rPr>
          <w:sz w:val="24"/>
          <w:szCs w:val="24"/>
        </w:rPr>
      </w:pPr>
    </w:p>
    <w:p w:rsidR="009865EF" w:rsidRDefault="00BA0E62">
      <w:pPr>
        <w:ind w:left="102"/>
        <w:rPr>
          <w:rFonts w:ascii="Cambria" w:eastAsia="Cambria" w:hAnsi="Cambria" w:cs="Cambria"/>
          <w:sz w:val="22"/>
          <w:szCs w:val="22"/>
        </w:rPr>
      </w:pPr>
      <w:r>
        <w:rPr>
          <w:rFonts w:ascii="Cambria" w:eastAsia="Cambria" w:hAnsi="Cambria" w:cs="Cambria"/>
          <w:b/>
          <w:spacing w:val="-9"/>
          <w:sz w:val="22"/>
          <w:szCs w:val="22"/>
        </w:rPr>
        <w:t>F</w:t>
      </w:r>
      <w:r>
        <w:rPr>
          <w:rFonts w:ascii="Cambria" w:eastAsia="Cambria" w:hAnsi="Cambria" w:cs="Cambria"/>
          <w:b/>
          <w:sz w:val="22"/>
          <w:szCs w:val="22"/>
        </w:rPr>
        <w:t>at</w:t>
      </w:r>
      <w:r>
        <w:rPr>
          <w:rFonts w:ascii="Cambria" w:eastAsia="Cambria" w:hAnsi="Cambria" w:cs="Cambria"/>
          <w:b/>
          <w:spacing w:val="1"/>
          <w:sz w:val="22"/>
          <w:szCs w:val="22"/>
        </w:rPr>
        <w:t>h</w:t>
      </w:r>
      <w:r>
        <w:rPr>
          <w:rFonts w:ascii="Cambria" w:eastAsia="Cambria" w:hAnsi="Cambria" w:cs="Cambria"/>
          <w:b/>
          <w:spacing w:val="-1"/>
          <w:sz w:val="22"/>
          <w:szCs w:val="22"/>
        </w:rPr>
        <w:t>e</w:t>
      </w:r>
      <w:r>
        <w:rPr>
          <w:rFonts w:ascii="Cambria" w:eastAsia="Cambria" w:hAnsi="Cambria" w:cs="Cambria"/>
          <w:b/>
          <w:spacing w:val="3"/>
          <w:sz w:val="22"/>
          <w:szCs w:val="22"/>
        </w:rPr>
        <w:t>r</w:t>
      </w:r>
      <w:r>
        <w:rPr>
          <w:rFonts w:ascii="Cambria" w:eastAsia="Cambria" w:hAnsi="Cambria" w:cs="Cambria"/>
          <w:b/>
          <w:sz w:val="22"/>
          <w:szCs w:val="22"/>
        </w:rPr>
        <w:t>’s</w:t>
      </w:r>
      <w:r>
        <w:rPr>
          <w:rFonts w:ascii="Cambria" w:eastAsia="Cambria" w:hAnsi="Cambria" w:cs="Cambria"/>
          <w:b/>
          <w:spacing w:val="1"/>
          <w:sz w:val="22"/>
          <w:szCs w:val="22"/>
        </w:rPr>
        <w:t xml:space="preserve"> </w:t>
      </w:r>
      <w:r>
        <w:rPr>
          <w:rFonts w:ascii="Cambria" w:eastAsia="Cambria" w:hAnsi="Cambria" w:cs="Cambria"/>
          <w:b/>
          <w:spacing w:val="-1"/>
          <w:sz w:val="22"/>
          <w:szCs w:val="22"/>
        </w:rPr>
        <w:t>N</w:t>
      </w:r>
      <w:r>
        <w:rPr>
          <w:rFonts w:ascii="Cambria" w:eastAsia="Cambria" w:hAnsi="Cambria" w:cs="Cambria"/>
          <w:b/>
          <w:sz w:val="22"/>
          <w:szCs w:val="22"/>
        </w:rPr>
        <w:t>am</w:t>
      </w:r>
      <w:r>
        <w:rPr>
          <w:rFonts w:ascii="Cambria" w:eastAsia="Cambria" w:hAnsi="Cambria" w:cs="Cambria"/>
          <w:b/>
          <w:spacing w:val="-1"/>
          <w:sz w:val="22"/>
          <w:szCs w:val="22"/>
        </w:rPr>
        <w:t>e</w:t>
      </w:r>
      <w:r>
        <w:rPr>
          <w:rFonts w:ascii="Cambria" w:eastAsia="Cambria" w:hAnsi="Cambria" w:cs="Cambria"/>
          <w:b/>
          <w:sz w:val="22"/>
          <w:szCs w:val="22"/>
        </w:rPr>
        <w:t xml:space="preserve">:           </w:t>
      </w:r>
      <w:r>
        <w:rPr>
          <w:rFonts w:ascii="Cambria" w:eastAsia="Cambria" w:hAnsi="Cambria" w:cs="Cambria"/>
          <w:b/>
          <w:spacing w:val="43"/>
          <w:sz w:val="22"/>
          <w:szCs w:val="22"/>
        </w:rPr>
        <w:t xml:space="preserve"> </w:t>
      </w:r>
      <w:r w:rsidR="00C47430">
        <w:rPr>
          <w:rFonts w:ascii="Cambria" w:eastAsia="Cambria" w:hAnsi="Cambria" w:cs="Cambria"/>
          <w:sz w:val="22"/>
          <w:szCs w:val="22"/>
        </w:rPr>
        <w:t>Sunil Kumar Meharwal</w:t>
      </w:r>
    </w:p>
    <w:p w:rsidR="009865EF" w:rsidRDefault="009865EF">
      <w:pPr>
        <w:spacing w:before="18" w:line="240" w:lineRule="exact"/>
        <w:rPr>
          <w:sz w:val="24"/>
          <w:szCs w:val="24"/>
        </w:rPr>
      </w:pPr>
    </w:p>
    <w:p w:rsidR="009865EF" w:rsidRDefault="00BA0E62">
      <w:pPr>
        <w:ind w:left="2262" w:right="4641" w:hanging="2160"/>
        <w:rPr>
          <w:rFonts w:ascii="Cambria" w:eastAsia="Cambria" w:hAnsi="Cambria" w:cs="Cambria"/>
          <w:sz w:val="22"/>
          <w:szCs w:val="22"/>
        </w:rPr>
      </w:pPr>
      <w:r>
        <w:rPr>
          <w:rFonts w:ascii="Cambria" w:eastAsia="Cambria" w:hAnsi="Cambria" w:cs="Cambria"/>
          <w:b/>
          <w:spacing w:val="-5"/>
          <w:sz w:val="22"/>
          <w:szCs w:val="22"/>
        </w:rPr>
        <w:t>P</w:t>
      </w:r>
      <w:r>
        <w:rPr>
          <w:rFonts w:ascii="Cambria" w:eastAsia="Cambria" w:hAnsi="Cambria" w:cs="Cambria"/>
          <w:b/>
          <w:spacing w:val="-1"/>
          <w:sz w:val="22"/>
          <w:szCs w:val="22"/>
        </w:rPr>
        <w:t>e</w:t>
      </w:r>
      <w:r>
        <w:rPr>
          <w:rFonts w:ascii="Cambria" w:eastAsia="Cambria" w:hAnsi="Cambria" w:cs="Cambria"/>
          <w:b/>
          <w:spacing w:val="1"/>
          <w:sz w:val="22"/>
          <w:szCs w:val="22"/>
        </w:rPr>
        <w:t>r</w:t>
      </w:r>
      <w:r>
        <w:rPr>
          <w:rFonts w:ascii="Cambria" w:eastAsia="Cambria" w:hAnsi="Cambria" w:cs="Cambria"/>
          <w:b/>
          <w:sz w:val="22"/>
          <w:szCs w:val="22"/>
        </w:rPr>
        <w:t>ma</w:t>
      </w:r>
      <w:r>
        <w:rPr>
          <w:rFonts w:ascii="Cambria" w:eastAsia="Cambria" w:hAnsi="Cambria" w:cs="Cambria"/>
          <w:b/>
          <w:spacing w:val="-1"/>
          <w:sz w:val="22"/>
          <w:szCs w:val="22"/>
        </w:rPr>
        <w:t>n</w:t>
      </w:r>
      <w:r>
        <w:rPr>
          <w:rFonts w:ascii="Cambria" w:eastAsia="Cambria" w:hAnsi="Cambria" w:cs="Cambria"/>
          <w:b/>
          <w:spacing w:val="1"/>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3"/>
          <w:sz w:val="22"/>
          <w:szCs w:val="22"/>
        </w:rPr>
        <w:t>A</w:t>
      </w:r>
      <w:r>
        <w:rPr>
          <w:rFonts w:ascii="Cambria" w:eastAsia="Cambria" w:hAnsi="Cambria" w:cs="Cambria"/>
          <w:b/>
          <w:spacing w:val="1"/>
          <w:sz w:val="22"/>
          <w:szCs w:val="22"/>
        </w:rPr>
        <w:t>d</w:t>
      </w:r>
      <w:r>
        <w:rPr>
          <w:rFonts w:ascii="Cambria" w:eastAsia="Cambria" w:hAnsi="Cambria" w:cs="Cambria"/>
          <w:b/>
          <w:spacing w:val="-1"/>
          <w:sz w:val="22"/>
          <w:szCs w:val="22"/>
        </w:rPr>
        <w:t>d</w:t>
      </w:r>
      <w:r>
        <w:rPr>
          <w:rFonts w:ascii="Cambria" w:eastAsia="Cambria" w:hAnsi="Cambria" w:cs="Cambria"/>
          <w:b/>
          <w:spacing w:val="-4"/>
          <w:sz w:val="22"/>
          <w:szCs w:val="22"/>
        </w:rPr>
        <w:t>r</w:t>
      </w:r>
      <w:r>
        <w:rPr>
          <w:rFonts w:ascii="Cambria" w:eastAsia="Cambria" w:hAnsi="Cambria" w:cs="Cambria"/>
          <w:b/>
          <w:spacing w:val="1"/>
          <w:sz w:val="22"/>
          <w:szCs w:val="22"/>
        </w:rPr>
        <w:t>e</w:t>
      </w:r>
      <w:r>
        <w:rPr>
          <w:rFonts w:ascii="Cambria" w:eastAsia="Cambria" w:hAnsi="Cambria" w:cs="Cambria"/>
          <w:b/>
          <w:spacing w:val="-1"/>
          <w:sz w:val="22"/>
          <w:szCs w:val="22"/>
        </w:rPr>
        <w:t>ss</w:t>
      </w:r>
      <w:r>
        <w:rPr>
          <w:rFonts w:ascii="Cambria" w:eastAsia="Cambria" w:hAnsi="Cambria" w:cs="Cambria"/>
          <w:b/>
          <w:sz w:val="22"/>
          <w:szCs w:val="22"/>
        </w:rPr>
        <w:t>:</w:t>
      </w:r>
      <w:r>
        <w:rPr>
          <w:rFonts w:ascii="Cambria" w:eastAsia="Cambria" w:hAnsi="Cambria" w:cs="Cambria"/>
          <w:b/>
          <w:spacing w:val="26"/>
          <w:sz w:val="22"/>
          <w:szCs w:val="22"/>
        </w:rPr>
        <w:t xml:space="preserve"> </w:t>
      </w:r>
      <w:r w:rsidR="00C47430">
        <w:rPr>
          <w:rFonts w:ascii="Cambria" w:eastAsia="Cambria" w:hAnsi="Cambria" w:cs="Cambria"/>
          <w:b/>
          <w:spacing w:val="26"/>
          <w:sz w:val="22"/>
          <w:szCs w:val="22"/>
        </w:rPr>
        <w:t>‘</w:t>
      </w:r>
      <w:r w:rsidR="00C47430">
        <w:rPr>
          <w:rFonts w:ascii="Cambria" w:eastAsia="Cambria" w:hAnsi="Cambria" w:cs="Cambria"/>
          <w:spacing w:val="-1"/>
          <w:sz w:val="22"/>
          <w:szCs w:val="22"/>
        </w:rPr>
        <w:t>Gopikul’, 68, Shastri Nagar Khandwa, M.P-450001</w:t>
      </w:r>
    </w:p>
    <w:p w:rsidR="009865EF" w:rsidRDefault="009865EF">
      <w:pPr>
        <w:spacing w:before="14" w:line="240" w:lineRule="exact"/>
        <w:rPr>
          <w:sz w:val="24"/>
          <w:szCs w:val="24"/>
        </w:rPr>
      </w:pPr>
    </w:p>
    <w:p w:rsidR="009865EF" w:rsidRDefault="00BA0E62">
      <w:pPr>
        <w:ind w:left="2262" w:right="4729" w:hanging="2160"/>
        <w:rPr>
          <w:rFonts w:ascii="Cambria" w:eastAsia="Cambria" w:hAnsi="Cambria" w:cs="Cambria"/>
          <w:sz w:val="22"/>
          <w:szCs w:val="22"/>
        </w:rPr>
      </w:pPr>
      <w:r>
        <w:rPr>
          <w:rFonts w:ascii="Cambria" w:eastAsia="Cambria" w:hAnsi="Cambria" w:cs="Cambria"/>
          <w:b/>
          <w:spacing w:val="1"/>
          <w:sz w:val="22"/>
          <w:szCs w:val="22"/>
        </w:rPr>
        <w:t>P</w:t>
      </w:r>
      <w:r>
        <w:rPr>
          <w:rFonts w:ascii="Cambria" w:eastAsia="Cambria" w:hAnsi="Cambria" w:cs="Cambria"/>
          <w:b/>
          <w:spacing w:val="-4"/>
          <w:sz w:val="22"/>
          <w:szCs w:val="22"/>
        </w:rPr>
        <w:t>r</w:t>
      </w:r>
      <w:r>
        <w:rPr>
          <w:rFonts w:ascii="Cambria" w:eastAsia="Cambria" w:hAnsi="Cambria" w:cs="Cambria"/>
          <w:b/>
          <w:spacing w:val="-1"/>
          <w:sz w:val="22"/>
          <w:szCs w:val="22"/>
        </w:rPr>
        <w:t>e</w:t>
      </w:r>
      <w:r>
        <w:rPr>
          <w:rFonts w:ascii="Cambria" w:eastAsia="Cambria" w:hAnsi="Cambria" w:cs="Cambria"/>
          <w:b/>
          <w:spacing w:val="1"/>
          <w:sz w:val="22"/>
          <w:szCs w:val="22"/>
        </w:rPr>
        <w:t>s</w:t>
      </w:r>
      <w:r>
        <w:rPr>
          <w:rFonts w:ascii="Cambria" w:eastAsia="Cambria" w:hAnsi="Cambria" w:cs="Cambria"/>
          <w:b/>
          <w:spacing w:val="-1"/>
          <w:sz w:val="22"/>
          <w:szCs w:val="22"/>
        </w:rPr>
        <w:t>en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2"/>
          <w:sz w:val="22"/>
          <w:szCs w:val="22"/>
        </w:rPr>
        <w:t>A</w:t>
      </w:r>
      <w:r>
        <w:rPr>
          <w:rFonts w:ascii="Cambria" w:eastAsia="Cambria" w:hAnsi="Cambria" w:cs="Cambria"/>
          <w:b/>
          <w:spacing w:val="-1"/>
          <w:sz w:val="22"/>
          <w:szCs w:val="22"/>
        </w:rPr>
        <w:t>d</w:t>
      </w:r>
      <w:r>
        <w:rPr>
          <w:rFonts w:ascii="Cambria" w:eastAsia="Cambria" w:hAnsi="Cambria" w:cs="Cambria"/>
          <w:b/>
          <w:spacing w:val="1"/>
          <w:sz w:val="22"/>
          <w:szCs w:val="22"/>
        </w:rPr>
        <w:t>d</w:t>
      </w:r>
      <w:r>
        <w:rPr>
          <w:rFonts w:ascii="Cambria" w:eastAsia="Cambria" w:hAnsi="Cambria" w:cs="Cambria"/>
          <w:b/>
          <w:spacing w:val="-4"/>
          <w:sz w:val="22"/>
          <w:szCs w:val="22"/>
        </w:rPr>
        <w:t>r</w:t>
      </w:r>
      <w:r>
        <w:rPr>
          <w:rFonts w:ascii="Cambria" w:eastAsia="Cambria" w:hAnsi="Cambria" w:cs="Cambria"/>
          <w:b/>
          <w:spacing w:val="-1"/>
          <w:sz w:val="22"/>
          <w:szCs w:val="22"/>
        </w:rPr>
        <w:t>e</w:t>
      </w:r>
      <w:r>
        <w:rPr>
          <w:rFonts w:ascii="Cambria" w:eastAsia="Cambria" w:hAnsi="Cambria" w:cs="Cambria"/>
          <w:b/>
          <w:spacing w:val="1"/>
          <w:sz w:val="22"/>
          <w:szCs w:val="22"/>
        </w:rPr>
        <w:t>s</w:t>
      </w:r>
      <w:r>
        <w:rPr>
          <w:rFonts w:ascii="Cambria" w:eastAsia="Cambria" w:hAnsi="Cambria" w:cs="Cambria"/>
          <w:b/>
          <w:spacing w:val="-1"/>
          <w:sz w:val="22"/>
          <w:szCs w:val="22"/>
        </w:rPr>
        <w:t>s</w:t>
      </w:r>
      <w:r>
        <w:rPr>
          <w:rFonts w:ascii="Cambria" w:eastAsia="Cambria" w:hAnsi="Cambria" w:cs="Cambria"/>
          <w:b/>
          <w:sz w:val="22"/>
          <w:szCs w:val="22"/>
        </w:rPr>
        <w:t xml:space="preserve">:       </w:t>
      </w:r>
      <w:r>
        <w:rPr>
          <w:rFonts w:ascii="Cambria" w:eastAsia="Cambria" w:hAnsi="Cambria" w:cs="Cambria"/>
          <w:b/>
          <w:spacing w:val="29"/>
          <w:sz w:val="22"/>
          <w:szCs w:val="22"/>
        </w:rPr>
        <w:t xml:space="preserve"> </w:t>
      </w:r>
      <w:r w:rsidR="00C47430">
        <w:rPr>
          <w:rFonts w:ascii="Cambria" w:eastAsia="Cambria" w:hAnsi="Cambria" w:cs="Cambria"/>
          <w:sz w:val="22"/>
          <w:szCs w:val="22"/>
        </w:rPr>
        <w:t>Flat No 18, Shubham Gardenia society Vadgaonsheri Pune, M.H</w:t>
      </w:r>
    </w:p>
    <w:sectPr w:rsidR="009865EF">
      <w:pgSz w:w="12240" w:h="15840"/>
      <w:pgMar w:top="4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BFB"/>
    <w:multiLevelType w:val="multilevel"/>
    <w:tmpl w:val="82E8793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F"/>
    <w:rsid w:val="004C0609"/>
    <w:rsid w:val="00714DF7"/>
    <w:rsid w:val="00800BAD"/>
    <w:rsid w:val="009865EF"/>
    <w:rsid w:val="00A20AAF"/>
    <w:rsid w:val="00BA0E62"/>
    <w:rsid w:val="00C2583F"/>
    <w:rsid w:val="00C47430"/>
    <w:rsid w:val="00ED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2D4C0A82-80B1-4515-A647-D9F4B4E2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Windows User</cp:lastModifiedBy>
  <cp:revision>4</cp:revision>
  <dcterms:created xsi:type="dcterms:W3CDTF">2016-08-24T17:28:00Z</dcterms:created>
  <dcterms:modified xsi:type="dcterms:W3CDTF">2016-09-06T04:02:00Z</dcterms:modified>
</cp:coreProperties>
</file>